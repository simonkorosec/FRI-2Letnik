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677" w:rsidRPr="00782677" w:rsidRDefault="00782677" w:rsidP="00571B43">
      <w:r w:rsidRPr="00782677">
        <w:t>- VPRAŠANJA / ODGOVORI IZ 2. PREDAVAJ (snov 1. predavanj</w:t>
      </w:r>
      <w:proofErr w:type="gramStart"/>
      <w:r w:rsidRPr="00782677">
        <w:t>)</w:t>
      </w:r>
      <w:proofErr w:type="gramEnd"/>
      <w:r w:rsidRPr="00782677">
        <w:br/>
      </w:r>
      <w:r w:rsidRPr="00782677">
        <w:br/>
      </w:r>
      <w:r w:rsidRPr="00782677">
        <w:rPr>
          <w:b/>
          <w:bCs/>
        </w:rPr>
        <w:t xml:space="preserve">1.) </w:t>
      </w:r>
      <w:proofErr w:type="gramStart"/>
      <w:r w:rsidRPr="00782677">
        <w:rPr>
          <w:b/>
          <w:bCs/>
        </w:rPr>
        <w:t>Kako dobimo dolžino vektorja predstavljenega s stolpčno matriko?</w:t>
      </w:r>
      <w:proofErr w:type="gramEnd"/>
      <w:r w:rsidRPr="00782677">
        <w:br/>
        <w:t xml:space="preserve">- </w:t>
      </w:r>
      <w:proofErr w:type="gramStart"/>
      <w:r w:rsidRPr="00782677">
        <w:t>z</w:t>
      </w:r>
      <w:proofErr w:type="gramEnd"/>
      <w:r w:rsidRPr="00782677">
        <w:t xml:space="preserve"> normo (evklidsko oz. manhatensko)</w:t>
      </w:r>
      <w:r w:rsidRPr="00782677">
        <w:br/>
        <w:t>- s skalarnim produktom</w:t>
      </w:r>
      <w:r w:rsidRPr="00782677">
        <w:br/>
      </w:r>
      <w:r w:rsidRPr="00782677">
        <w:br/>
      </w:r>
      <w:r w:rsidRPr="00782677">
        <w:rPr>
          <w:b/>
          <w:bCs/>
        </w:rPr>
        <w:t xml:space="preserve">2.) </w:t>
      </w:r>
      <w:proofErr w:type="gramStart"/>
      <w:r w:rsidRPr="00782677">
        <w:rPr>
          <w:b/>
          <w:bCs/>
        </w:rPr>
        <w:t>Kako imenujemo vektor dolžine 1?</w:t>
      </w:r>
      <w:proofErr w:type="gramEnd"/>
      <w:r w:rsidRPr="00782677">
        <w:br/>
      </w:r>
      <w:proofErr w:type="gramStart"/>
      <w:r w:rsidRPr="00782677">
        <w:t>- Enotski vektor</w:t>
      </w:r>
      <w:r w:rsidRPr="00782677">
        <w:br/>
      </w:r>
      <w:r w:rsidRPr="00782677">
        <w:br/>
      </w:r>
      <w:r w:rsidRPr="00782677">
        <w:rPr>
          <w:b/>
          <w:bCs/>
        </w:rPr>
        <w:t>3.)</w:t>
      </w:r>
      <w:proofErr w:type="gramEnd"/>
      <w:r w:rsidRPr="00782677">
        <w:rPr>
          <w:b/>
          <w:bCs/>
        </w:rPr>
        <w:t xml:space="preserve"> Kako imenujemo postopek s katerim (še neki </w:t>
      </w:r>
      <w:proofErr w:type="gramStart"/>
      <w:r w:rsidRPr="00782677">
        <w:rPr>
          <w:b/>
          <w:bCs/>
        </w:rPr>
        <w:t>manka )</w:t>
      </w:r>
      <w:proofErr w:type="gramEnd"/>
      <w:r w:rsidRPr="00782677">
        <w:rPr>
          <w:b/>
          <w:bCs/>
        </w:rPr>
        <w:t>?</w:t>
      </w:r>
      <w:r w:rsidRPr="00782677">
        <w:br/>
      </w:r>
      <w:proofErr w:type="gramStart"/>
      <w:r w:rsidRPr="00782677">
        <w:t>- Normalizacija / normiranje</w:t>
      </w:r>
      <w:r w:rsidRPr="00782677">
        <w:br/>
      </w:r>
      <w:r w:rsidRPr="00782677">
        <w:br/>
      </w:r>
      <w:r w:rsidRPr="00782677">
        <w:rPr>
          <w:b/>
          <w:bCs/>
        </w:rPr>
        <w:t>4.)</w:t>
      </w:r>
      <w:proofErr w:type="gramEnd"/>
      <w:r w:rsidRPr="00782677">
        <w:rPr>
          <w:b/>
          <w:bCs/>
        </w:rPr>
        <w:t xml:space="preserve"> (</w:t>
      </w:r>
      <w:proofErr w:type="gramStart"/>
      <w:r w:rsidRPr="00782677">
        <w:rPr>
          <w:b/>
          <w:bCs/>
        </w:rPr>
        <w:t>mogoče</w:t>
      </w:r>
      <w:proofErr w:type="gramEnd"/>
      <w:r w:rsidRPr="00782677">
        <w:rPr>
          <w:b/>
          <w:bCs/>
        </w:rPr>
        <w:t xml:space="preserve"> kdaj računamo nekaj)?</w:t>
      </w:r>
      <w:r w:rsidRPr="00782677">
        <w:br/>
        <w:t xml:space="preserve">- </w:t>
      </w:r>
      <w:proofErr w:type="gramStart"/>
      <w:r w:rsidRPr="00782677">
        <w:t>Ko</w:t>
      </w:r>
      <w:proofErr w:type="gramEnd"/>
      <w:r w:rsidRPr="00782677">
        <w:t xml:space="preserve"> nas zanima smer / normala ploskve</w:t>
      </w:r>
      <w:r w:rsidRPr="00782677">
        <w:br/>
      </w:r>
      <w:r w:rsidRPr="00782677">
        <w:br/>
      </w:r>
      <w:r w:rsidRPr="00782677">
        <w:rPr>
          <w:b/>
          <w:bCs/>
        </w:rPr>
        <w:t xml:space="preserve">5.) Kako vemo da sta 2 vektorja pravokotna </w:t>
      </w:r>
      <w:proofErr w:type="gramStart"/>
      <w:r w:rsidRPr="00782677">
        <w:rPr>
          <w:b/>
          <w:bCs/>
        </w:rPr>
        <w:t>eden</w:t>
      </w:r>
      <w:proofErr w:type="gramEnd"/>
      <w:r w:rsidRPr="00782677">
        <w:rPr>
          <w:b/>
          <w:bCs/>
        </w:rPr>
        <w:t xml:space="preserve"> na drugega?</w:t>
      </w:r>
      <w:r w:rsidRPr="00782677">
        <w:br/>
      </w:r>
      <w:proofErr w:type="gramStart"/>
      <w:r w:rsidRPr="00782677">
        <w:t>- Kadar je skalarni produk je enak 0</w:t>
      </w:r>
      <w:r w:rsidRPr="00782677">
        <w:br/>
      </w:r>
      <w:r w:rsidRPr="00782677">
        <w:br/>
      </w:r>
      <w:r w:rsidRPr="00782677">
        <w:rPr>
          <w:b/>
          <w:bCs/>
        </w:rPr>
        <w:t>6.)</w:t>
      </w:r>
      <w:proofErr w:type="gramEnd"/>
      <w:r w:rsidRPr="00782677">
        <w:rPr>
          <w:b/>
          <w:bCs/>
        </w:rPr>
        <w:t xml:space="preserve"> </w:t>
      </w:r>
      <w:proofErr w:type="gramStart"/>
      <w:r w:rsidRPr="00782677">
        <w:rPr>
          <w:b/>
          <w:bCs/>
        </w:rPr>
        <w:t>Kdaj sta vektorja vzporedna?</w:t>
      </w:r>
      <w:proofErr w:type="gramEnd"/>
      <w:r w:rsidRPr="00782677">
        <w:br/>
      </w:r>
      <w:proofErr w:type="gramStart"/>
      <w:r w:rsidRPr="00782677">
        <w:t>- Skalarni produkt je enak 1 oz. -1</w:t>
      </w:r>
      <w:r w:rsidRPr="00782677">
        <w:br/>
      </w:r>
      <w:r w:rsidRPr="00782677">
        <w:br/>
      </w:r>
      <w:r w:rsidRPr="00782677">
        <w:rPr>
          <w:b/>
          <w:bCs/>
        </w:rPr>
        <w:t>7.)</w:t>
      </w:r>
      <w:proofErr w:type="gramEnd"/>
      <w:r w:rsidRPr="00782677">
        <w:rPr>
          <w:b/>
          <w:bCs/>
        </w:rPr>
        <w:t xml:space="preserve"> ????</w:t>
      </w:r>
      <w:r w:rsidRPr="00782677">
        <w:br/>
      </w:r>
      <w:proofErr w:type="gramStart"/>
      <w:r w:rsidRPr="00782677">
        <w:t>- Vektorski produkt</w:t>
      </w:r>
      <w:r w:rsidRPr="00782677">
        <w:br/>
      </w:r>
      <w:r w:rsidRPr="00782677">
        <w:br/>
      </w:r>
      <w:r w:rsidRPr="00782677">
        <w:rPr>
          <w:b/>
          <w:bCs/>
        </w:rPr>
        <w:t>8.)</w:t>
      </w:r>
      <w:proofErr w:type="gramEnd"/>
      <w:r w:rsidRPr="00782677">
        <w:rPr>
          <w:b/>
          <w:bCs/>
        </w:rPr>
        <w:t xml:space="preserve"> (</w:t>
      </w:r>
      <w:proofErr w:type="gramStart"/>
      <w:r w:rsidRPr="00782677">
        <w:rPr>
          <w:b/>
          <w:bCs/>
        </w:rPr>
        <w:t>mogoče</w:t>
      </w:r>
      <w:proofErr w:type="gramEnd"/>
      <w:r w:rsidRPr="00782677">
        <w:rPr>
          <w:b/>
          <w:bCs/>
        </w:rPr>
        <w:t xml:space="preserve"> - Naštej osnovne vektorske funkcije)?</w:t>
      </w:r>
      <w:r w:rsidRPr="00782677">
        <w:br/>
      </w:r>
      <w:proofErr w:type="gramStart"/>
      <w:r w:rsidRPr="00782677">
        <w:t>- Seštevanje, odtevanje, množenje s skalarjem, transponiranje</w:t>
      </w:r>
      <w:r w:rsidRPr="00782677">
        <w:br/>
      </w:r>
      <w:r w:rsidRPr="00782677">
        <w:br/>
      </w:r>
      <w:r w:rsidRPr="00782677">
        <w:rPr>
          <w:b/>
          <w:bCs/>
        </w:rPr>
        <w:t>9.)</w:t>
      </w:r>
      <w:proofErr w:type="gramEnd"/>
      <w:r w:rsidRPr="00782677">
        <w:rPr>
          <w:b/>
          <w:bCs/>
        </w:rPr>
        <w:t xml:space="preserve"> Kaj velja za (neki fali</w:t>
      </w:r>
      <w:proofErr w:type="gramStart"/>
      <w:r w:rsidRPr="00782677">
        <w:rPr>
          <w:b/>
          <w:bCs/>
        </w:rPr>
        <w:t>) ?</w:t>
      </w:r>
      <w:proofErr w:type="gramEnd"/>
      <w:r w:rsidRPr="00782677">
        <w:br/>
      </w:r>
      <w:proofErr w:type="gramStart"/>
      <w:r w:rsidRPr="00782677">
        <w:t>Če pomnožimo z identično matriko se ne spremeni</w:t>
      </w:r>
      <w:r w:rsidRPr="00782677">
        <w:br/>
      </w:r>
      <w:r w:rsidRPr="00782677">
        <w:br/>
      </w:r>
      <w:r w:rsidRPr="00782677">
        <w:rPr>
          <w:b/>
          <w:bCs/>
        </w:rPr>
        <w:t>10.)</w:t>
      </w:r>
      <w:proofErr w:type="gramEnd"/>
      <w:r w:rsidRPr="00782677">
        <w:rPr>
          <w:b/>
          <w:bCs/>
        </w:rPr>
        <w:t xml:space="preserve"> </w:t>
      </w:r>
      <w:proofErr w:type="gramStart"/>
      <w:r w:rsidRPr="00782677">
        <w:rPr>
          <w:b/>
          <w:bCs/>
        </w:rPr>
        <w:t>Kako imenujemo matriko, katere inverz je transponirana matrika?</w:t>
      </w:r>
      <w:proofErr w:type="gramEnd"/>
      <w:r w:rsidRPr="00782677">
        <w:br/>
        <w:t>- Ortogonalna matrika, M*M</w:t>
      </w:r>
      <w:proofErr w:type="gramStart"/>
      <w:r w:rsidRPr="00782677">
        <w:t>^(</w:t>
      </w:r>
      <w:proofErr w:type="gramEnd"/>
      <w:r w:rsidRPr="00782677">
        <w:t>-1)=id</w:t>
      </w:r>
      <w:r w:rsidRPr="00782677">
        <w:br/>
      </w:r>
      <w:r w:rsidRPr="00782677">
        <w:br/>
      </w:r>
      <w:r w:rsidRPr="00782677">
        <w:rPr>
          <w:b/>
          <w:bCs/>
        </w:rPr>
        <w:t xml:space="preserve">11.) </w:t>
      </w:r>
      <w:proofErr w:type="gramStart"/>
      <w:r w:rsidRPr="00782677">
        <w:rPr>
          <w:b/>
          <w:bCs/>
        </w:rPr>
        <w:t>Katere linearne transformacije poznamo?</w:t>
      </w:r>
      <w:proofErr w:type="gramEnd"/>
      <w:r w:rsidRPr="00782677">
        <w:br/>
        <w:t xml:space="preserve">- Strig, zrcaljenje, vrtenje, </w:t>
      </w:r>
      <w:proofErr w:type="gramStart"/>
      <w:r w:rsidRPr="00782677">
        <w:t>razteg(</w:t>
      </w:r>
      <w:proofErr w:type="gramEnd"/>
      <w:r w:rsidRPr="00782677">
        <w:t>skaliranje)</w:t>
      </w:r>
      <w:r w:rsidRPr="00782677">
        <w:br/>
        <w:t>- Premik je afina transformacija!</w:t>
      </w:r>
      <w:r w:rsidRPr="00782677">
        <w:br/>
      </w:r>
      <w:r w:rsidRPr="00782677">
        <w:br/>
      </w:r>
      <w:r w:rsidRPr="00782677">
        <w:rPr>
          <w:b/>
          <w:bCs/>
        </w:rPr>
        <w:t>12.) Katero transformacijo izkoristimo za prehod iz levosučnega v desnosučni koordinatni sistem?</w:t>
      </w:r>
      <w:r w:rsidRPr="00782677">
        <w:br/>
      </w:r>
      <w:proofErr w:type="gramStart"/>
      <w:r w:rsidRPr="00782677">
        <w:t>- Zrcalno-preko z</w:t>
      </w:r>
      <w:r w:rsidRPr="00782677">
        <w:br/>
      </w:r>
      <w:r w:rsidRPr="00782677">
        <w:br/>
      </w:r>
      <w:r w:rsidRPr="00782677">
        <w:rPr>
          <w:b/>
          <w:bCs/>
        </w:rPr>
        <w:t>13.)</w:t>
      </w:r>
      <w:proofErr w:type="gramEnd"/>
      <w:r w:rsidRPr="00782677">
        <w:rPr>
          <w:b/>
          <w:bCs/>
        </w:rPr>
        <w:t xml:space="preserve"> </w:t>
      </w:r>
      <w:proofErr w:type="gramStart"/>
      <w:r w:rsidRPr="00782677">
        <w:rPr>
          <w:b/>
          <w:bCs/>
        </w:rPr>
        <w:t>Ali je zrcaljenje toga transformacija?</w:t>
      </w:r>
      <w:proofErr w:type="gramEnd"/>
      <w:r w:rsidRPr="00782677">
        <w:br/>
        <w:t>- Ne, ker se v 3D prostoru spremeni globina.</w:t>
      </w:r>
      <w:r w:rsidRPr="00782677">
        <w:br/>
      </w:r>
      <w:r w:rsidRPr="00782677">
        <w:lastRenderedPageBreak/>
        <w:t>- Toge transformacije ohranjajo razmerje med koti, dolžinami in velikost.</w:t>
      </w:r>
      <w:r w:rsidRPr="00782677">
        <w:br/>
        <w:t>- Toge so: vrtenje, premik</w:t>
      </w:r>
      <w:r w:rsidRPr="00782677">
        <w:br/>
      </w:r>
      <w:r w:rsidRPr="00782677">
        <w:br/>
      </w:r>
      <w:r w:rsidRPr="00782677">
        <w:rPr>
          <w:b/>
          <w:bCs/>
        </w:rPr>
        <w:t xml:space="preserve">14.) </w:t>
      </w:r>
      <w:proofErr w:type="gramStart"/>
      <w:r w:rsidRPr="00782677">
        <w:rPr>
          <w:b/>
          <w:bCs/>
        </w:rPr>
        <w:t>Kako v homogenih koordinatah predstavimo vektor in kako točko?</w:t>
      </w:r>
      <w:proofErr w:type="gramEnd"/>
      <w:r w:rsidRPr="00782677">
        <w:br/>
        <w:t>- Homogena koordinata za točko je 1, vektor pa predstavimo s homogeno koordinato 0.</w:t>
      </w:r>
      <w:r w:rsidRPr="00782677">
        <w:br/>
      </w:r>
      <w:r w:rsidRPr="00782677">
        <w:br/>
      </w:r>
      <w:r w:rsidRPr="00782677">
        <w:rPr>
          <w:b/>
          <w:bCs/>
        </w:rPr>
        <w:t>15.) Kako iz homogenih matrik preidemo v nehomogene koordinate?</w:t>
      </w:r>
      <w:r w:rsidRPr="00782677">
        <w:br/>
      </w:r>
      <w:proofErr w:type="gramStart"/>
      <w:r w:rsidRPr="00782677">
        <w:t>-v nehomogeno matriko preidemo tako, da vzamemo stran tisto (zadnjo) konstanto</w:t>
      </w:r>
      <w:r w:rsidRPr="00782677">
        <w:br/>
      </w:r>
      <w:r w:rsidRPr="00782677">
        <w:br/>
      </w:r>
      <w:r w:rsidRPr="00782677">
        <w:rPr>
          <w:b/>
          <w:bCs/>
        </w:rPr>
        <w:t>16.)</w:t>
      </w:r>
      <w:proofErr w:type="gramEnd"/>
      <w:r w:rsidRPr="00782677">
        <w:rPr>
          <w:b/>
          <w:bCs/>
        </w:rPr>
        <w:t xml:space="preserve"> </w:t>
      </w:r>
      <w:proofErr w:type="gramStart"/>
      <w:r w:rsidRPr="00782677">
        <w:rPr>
          <w:b/>
          <w:bCs/>
        </w:rPr>
        <w:t>Kako pridobimo nasprotno operacijo za vrtenje?</w:t>
      </w:r>
      <w:proofErr w:type="gramEnd"/>
      <w:r w:rsidRPr="00782677">
        <w:br/>
        <w:t>- Vse transformacije imajo za nasprotne operacije njihov inverz.</w:t>
      </w:r>
      <w:r w:rsidRPr="00782677">
        <w:br/>
        <w:t xml:space="preserve">- Inverz za vrtenje dobimo, </w:t>
      </w:r>
      <w:proofErr w:type="gramStart"/>
      <w:r w:rsidRPr="00782677">
        <w:t>če</w:t>
      </w:r>
      <w:proofErr w:type="gramEnd"/>
      <w:r w:rsidRPr="00782677">
        <w:t xml:space="preserve"> samo transponiramo matriko.</w:t>
      </w:r>
      <w:r w:rsidRPr="00782677">
        <w:br/>
      </w:r>
      <w:r w:rsidRPr="00782677">
        <w:br/>
      </w:r>
      <w:r w:rsidRPr="00782677">
        <w:rPr>
          <w:b/>
          <w:bCs/>
        </w:rPr>
        <w:t>17.) Kako izvedemo vrtenje okrog poljubne točke?</w:t>
      </w:r>
      <w:r w:rsidRPr="00782677">
        <w:br/>
        <w:t>- Kot veriženje 3-eh transformacij. TRT</w:t>
      </w:r>
      <w:proofErr w:type="gramStart"/>
      <w:r w:rsidRPr="00782677">
        <w:t>^(</w:t>
      </w:r>
      <w:proofErr w:type="gramEnd"/>
      <w:r w:rsidRPr="00782677">
        <w:t>-1)I</w:t>
      </w:r>
      <w:r w:rsidRPr="00782677">
        <w:br/>
      </w:r>
      <w:r w:rsidRPr="00782677">
        <w:br/>
      </w:r>
      <w:r w:rsidRPr="00782677">
        <w:rPr>
          <w:b/>
          <w:bCs/>
        </w:rPr>
        <w:t xml:space="preserve">18.) </w:t>
      </w:r>
      <w:proofErr w:type="gramStart"/>
      <w:r w:rsidRPr="00782677">
        <w:rPr>
          <w:b/>
          <w:bCs/>
        </w:rPr>
        <w:t>Kakšen mora biti vrstni red matrik pri veriženju transformacij?</w:t>
      </w:r>
      <w:proofErr w:type="gramEnd"/>
      <w:r w:rsidRPr="00782677">
        <w:br/>
        <w:t xml:space="preserve">- Iz desne proti </w:t>
      </w:r>
      <w:proofErr w:type="gramStart"/>
      <w:r w:rsidRPr="00782677">
        <w:t>levi</w:t>
      </w:r>
      <w:proofErr w:type="gramEnd"/>
      <w:r w:rsidRPr="00782677">
        <w:br/>
      </w:r>
      <w:r w:rsidRPr="00782677">
        <w:br/>
      </w:r>
      <w:r w:rsidRPr="00782677">
        <w:rPr>
          <w:b/>
          <w:bCs/>
        </w:rPr>
        <w:t xml:space="preserve">19.) </w:t>
      </w:r>
      <w:proofErr w:type="gramStart"/>
      <w:r w:rsidRPr="00782677">
        <w:rPr>
          <w:b/>
          <w:bCs/>
        </w:rPr>
        <w:t>Ali stiženje ohranja kote, dolžine?</w:t>
      </w:r>
      <w:proofErr w:type="gramEnd"/>
      <w:r w:rsidRPr="00782677">
        <w:br/>
      </w:r>
      <w:proofErr w:type="gramStart"/>
      <w:r w:rsidRPr="00782677">
        <w:t>- NE</w:t>
      </w:r>
      <w:r w:rsidRPr="00782677">
        <w:br/>
      </w:r>
      <w:r w:rsidRPr="00782677">
        <w:br/>
      </w:r>
      <w:r w:rsidRPr="00782677">
        <w:rPr>
          <w:b/>
          <w:bCs/>
        </w:rPr>
        <w:t>20.)</w:t>
      </w:r>
      <w:proofErr w:type="gramEnd"/>
      <w:r w:rsidRPr="00782677">
        <w:rPr>
          <w:b/>
          <w:bCs/>
        </w:rPr>
        <w:t xml:space="preserve"> </w:t>
      </w:r>
      <w:proofErr w:type="gramStart"/>
      <w:r w:rsidRPr="00782677">
        <w:rPr>
          <w:b/>
          <w:bCs/>
        </w:rPr>
        <w:t>Kako smo razdelil 4x4 matriko?</w:t>
      </w:r>
      <w:proofErr w:type="gramEnd"/>
    </w:p>
    <w:p w:rsidR="00782677" w:rsidRPr="00782677" w:rsidRDefault="00782677" w:rsidP="00571B43">
      <w:r>
        <w:rPr>
          <w:noProof/>
          <w:color w:val="0000FF"/>
        </w:rPr>
        <w:drawing>
          <wp:inline distT="0" distB="0" distL="0" distR="0" wp14:anchorId="7BDC36BA" wp14:editId="4A2C6B91">
            <wp:extent cx="3800475" cy="1181100"/>
            <wp:effectExtent l="0" t="0" r="9525" b="0"/>
            <wp:docPr id="1" name="Picture 1" descr="4x4.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x4.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1181100"/>
                    </a:xfrm>
                    <a:prstGeom prst="rect">
                      <a:avLst/>
                    </a:prstGeom>
                    <a:noFill/>
                    <a:ln>
                      <a:noFill/>
                    </a:ln>
                  </pic:spPr>
                </pic:pic>
              </a:graphicData>
            </a:graphic>
          </wp:inline>
        </w:drawing>
      </w:r>
    </w:p>
    <w:p w:rsidR="003B1EAB" w:rsidRDefault="00782677" w:rsidP="00571B43">
      <w:r w:rsidRPr="00782677">
        <w:br/>
      </w:r>
      <w:r w:rsidRPr="00782677">
        <w:br/>
      </w:r>
      <w:r w:rsidRPr="00782677">
        <w:rPr>
          <w:b/>
          <w:bCs/>
        </w:rPr>
        <w:t>21.) Kakšna bi bila afina transformacijska matrika, ki izvede zrcaljenje preko y=z</w:t>
      </w:r>
      <w:proofErr w:type="gramStart"/>
      <w:r w:rsidRPr="00782677">
        <w:rPr>
          <w:b/>
          <w:bCs/>
        </w:rPr>
        <w:t>.</w:t>
      </w:r>
      <w:proofErr w:type="gramEnd"/>
      <w:r w:rsidRPr="00782677">
        <w:br/>
        <w:t xml:space="preserve">- z more postati y in obratno (y = z), vzamemo id in zamenjamo 2. </w:t>
      </w:r>
      <w:proofErr w:type="gramStart"/>
      <w:r w:rsidRPr="00782677">
        <w:t>in</w:t>
      </w:r>
      <w:proofErr w:type="gramEnd"/>
      <w:r w:rsidRPr="00782677">
        <w:t xml:space="preserve"> 3. </w:t>
      </w:r>
      <w:proofErr w:type="gramStart"/>
      <w:r w:rsidRPr="00782677">
        <w:t>stolpec</w:t>
      </w:r>
      <w:proofErr w:type="gramEnd"/>
      <w:r w:rsidRPr="00782677">
        <w:t>.</w:t>
      </w:r>
    </w:p>
    <w:p w:rsidR="00782677" w:rsidRDefault="00782677" w:rsidP="00571B43"/>
    <w:p w:rsidR="00571B43" w:rsidRDefault="00472362" w:rsidP="00571B43">
      <w:proofErr w:type="gramStart"/>
      <w:r w:rsidRPr="00472362">
        <w:rPr>
          <w:b/>
          <w:bCs/>
        </w:rPr>
        <w:t>Katere oblike predstavitve enačbe krivulje poznamo in kakšne so njihove lastnosti?</w:t>
      </w:r>
      <w:proofErr w:type="gramEnd"/>
      <w:r>
        <w:br/>
        <w:t>-Implicitna</w:t>
      </w:r>
      <w:r>
        <w:br/>
        <w:t>-Eksplicitna</w:t>
      </w:r>
      <w:r>
        <w:br/>
        <w:t>-Parametrična (mankajo njihove lastnosti)</w:t>
      </w:r>
    </w:p>
    <w:p w:rsidR="00472362" w:rsidRDefault="00472362" w:rsidP="00571B43">
      <w:r w:rsidRPr="00472362">
        <w:rPr>
          <w:b/>
          <w:bCs/>
        </w:rPr>
        <w:lastRenderedPageBreak/>
        <w:t>2.) Kako geometrijsko podajamo krivulje in kaj je značilno za interpolacijo in aproksimacijo?</w:t>
      </w:r>
      <w:r>
        <w:br/>
      </w:r>
      <w:proofErr w:type="gramStart"/>
      <w:r>
        <w:t>Krivulje podamo s kontrolnimi točkami.</w:t>
      </w:r>
      <w:proofErr w:type="gramEnd"/>
      <w:r>
        <w:br/>
        <w:t>-Interpolacija: naštejemo vse točke na krivulji skozi katere gre krivulja</w:t>
      </w:r>
      <w:r>
        <w:br/>
        <w:t xml:space="preserve">-Aproksimacija: naštejemo določene točke, katere na krivuljo le </w:t>
      </w:r>
      <w:proofErr w:type="gramStart"/>
      <w:r>
        <w:t>vplivajo(</w:t>
      </w:r>
      <w:proofErr w:type="gramEnd"/>
      <w:r>
        <w:t>krivulja se jim samo približa, ne gre skozi)</w:t>
      </w:r>
      <w:r>
        <w:br/>
      </w:r>
      <w:r w:rsidRPr="00472362">
        <w:rPr>
          <w:b/>
          <w:bCs/>
        </w:rPr>
        <w:t xml:space="preserve">3.) </w:t>
      </w:r>
      <w:proofErr w:type="gramStart"/>
      <w:r w:rsidRPr="00472362">
        <w:rPr>
          <w:b/>
          <w:bCs/>
        </w:rPr>
        <w:t>Koliko koeficientov potrebujemo za podajanje polinomske krivulje n-te stopnje in kaj je njihova pomankljivost?</w:t>
      </w:r>
      <w:proofErr w:type="gramEnd"/>
      <w:r>
        <w:br/>
      </w:r>
      <w:proofErr w:type="gramStart"/>
      <w:r>
        <w:t>n+</w:t>
      </w:r>
      <w:proofErr w:type="gramEnd"/>
      <w:r>
        <w:t>1 koeficientov</w:t>
      </w:r>
      <w:r>
        <w:br/>
        <w:t>Pomanjkljivost je, da koeficienti nimajo intuitivnega vpliva na krivuljo.</w:t>
      </w:r>
      <w:r>
        <w:br/>
      </w:r>
      <w:r w:rsidRPr="00472362">
        <w:rPr>
          <w:b/>
          <w:bCs/>
        </w:rPr>
        <w:t>4.) Katere tri ekvivalente predstavitve enačbe polinomske parametrične krivulje poznamo?</w:t>
      </w:r>
      <w:r>
        <w:br/>
      </w:r>
      <w:proofErr w:type="gramStart"/>
      <w:r>
        <w:t>- Utežene vsote</w:t>
      </w:r>
      <w:r>
        <w:br/>
        <w:t>- Polinomi</w:t>
      </w:r>
      <w:r>
        <w:br/>
        <w:t>- Matrična oblika</w:t>
      </w:r>
      <w:r>
        <w:br/>
      </w:r>
      <w:r w:rsidRPr="00472362">
        <w:rPr>
          <w:b/>
          <w:bCs/>
        </w:rPr>
        <w:t>5.)</w:t>
      </w:r>
      <w:proofErr w:type="gramEnd"/>
      <w:r w:rsidRPr="00472362">
        <w:rPr>
          <w:b/>
          <w:bCs/>
        </w:rPr>
        <w:t xml:space="preserve"> </w:t>
      </w:r>
      <w:proofErr w:type="gramStart"/>
      <w:r w:rsidRPr="00472362">
        <w:rPr>
          <w:b/>
          <w:bCs/>
        </w:rPr>
        <w:t>Na čem temelji "De Castelieujev" algoritem konstrukcije beizerjeve krivulje?</w:t>
      </w:r>
      <w:proofErr w:type="gramEnd"/>
      <w:r>
        <w:br/>
        <w:t>Algoritem je rekurziven (odgovor ZELO pomankljiv)</w:t>
      </w:r>
      <w:r>
        <w:br/>
        <w:t xml:space="preserve">-omogoča izračun vsake točke </w:t>
      </w:r>
      <w:proofErr w:type="gramStart"/>
      <w:r>
        <w:t>na</w:t>
      </w:r>
      <w:proofErr w:type="gramEnd"/>
      <w:r>
        <w:t xml:space="preserve"> krivulji</w:t>
      </w:r>
      <w:r>
        <w:br/>
      </w:r>
      <w:r w:rsidRPr="00472362">
        <w:rPr>
          <w:b/>
          <w:bCs/>
        </w:rPr>
        <w:t xml:space="preserve">6.) </w:t>
      </w:r>
      <w:proofErr w:type="gramStart"/>
      <w:r w:rsidRPr="00472362">
        <w:rPr>
          <w:b/>
          <w:bCs/>
        </w:rPr>
        <w:t>Kaj so Bernsteinovi polinomi, kakšna je njihova enačba, značilnosti in kakšna je zveza z Beizerovimi krivuljami?</w:t>
      </w:r>
      <w:proofErr w:type="gramEnd"/>
      <w:r>
        <w:br/>
        <w:t>(</w:t>
      </w:r>
      <w:proofErr w:type="gramStart"/>
      <w:r>
        <w:t>pomanjkljiv</w:t>
      </w:r>
      <w:proofErr w:type="gramEnd"/>
      <w:r>
        <w:t xml:space="preserve"> odgovor)</w:t>
      </w:r>
      <w:r>
        <w:br/>
        <w:t>-so n-te stopnje, dajo n+1 funkcij, vsota slednjih pri poljubnem t-ju je 1</w:t>
      </w:r>
      <w:r>
        <w:br/>
        <w:t>-predstavljajo uteži, pri zapisu Bezierjevih krivulj v obliki utežene vsote, enačba...</w:t>
      </w:r>
      <w:r>
        <w:br/>
      </w:r>
      <w:r w:rsidRPr="00472362">
        <w:rPr>
          <w:b/>
          <w:bCs/>
        </w:rPr>
        <w:t xml:space="preserve">7.) Kako geometrijsko podajamo bikubične beizerjove krpe, kako izračunamo točko </w:t>
      </w:r>
      <w:proofErr w:type="gramStart"/>
      <w:r w:rsidRPr="00472362">
        <w:rPr>
          <w:b/>
          <w:bCs/>
        </w:rPr>
        <w:t>na</w:t>
      </w:r>
      <w:proofErr w:type="gramEnd"/>
      <w:r w:rsidRPr="00472362">
        <w:rPr>
          <w:b/>
          <w:bCs/>
        </w:rPr>
        <w:t xml:space="preserve"> njej in kako normalo v tej točki? </w:t>
      </w:r>
      <w:r>
        <w:br/>
        <w:t>- definiramo jih s 16 kontrolnimi točkami</w:t>
      </w:r>
      <w:r>
        <w:br/>
        <w:t xml:space="preserve">- kotne 4 se interpolirajo in definirajo meje </w:t>
      </w:r>
      <w:proofErr w:type="gramStart"/>
      <w:r>
        <w:t>ploskve(</w:t>
      </w:r>
      <w:proofErr w:type="gramEnd"/>
      <w:r>
        <w:t>ki so spet Bezierove krivulje)</w:t>
      </w:r>
      <w:r>
        <w:br/>
        <w:t>- notranje točke se aproksimirajo in definirajo obliko ploskve v sredini</w:t>
      </w:r>
      <w:r>
        <w:br/>
      </w:r>
      <w:r w:rsidRPr="00472362">
        <w:rPr>
          <w:b/>
          <w:bCs/>
        </w:rPr>
        <w:t>8.) Kako so podane hermitske krivulje</w:t>
      </w:r>
      <w:r>
        <w:br/>
        <w:t>- s 4 parametri: začetna in končna točka krivulje, in začetna in končna tangenta</w:t>
      </w:r>
      <w:r>
        <w:br/>
      </w:r>
      <w:r w:rsidRPr="00472362">
        <w:rPr>
          <w:b/>
          <w:bCs/>
        </w:rPr>
        <w:t>9.) Naštej glavne razlike med parametriziranimi ploskvami in krivuljami</w:t>
      </w:r>
      <w:r>
        <w:br/>
      </w:r>
      <w:r>
        <w:br/>
        <w:t xml:space="preserve">Ne vem, </w:t>
      </w:r>
      <w:proofErr w:type="gramStart"/>
      <w:r>
        <w:t>če</w:t>
      </w:r>
      <w:proofErr w:type="gramEnd"/>
      <w:r>
        <w:t xml:space="preserve"> je vse prav. </w:t>
      </w:r>
      <w:proofErr w:type="gramStart"/>
      <w:r>
        <w:t>Vprašanja iz prejšnjega tedna bom pa napisal enkrat jutri.</w:t>
      </w:r>
      <w:proofErr w:type="gramEnd"/>
    </w:p>
    <w:p w:rsidR="00305205" w:rsidRPr="001260CF" w:rsidRDefault="00305205" w:rsidP="00571B43">
      <w:pPr>
        <w:rPr>
          <w:b/>
          <w:color w:val="FF0000"/>
          <w:sz w:val="28"/>
          <w:szCs w:val="28"/>
        </w:rPr>
      </w:pPr>
      <w:r>
        <w:rPr>
          <w:b/>
          <w:color w:val="FF0000"/>
          <w:sz w:val="28"/>
          <w:szCs w:val="28"/>
        </w:rPr>
        <w:t>PROJEKCIJE</w:t>
      </w:r>
    </w:p>
    <w:p w:rsidR="00305205" w:rsidRPr="00A662DD" w:rsidRDefault="00305205" w:rsidP="00571B43">
      <w:pPr>
        <w:rPr>
          <w:b/>
        </w:rPr>
      </w:pPr>
      <w:r w:rsidRPr="00A662DD">
        <w:rPr>
          <w:b/>
        </w:rPr>
        <w:t>1. Kakšna je glavna delitev projekcije in po čem se najbolj razlikujejo?</w:t>
      </w:r>
    </w:p>
    <w:p w:rsidR="00305205" w:rsidRDefault="00305205" w:rsidP="00D27FE6">
      <w:pPr>
        <w:pStyle w:val="NoSpacing"/>
      </w:pPr>
      <w:r>
        <w:t>Delijo se na vzporedne in perspektivne.</w:t>
      </w:r>
    </w:p>
    <w:p w:rsidR="00305205" w:rsidRDefault="00305205" w:rsidP="00D27FE6">
      <w:pPr>
        <w:pStyle w:val="NoSpacing"/>
      </w:pPr>
      <w:r>
        <w:t>Vzporedne: pravokotne in poševne</w:t>
      </w:r>
    </w:p>
    <w:p w:rsidR="00305205" w:rsidRDefault="00305205" w:rsidP="00D27FE6">
      <w:pPr>
        <w:pStyle w:val="NoSpacing"/>
      </w:pPr>
      <w:r>
        <w:t xml:space="preserve">                       Pravokotne:od zgoraj, stranska, čelna, aksonometrične</w:t>
      </w:r>
    </w:p>
    <w:p w:rsidR="00305205" w:rsidRDefault="00305205" w:rsidP="00D27FE6">
      <w:pPr>
        <w:pStyle w:val="NoSpacing"/>
      </w:pPr>
      <w:r>
        <w:tab/>
        <w:t xml:space="preserve">        Aksonometrične:trimetrične, dimetrične, izometrične</w:t>
      </w:r>
    </w:p>
    <w:p w:rsidR="00305205" w:rsidRDefault="00305205" w:rsidP="00D27FE6">
      <w:pPr>
        <w:pStyle w:val="NoSpacing"/>
      </w:pPr>
      <w:r>
        <w:tab/>
        <w:t xml:space="preserve">        Poševne: kavalirska, kabinetna</w:t>
      </w:r>
    </w:p>
    <w:p w:rsidR="00305205" w:rsidRDefault="00305205" w:rsidP="00D27FE6">
      <w:pPr>
        <w:pStyle w:val="NoSpacing"/>
      </w:pPr>
      <w:r>
        <w:t>Perspektivne: enobežna, dvobežna, tribežna</w:t>
      </w:r>
    </w:p>
    <w:p w:rsidR="00305205" w:rsidRPr="00A662DD" w:rsidRDefault="00305205" w:rsidP="00571B43">
      <w:pPr>
        <w:rPr>
          <w:b/>
        </w:rPr>
      </w:pPr>
      <w:r>
        <w:lastRenderedPageBreak/>
        <w:br/>
      </w:r>
      <w:r w:rsidRPr="00A662DD">
        <w:rPr>
          <w:b/>
        </w:rPr>
        <w:t>2. Kakšen tip projekcije je kavalirska in kaj je za njo značilna?</w:t>
      </w:r>
    </w:p>
    <w:p w:rsidR="00305205" w:rsidRDefault="00305205" w:rsidP="00D27FE6">
      <w:pPr>
        <w:pStyle w:val="NoSpacing"/>
      </w:pPr>
      <w:r>
        <w:t>Je vzporedna in poševna-ohranja razmerja stranic</w:t>
      </w:r>
    </w:p>
    <w:p w:rsidR="00305205" w:rsidRDefault="00305205" w:rsidP="00D27FE6">
      <w:pPr>
        <w:pStyle w:val="NoSpacing"/>
      </w:pPr>
      <w:r>
        <w:t>Kabinetna pa prikazuje globino v polovičnem razmerju</w:t>
      </w:r>
    </w:p>
    <w:p w:rsidR="00305205" w:rsidRDefault="00305205" w:rsidP="00D27FE6">
      <w:pPr>
        <w:pStyle w:val="NoSpacing"/>
      </w:pPr>
      <w:r>
        <w:t>Poševne projekcije na splošno: eno izmed lic je vzporedno s projekcijsko ravnino(naris)</w:t>
      </w:r>
    </w:p>
    <w:p w:rsidR="00305205" w:rsidRDefault="00305205" w:rsidP="00571B43">
      <w:pPr>
        <w:rPr>
          <w:b/>
        </w:rPr>
      </w:pPr>
      <w:r>
        <w:br/>
      </w:r>
      <w:r w:rsidRPr="00A662DD">
        <w:rPr>
          <w:b/>
        </w:rPr>
        <w:t>3. Katere koordinatne sisteme poznamo v procesu izdelave posnetka sintetičnega sveta?</w:t>
      </w:r>
    </w:p>
    <w:p w:rsidR="00305205" w:rsidRPr="00185B7A" w:rsidRDefault="00305205" w:rsidP="00571B43">
      <w:r>
        <w:t xml:space="preserve">Iz desne proti </w:t>
      </w:r>
      <w:proofErr w:type="gramStart"/>
      <w:r>
        <w:t>levi</w:t>
      </w:r>
      <w:proofErr w:type="gramEnd"/>
      <w:r>
        <w:t>: k.s predmeta, k.s sveta, k.s pogleda, normaliziran k.s, k.s naprave</w:t>
      </w:r>
    </w:p>
    <w:p w:rsidR="00305205" w:rsidRDefault="00305205" w:rsidP="00571B43">
      <w:pPr>
        <w:rPr>
          <w:b/>
        </w:rPr>
      </w:pPr>
      <w:r w:rsidRPr="00A662DD">
        <w:rPr>
          <w:b/>
        </w:rPr>
        <w:br/>
        <w:t>4. Kateri je najbolj inuitiven način podajanja koordinatnega sistema pogleda?</w:t>
      </w:r>
    </w:p>
    <w:p w:rsidR="00305205" w:rsidRDefault="00305205" w:rsidP="00571B43">
      <w:r>
        <w:t>Pozicija očišča točke kamor gledamo</w:t>
      </w:r>
    </w:p>
    <w:p w:rsidR="00305205" w:rsidRDefault="00305205" w:rsidP="00571B43">
      <w:pPr>
        <w:rPr>
          <w:b/>
        </w:rPr>
      </w:pPr>
      <w:r w:rsidRPr="00A662DD">
        <w:rPr>
          <w:b/>
        </w:rPr>
        <w:br/>
        <w:t>5. Kje pri sprehodu skozi grafični cevovod preidemo iz homogenih v nehomogene koordinate?</w:t>
      </w:r>
    </w:p>
    <w:p w:rsidR="00305205" w:rsidRDefault="00305205" w:rsidP="00571B43">
      <w:pPr>
        <w:rPr>
          <w:b/>
        </w:rPr>
      </w:pPr>
    </w:p>
    <w:p w:rsidR="00305205" w:rsidRDefault="00305205" w:rsidP="00571B43">
      <w:pPr>
        <w:rPr>
          <w:b/>
        </w:rPr>
      </w:pPr>
      <w:r w:rsidRPr="00A662DD">
        <w:rPr>
          <w:b/>
        </w:rPr>
        <w:br/>
        <w:t>6. Kakšne oblike je vidno polje prespektivne projekcije in kako ga parametriziramo?</w:t>
      </w:r>
    </w:p>
    <w:p w:rsidR="00305205" w:rsidRDefault="00305205" w:rsidP="00D27FE6">
      <w:pPr>
        <w:pStyle w:val="NoSpacing"/>
      </w:pPr>
      <w:r>
        <w:t>Kot odsekana piramida?</w:t>
      </w:r>
    </w:p>
    <w:p w:rsidR="00305205" w:rsidRPr="00415205" w:rsidRDefault="00305205" w:rsidP="00D27FE6">
      <w:pPr>
        <w:pStyle w:val="NoSpacing"/>
      </w:pPr>
      <w:r>
        <w:t>Povemo lokacijo robov rezalne ravnine</w:t>
      </w:r>
    </w:p>
    <w:p w:rsidR="00305205" w:rsidRPr="00A662DD" w:rsidRDefault="00305205" w:rsidP="00571B43">
      <w:pPr>
        <w:rPr>
          <w:b/>
        </w:rPr>
      </w:pPr>
      <w:r w:rsidRPr="00A662DD">
        <w:rPr>
          <w:b/>
        </w:rPr>
        <w:br/>
        <w:t xml:space="preserve">7. Kakšna je celotna transformacijska veriga, ki se pred izrisom </w:t>
      </w:r>
      <w:proofErr w:type="gramStart"/>
      <w:r w:rsidRPr="00A662DD">
        <w:rPr>
          <w:b/>
        </w:rPr>
        <w:t>na</w:t>
      </w:r>
      <w:proofErr w:type="gramEnd"/>
      <w:r w:rsidRPr="00A662DD">
        <w:rPr>
          <w:b/>
        </w:rPr>
        <w:t xml:space="preserve"> ekran izvede na točki predmeta predstavljeni v koordinatnem sistemu predmeta?</w:t>
      </w:r>
    </w:p>
    <w:p w:rsidR="00305205" w:rsidRDefault="00305205" w:rsidP="00571B43"/>
    <w:p w:rsidR="00305205" w:rsidRPr="00F520C7" w:rsidRDefault="00305205" w:rsidP="00571B43"/>
    <w:p w:rsidR="00305205" w:rsidRPr="001260CF" w:rsidRDefault="00305205" w:rsidP="00571B43">
      <w:pPr>
        <w:rPr>
          <w:b/>
          <w:color w:val="FF0000"/>
          <w:sz w:val="28"/>
          <w:szCs w:val="28"/>
        </w:rPr>
      </w:pPr>
      <w:r w:rsidRPr="001260CF">
        <w:rPr>
          <w:b/>
          <w:color w:val="FF0000"/>
          <w:sz w:val="28"/>
          <w:szCs w:val="28"/>
        </w:rPr>
        <w:t>KRIVULJE IN PLOSKVE</w:t>
      </w:r>
    </w:p>
    <w:p w:rsidR="00305205" w:rsidRDefault="00305205" w:rsidP="00571B43">
      <w:pPr>
        <w:rPr>
          <w:b/>
        </w:rPr>
      </w:pPr>
      <w:proofErr w:type="gramStart"/>
      <w:r w:rsidRPr="00415205">
        <w:rPr>
          <w:b/>
        </w:rPr>
        <w:t>1.Katere</w:t>
      </w:r>
      <w:proofErr w:type="gramEnd"/>
      <w:r w:rsidRPr="00415205">
        <w:rPr>
          <w:b/>
        </w:rPr>
        <w:t xml:space="preserve"> oblike predstavitve enačbe krivulje poznamo in kakšne so njihove lastnosti?</w:t>
      </w:r>
      <w:r w:rsidRPr="00415205">
        <w:rPr>
          <w:b/>
        </w:rPr>
        <w:br/>
      </w:r>
      <w:r>
        <w:t>-Implicitna</w:t>
      </w:r>
      <w:proofErr w:type="gramStart"/>
      <w:r>
        <w:t>:vezana</w:t>
      </w:r>
      <w:proofErr w:type="gramEnd"/>
      <w:r>
        <w:t xml:space="preserve"> na k.s., parametri so točke</w:t>
      </w:r>
      <w:r>
        <w:br/>
        <w:t>-Eksplicitna</w:t>
      </w:r>
      <w:r>
        <w:br/>
        <w:t>-Parametrična: funkcijo zapiše tako, da je odvisna od k.s., določi nek nov dodaten parameter na intervalu (0,1) in funkcijo zapiše tako, da je odvisna od tega parametra</w:t>
      </w:r>
      <w:r>
        <w:br/>
      </w:r>
    </w:p>
    <w:p w:rsidR="00305205" w:rsidRDefault="00305205" w:rsidP="00571B43">
      <w:pPr>
        <w:rPr>
          <w:b/>
        </w:rPr>
      </w:pPr>
      <w:r w:rsidRPr="00415205">
        <w:rPr>
          <w:b/>
        </w:rPr>
        <w:t>2. Kako geometrijsko podajamo krivulje in kaj je značilno za interpolacijo in aproksimacijo?</w:t>
      </w:r>
      <w:r w:rsidRPr="00415205">
        <w:rPr>
          <w:b/>
        </w:rPr>
        <w:br/>
      </w:r>
      <w:proofErr w:type="gramStart"/>
      <w:r>
        <w:t>Krivulje podamo s kontrolnimi točkami.</w:t>
      </w:r>
      <w:proofErr w:type="gramEnd"/>
      <w:r>
        <w:br/>
        <w:t>-Interpolacija: naštejemo vse točke na krivulji skozi katere gre krivulja</w:t>
      </w:r>
      <w:r>
        <w:br/>
        <w:t xml:space="preserve">-Aproksimacija: naštejemo določene točke, katere na krivuljo le </w:t>
      </w:r>
      <w:proofErr w:type="gramStart"/>
      <w:r>
        <w:t>vplivajo(</w:t>
      </w:r>
      <w:proofErr w:type="gramEnd"/>
      <w:r>
        <w:t xml:space="preserve">krivulja se jim samo približa, ne </w:t>
      </w:r>
      <w:r>
        <w:lastRenderedPageBreak/>
        <w:t>gre skozi)</w:t>
      </w:r>
      <w:r>
        <w:br/>
      </w:r>
    </w:p>
    <w:p w:rsidR="00305205" w:rsidRDefault="00305205" w:rsidP="00571B43">
      <w:pPr>
        <w:rPr>
          <w:b/>
        </w:rPr>
      </w:pPr>
      <w:r w:rsidRPr="00415205">
        <w:rPr>
          <w:b/>
        </w:rPr>
        <w:t>3. Koliko koeficientov potrebujemo za podajanje polinomske krivulje n-te stopnje in kaj je njihova pomankljivost?</w:t>
      </w:r>
    </w:p>
    <w:p w:rsidR="00305205" w:rsidRDefault="00305205" w:rsidP="00571B43">
      <w:pPr>
        <w:rPr>
          <w:b/>
        </w:rPr>
      </w:pPr>
      <w:r>
        <w:t>Koeficient določi obliko polinomske funkcije, prednost je da lahko polinom hitro odvajamo(tangenta)</w:t>
      </w:r>
      <w:r w:rsidRPr="00415205">
        <w:rPr>
          <w:b/>
        </w:rPr>
        <w:br/>
      </w:r>
      <w:r>
        <w:t>n+1 koeficientov</w:t>
      </w:r>
      <w:r>
        <w:br/>
        <w:t xml:space="preserve">Pomanjkljivost je, da koeficienti nimajo intuitivnega vpliva na krivuljo. Koeficienti so samo koeficienti polinoma in si je težko predstavljati kako </w:t>
      </w:r>
      <w:proofErr w:type="gramStart"/>
      <w:r>
        <w:t>na</w:t>
      </w:r>
      <w:proofErr w:type="gramEnd"/>
      <w:r>
        <w:t xml:space="preserve"> krivuljo vplivajo.</w:t>
      </w:r>
      <w:r>
        <w:br/>
      </w:r>
    </w:p>
    <w:p w:rsidR="00305205" w:rsidRPr="006A44A9" w:rsidRDefault="00305205" w:rsidP="00571B43">
      <w:pPr>
        <w:rPr>
          <w:b/>
        </w:rPr>
      </w:pPr>
      <w:r w:rsidRPr="00415205">
        <w:rPr>
          <w:b/>
        </w:rPr>
        <w:t>4. Katere tri ekvivalente predstavitve enačbe polinomske parametrične krivulje poznamo?</w:t>
      </w:r>
      <w:r w:rsidRPr="00415205">
        <w:rPr>
          <w:b/>
        </w:rPr>
        <w:br/>
      </w:r>
      <w:r>
        <w:t>- Utežene vsote</w:t>
      </w:r>
      <w:r>
        <w:br/>
        <w:t>- V obliki polinoma</w:t>
      </w:r>
      <w:r>
        <w:br/>
        <w:t>- Matrična oblika</w:t>
      </w:r>
    </w:p>
    <w:p w:rsidR="00305205" w:rsidRDefault="00305205" w:rsidP="00571B43">
      <w:r>
        <w:br/>
      </w:r>
      <w:r w:rsidRPr="00415205">
        <w:rPr>
          <w:b/>
        </w:rPr>
        <w:t>5. Na čem temelji "De Castelieujev" algoritem konstrukcije beizerjeve krivulje?</w:t>
      </w:r>
      <w:r w:rsidRPr="00415205">
        <w:rPr>
          <w:b/>
        </w:rPr>
        <w:br/>
      </w:r>
      <w:r w:rsidRPr="006A44A9">
        <w:t>Algoritem je rekurziven (odgovor ZELO pomankljiv)</w:t>
      </w:r>
      <w:r w:rsidRPr="006A44A9">
        <w:br/>
      </w:r>
      <w:r>
        <w:t xml:space="preserve">-omogoča izračun vsake točke </w:t>
      </w:r>
      <w:proofErr w:type="gramStart"/>
      <w:r>
        <w:t>na</w:t>
      </w:r>
      <w:proofErr w:type="gramEnd"/>
      <w:r>
        <w:t xml:space="preserve"> krivulji</w:t>
      </w:r>
    </w:p>
    <w:p w:rsidR="00305205" w:rsidRDefault="00305205" w:rsidP="00571B43">
      <w:r>
        <w:t xml:space="preserve">-temelji </w:t>
      </w:r>
      <w:proofErr w:type="gramStart"/>
      <w:r>
        <w:t>na</w:t>
      </w:r>
      <w:proofErr w:type="gramEnd"/>
      <w:r>
        <w:t xml:space="preserve"> linearni interpolaciji med kontrolnimi točkami?</w:t>
      </w:r>
    </w:p>
    <w:p w:rsidR="00305205" w:rsidRDefault="00305205" w:rsidP="00571B43">
      <w:r>
        <w:br/>
      </w:r>
      <w:r w:rsidRPr="00415205">
        <w:rPr>
          <w:b/>
        </w:rPr>
        <w:t>6. Kaj so Bernsteinovi polinomi, kakšna je njihova enačba, značilnosti in kakšna je zveza z Beizerovimi krivuljami?</w:t>
      </w:r>
      <w:r w:rsidRPr="00415205">
        <w:rPr>
          <w:b/>
        </w:rPr>
        <w:br/>
      </w:r>
      <w:r>
        <w:t>(</w:t>
      </w:r>
      <w:proofErr w:type="gramStart"/>
      <w:r>
        <w:t>pomanjkljiv</w:t>
      </w:r>
      <w:proofErr w:type="gramEnd"/>
      <w:r>
        <w:t xml:space="preserve"> odgovor)</w:t>
      </w:r>
    </w:p>
    <w:p w:rsidR="00305205" w:rsidRDefault="00305205" w:rsidP="00571B43">
      <w:pPr>
        <w:rPr>
          <w:b/>
        </w:rPr>
      </w:pPr>
      <w:r>
        <w:t>So posebne funkcije n-te stopnje, dajo nam n+1 funkcij, vsota teh funkcij pri poljubnem t-ju je 1.</w:t>
      </w:r>
      <w:r>
        <w:br/>
        <w:t>Predstavljajo uteži, pri zapisu Bezierjevih krivulj v obliki utežene vsote, enačba...</w:t>
      </w:r>
      <w:r>
        <w:br/>
      </w:r>
    </w:p>
    <w:p w:rsidR="00305205" w:rsidRDefault="00305205" w:rsidP="00571B43">
      <w:pPr>
        <w:rPr>
          <w:b/>
        </w:rPr>
      </w:pPr>
      <w:proofErr w:type="gramStart"/>
      <w:r>
        <w:rPr>
          <w:b/>
        </w:rPr>
        <w:t>7.Razlika</w:t>
      </w:r>
      <w:proofErr w:type="gramEnd"/>
      <w:r>
        <w:rPr>
          <w:b/>
        </w:rPr>
        <w:t xml:space="preserve"> med ploskvijo in krivuljo.</w:t>
      </w:r>
    </w:p>
    <w:p w:rsidR="00305205" w:rsidRPr="00C24178" w:rsidRDefault="00305205" w:rsidP="00571B43">
      <w:r>
        <w:t xml:space="preserve">Ploskev ima več </w:t>
      </w:r>
      <w:proofErr w:type="gramStart"/>
      <w:r>
        <w:t>parametrov(</w:t>
      </w:r>
      <w:proofErr w:type="gramEnd"/>
      <w:r>
        <w:t>u,v), krivulja ima samo enega(t)</w:t>
      </w:r>
    </w:p>
    <w:p w:rsidR="00305205" w:rsidRDefault="00305205" w:rsidP="00571B43">
      <w:pPr>
        <w:rPr>
          <w:b/>
        </w:rPr>
      </w:pPr>
    </w:p>
    <w:p w:rsidR="00305205" w:rsidRDefault="00305205" w:rsidP="00571B43">
      <w:pPr>
        <w:rPr>
          <w:b/>
        </w:rPr>
      </w:pPr>
      <w:r>
        <w:rPr>
          <w:b/>
        </w:rPr>
        <w:t>8</w:t>
      </w:r>
      <w:r w:rsidRPr="00415205">
        <w:rPr>
          <w:b/>
        </w:rPr>
        <w:t xml:space="preserve">. Kako geometrijsko podajamo bikubične beizerjove krpe, kako izračunamo točko </w:t>
      </w:r>
      <w:proofErr w:type="gramStart"/>
      <w:r w:rsidRPr="00415205">
        <w:rPr>
          <w:b/>
        </w:rPr>
        <w:t>na</w:t>
      </w:r>
      <w:proofErr w:type="gramEnd"/>
      <w:r w:rsidRPr="00415205">
        <w:rPr>
          <w:b/>
        </w:rPr>
        <w:t xml:space="preserve"> njej in kako normalo v tej točki? </w:t>
      </w:r>
    </w:p>
    <w:p w:rsidR="00305205" w:rsidRDefault="00305205" w:rsidP="00571B43">
      <w:r>
        <w:t>-za kubično krpo rabimo 4 kontrolne točke torej rabimo za bikubično 16 kontrolnih točk</w:t>
      </w:r>
      <w:r w:rsidRPr="00415205">
        <w:rPr>
          <w:b/>
        </w:rPr>
        <w:br/>
      </w:r>
      <w:r>
        <w:t>- definiramo jih s 16 kontrolnimi točkami</w:t>
      </w:r>
    </w:p>
    <w:p w:rsidR="00305205" w:rsidRDefault="00305205" w:rsidP="00571B43">
      <w:r>
        <w:lastRenderedPageBreak/>
        <w:t xml:space="preserve">-točke na </w:t>
      </w:r>
      <w:proofErr w:type="gramStart"/>
      <w:r>
        <w:t>vogalih(</w:t>
      </w:r>
      <w:proofErr w:type="gramEnd"/>
      <w:r>
        <w:t>kotne) se interpolirajo, robne točke pa definirajo meje ploskve (ki so spet Bezierove krivulje)</w:t>
      </w:r>
      <w:r>
        <w:br/>
        <w:t>- notranje 4 točke se aproksimirajo in definirajo obliko ploskve v sredini</w:t>
      </w:r>
    </w:p>
    <w:p w:rsidR="00305205" w:rsidRDefault="00305205" w:rsidP="00571B43">
      <w:pPr>
        <w:rPr>
          <w:b/>
        </w:rPr>
      </w:pPr>
      <w:r>
        <w:t xml:space="preserve">-točke </w:t>
      </w:r>
      <w:proofErr w:type="gramStart"/>
      <w:r>
        <w:t>na</w:t>
      </w:r>
      <w:proofErr w:type="gramEnd"/>
      <w:r>
        <w:t xml:space="preserve"> vogalih se interpolirajo vse ostale se aproksimirajo</w:t>
      </w:r>
      <w:r>
        <w:br/>
      </w:r>
    </w:p>
    <w:p w:rsidR="00305205" w:rsidRDefault="00305205" w:rsidP="00571B43">
      <w:pPr>
        <w:rPr>
          <w:b/>
        </w:rPr>
      </w:pPr>
      <w:proofErr w:type="gramStart"/>
      <w:r>
        <w:rPr>
          <w:b/>
        </w:rPr>
        <w:t>9</w:t>
      </w:r>
      <w:r w:rsidRPr="00415205">
        <w:rPr>
          <w:b/>
        </w:rPr>
        <w:t>.Kako</w:t>
      </w:r>
      <w:proofErr w:type="gramEnd"/>
      <w:r w:rsidRPr="00415205">
        <w:rPr>
          <w:b/>
        </w:rPr>
        <w:t xml:space="preserve"> so podane hermitske krivulje</w:t>
      </w:r>
      <w:r>
        <w:rPr>
          <w:b/>
        </w:rPr>
        <w:t>?</w:t>
      </w:r>
      <w:r w:rsidRPr="00415205">
        <w:rPr>
          <w:b/>
        </w:rPr>
        <w:br/>
      </w:r>
      <w:r>
        <w:t xml:space="preserve">- </w:t>
      </w:r>
      <w:proofErr w:type="gramStart"/>
      <w:r>
        <w:t>s</w:t>
      </w:r>
      <w:proofErr w:type="gramEnd"/>
      <w:r>
        <w:t xml:space="preserve"> 4 parametri: začetna in končna točka krivulje, in začetna in končna tangenta</w:t>
      </w:r>
      <w:r>
        <w:br/>
      </w:r>
    </w:p>
    <w:p w:rsidR="00305205" w:rsidRDefault="00305205" w:rsidP="00571B43">
      <w:r>
        <w:rPr>
          <w:b/>
        </w:rPr>
        <w:t>10</w:t>
      </w:r>
      <w:r w:rsidRPr="00415205">
        <w:rPr>
          <w:b/>
        </w:rPr>
        <w:t>. Naštej glavne razlike med parametriziranimi ploskvami in krivuljami</w:t>
      </w:r>
      <w:r>
        <w:rPr>
          <w:b/>
        </w:rPr>
        <w:t>.</w:t>
      </w:r>
      <w:r w:rsidRPr="00415205">
        <w:rPr>
          <w:b/>
        </w:rPr>
        <w:br/>
      </w:r>
      <w:r w:rsidRPr="00415205">
        <w:rPr>
          <w:b/>
        </w:rPr>
        <w:br/>
      </w:r>
    </w:p>
    <w:p w:rsidR="00305205" w:rsidRDefault="00305205" w:rsidP="00571B43"/>
    <w:p w:rsidR="00305205" w:rsidRPr="001260CF" w:rsidRDefault="00305205" w:rsidP="00571B43">
      <w:pPr>
        <w:rPr>
          <w:b/>
          <w:color w:val="FF0000"/>
          <w:sz w:val="28"/>
          <w:szCs w:val="28"/>
        </w:rPr>
      </w:pPr>
      <w:r w:rsidRPr="001260CF">
        <w:rPr>
          <w:b/>
          <w:color w:val="FF0000"/>
          <w:sz w:val="28"/>
          <w:szCs w:val="28"/>
        </w:rPr>
        <w:t>VID IN BARVE</w:t>
      </w:r>
    </w:p>
    <w:p w:rsidR="00305205" w:rsidRDefault="00305205" w:rsidP="00571B43">
      <w:pPr>
        <w:rPr>
          <w:b/>
        </w:rPr>
      </w:pPr>
      <w:proofErr w:type="gramStart"/>
      <w:r>
        <w:rPr>
          <w:b/>
        </w:rPr>
        <w:t>1.</w:t>
      </w:r>
      <w:r w:rsidRPr="00026A06">
        <w:rPr>
          <w:b/>
        </w:rPr>
        <w:t>Kaj</w:t>
      </w:r>
      <w:proofErr w:type="gramEnd"/>
      <w:r w:rsidRPr="00026A06">
        <w:rPr>
          <w:b/>
        </w:rPr>
        <w:t xml:space="preserve"> določa barvo nekega predmeta? </w:t>
      </w:r>
    </w:p>
    <w:p w:rsidR="00305205" w:rsidRDefault="00305205" w:rsidP="00571B43">
      <w:r>
        <w:t xml:space="preserve">RGB določa 3 osnovne barve, </w:t>
      </w:r>
      <w:proofErr w:type="gramStart"/>
      <w:r>
        <w:t>ko</w:t>
      </w:r>
      <w:proofErr w:type="gramEnd"/>
      <w:r>
        <w:t xml:space="preserve"> jih usmerimo v eno točko postane bela, oko določa valovnodolžino svetlobe.</w:t>
      </w:r>
    </w:p>
    <w:p w:rsidR="00305205" w:rsidRPr="00026A06" w:rsidRDefault="00305205" w:rsidP="00571B43"/>
    <w:p w:rsidR="00305205" w:rsidRDefault="00305205" w:rsidP="00571B43">
      <w:pPr>
        <w:rPr>
          <w:b/>
        </w:rPr>
      </w:pPr>
      <w:proofErr w:type="gramStart"/>
      <w:r w:rsidRPr="00026A06">
        <w:rPr>
          <w:b/>
        </w:rPr>
        <w:t>Kako je predmet osvetljen</w:t>
      </w:r>
      <w:r>
        <w:rPr>
          <w:b/>
        </w:rPr>
        <w:t xml:space="preserve"> oz. s kakšnim virom je osvetljen</w:t>
      </w:r>
      <w:r w:rsidRPr="00026A06">
        <w:rPr>
          <w:b/>
        </w:rPr>
        <w:t>?</w:t>
      </w:r>
      <w:proofErr w:type="gramEnd"/>
    </w:p>
    <w:p w:rsidR="00305205" w:rsidRDefault="00305205" w:rsidP="00571B43">
      <w:pPr>
        <w:rPr>
          <w:b/>
        </w:rPr>
      </w:pPr>
      <w:proofErr w:type="gramStart"/>
      <w:r w:rsidRPr="00026A06">
        <w:rPr>
          <w:b/>
        </w:rPr>
        <w:t>Katero barvo odbija,</w:t>
      </w:r>
      <w:r>
        <w:rPr>
          <w:b/>
        </w:rPr>
        <w:t xml:space="preserve"> katero</w:t>
      </w:r>
      <w:r w:rsidRPr="00026A06">
        <w:rPr>
          <w:b/>
        </w:rPr>
        <w:t xml:space="preserve"> absorbira?</w:t>
      </w:r>
      <w:proofErr w:type="gramEnd"/>
      <w:r w:rsidRPr="00026A06">
        <w:rPr>
          <w:b/>
        </w:rPr>
        <w:t xml:space="preserve"> </w:t>
      </w:r>
    </w:p>
    <w:p w:rsidR="00305205" w:rsidRDefault="00305205" w:rsidP="00571B43">
      <w:pPr>
        <w:rPr>
          <w:b/>
        </w:rPr>
      </w:pPr>
      <w:proofErr w:type="gramStart"/>
      <w:r w:rsidRPr="00026A06">
        <w:rPr>
          <w:b/>
        </w:rPr>
        <w:t>Vidni barvni spekter očesa.</w:t>
      </w:r>
      <w:proofErr w:type="gramEnd"/>
    </w:p>
    <w:p w:rsidR="00305205" w:rsidRDefault="00305205" w:rsidP="00571B43">
      <w:pPr>
        <w:rPr>
          <w:b/>
        </w:rPr>
      </w:pPr>
    </w:p>
    <w:p w:rsidR="00305205" w:rsidRDefault="00305205" w:rsidP="00571B43">
      <w:pPr>
        <w:rPr>
          <w:b/>
        </w:rPr>
      </w:pPr>
      <w:r w:rsidRPr="00026A06">
        <w:rPr>
          <w:b/>
        </w:rPr>
        <w:t>2. Kaj je svetloba?</w:t>
      </w:r>
    </w:p>
    <w:p w:rsidR="00305205" w:rsidRDefault="00305205" w:rsidP="00571B43">
      <w:r>
        <w:t xml:space="preserve">Valovna </w:t>
      </w:r>
      <w:proofErr w:type="gramStart"/>
      <w:r>
        <w:t>dolžina(</w:t>
      </w:r>
      <w:proofErr w:type="gramEnd"/>
      <w:r>
        <w:t>frekvenca), je skupek fotonov.</w:t>
      </w:r>
    </w:p>
    <w:p w:rsidR="00305205" w:rsidRDefault="00305205" w:rsidP="00571B43">
      <w:pPr>
        <w:rPr>
          <w:b/>
        </w:rPr>
      </w:pPr>
      <w:proofErr w:type="gramStart"/>
      <w:r>
        <w:rPr>
          <w:b/>
        </w:rPr>
        <w:t>Kaj je vidna svetloba?</w:t>
      </w:r>
      <w:proofErr w:type="gramEnd"/>
    </w:p>
    <w:p w:rsidR="00305205" w:rsidRPr="00026A06" w:rsidRDefault="00305205" w:rsidP="00571B43">
      <w:r>
        <w:t>Del elektromagnetnega valovanja, ki je viden človeku</w:t>
      </w:r>
    </w:p>
    <w:p w:rsidR="00305205" w:rsidRDefault="00305205" w:rsidP="00571B43">
      <w:pPr>
        <w:rPr>
          <w:b/>
        </w:rPr>
      </w:pPr>
      <w:proofErr w:type="gramStart"/>
      <w:r w:rsidRPr="00026A06">
        <w:rPr>
          <w:b/>
        </w:rPr>
        <w:t>Lastnosti svetlobe?</w:t>
      </w:r>
      <w:proofErr w:type="gramEnd"/>
      <w:r w:rsidRPr="00026A06">
        <w:rPr>
          <w:b/>
        </w:rPr>
        <w:t xml:space="preserve"> </w:t>
      </w:r>
    </w:p>
    <w:p w:rsidR="00305205" w:rsidRDefault="00305205" w:rsidP="00571B43">
      <w:pPr>
        <w:rPr>
          <w:b/>
        </w:rPr>
      </w:pPr>
      <w:proofErr w:type="gramStart"/>
      <w:r w:rsidRPr="00026A06">
        <w:rPr>
          <w:b/>
        </w:rPr>
        <w:t>Ali je vsa svetloba monokromatska?</w:t>
      </w:r>
      <w:proofErr w:type="gramEnd"/>
    </w:p>
    <w:p w:rsidR="00305205" w:rsidRDefault="00305205" w:rsidP="00571B43">
      <w:proofErr w:type="gramStart"/>
      <w:r>
        <w:t>Svetloba je redko monokromatska, ponavadi ima drugačno valovanje.</w:t>
      </w:r>
      <w:proofErr w:type="gramEnd"/>
    </w:p>
    <w:p w:rsidR="00305205" w:rsidRPr="00026A06" w:rsidRDefault="00305205" w:rsidP="00571B43"/>
    <w:p w:rsidR="00305205" w:rsidRDefault="00305205" w:rsidP="00571B43">
      <w:pPr>
        <w:rPr>
          <w:b/>
        </w:rPr>
      </w:pPr>
      <w:proofErr w:type="gramStart"/>
      <w:r w:rsidRPr="00026A06">
        <w:rPr>
          <w:b/>
        </w:rPr>
        <w:t>Kako opisujemo vir svetlobe?</w:t>
      </w:r>
      <w:proofErr w:type="gramEnd"/>
    </w:p>
    <w:p w:rsidR="00305205" w:rsidRDefault="00305205" w:rsidP="00571B43">
      <w:pPr>
        <w:rPr>
          <w:b/>
        </w:rPr>
      </w:pPr>
      <w:proofErr w:type="gramStart"/>
      <w:r w:rsidRPr="00026A06">
        <w:rPr>
          <w:b/>
        </w:rPr>
        <w:t>Kakšna je jakost vidnega spektra?</w:t>
      </w:r>
      <w:proofErr w:type="gramEnd"/>
      <w:r w:rsidRPr="00026A06">
        <w:rPr>
          <w:b/>
        </w:rPr>
        <w:br/>
        <w:t>3. Kako zaznavamo svetlobo in barvo?</w:t>
      </w:r>
    </w:p>
    <w:p w:rsidR="00305205" w:rsidRDefault="00305205" w:rsidP="00571B43">
      <w:r>
        <w:t>Z očmi, preko roženice, čepnic, paličnic, vidni dražljaji potujejo v možgane</w:t>
      </w:r>
      <w:proofErr w:type="gramStart"/>
      <w:r>
        <w:t>,...</w:t>
      </w:r>
      <w:proofErr w:type="gramEnd"/>
    </w:p>
    <w:p w:rsidR="00305205" w:rsidRDefault="00305205" w:rsidP="00571B43">
      <w:r>
        <w:t>Čepnice zaznajo RGB</w:t>
      </w:r>
    </w:p>
    <w:p w:rsidR="00305205" w:rsidRDefault="00305205" w:rsidP="00571B43">
      <w:r>
        <w:t xml:space="preserve">Barva je odvisna </w:t>
      </w:r>
      <w:proofErr w:type="gramStart"/>
      <w:r>
        <w:t>od</w:t>
      </w:r>
      <w:proofErr w:type="gramEnd"/>
      <w:r>
        <w:t xml:space="preserve"> emisijskega spektra.</w:t>
      </w:r>
    </w:p>
    <w:p w:rsidR="00305205" w:rsidRDefault="00305205" w:rsidP="00571B43">
      <w:pPr>
        <w:rPr>
          <w:b/>
        </w:rPr>
      </w:pPr>
      <w:r w:rsidRPr="00026A06">
        <w:rPr>
          <w:b/>
        </w:rPr>
        <w:br/>
        <w:t>4. Kaj je rumena pega in kaj slepa pega?</w:t>
      </w:r>
    </w:p>
    <w:p w:rsidR="00305205" w:rsidRDefault="00305205" w:rsidP="00571B43">
      <w:proofErr w:type="gramStart"/>
      <w:r>
        <w:t>Rumena pega je neposredno nasproti leče, vsa svetloba je fokusirana v njo, je najbolj posejana s čepnicami.</w:t>
      </w:r>
      <w:proofErr w:type="gramEnd"/>
    </w:p>
    <w:p w:rsidR="00305205" w:rsidRDefault="00305205" w:rsidP="00571B43">
      <w:proofErr w:type="gramStart"/>
      <w:r>
        <w:t>Slepa pega je tam kjer je vidni živec, oz tam kjer gre optični živec v možgan, tam ni paličnic in četnic, zato imamo tam nekako »luknjo«.</w:t>
      </w:r>
      <w:proofErr w:type="gramEnd"/>
    </w:p>
    <w:p w:rsidR="00305205" w:rsidRDefault="00305205" w:rsidP="00571B43">
      <w:pPr>
        <w:rPr>
          <w:b/>
        </w:rPr>
      </w:pPr>
      <w:r w:rsidRPr="00026A06">
        <w:rPr>
          <w:b/>
        </w:rPr>
        <w:br/>
        <w:t>5. Kaj je trikromatska teorija in kaj je barvni prostor?</w:t>
      </w:r>
    </w:p>
    <w:p w:rsidR="00305205" w:rsidRDefault="00305205" w:rsidP="00571B43">
      <w:proofErr w:type="gramStart"/>
      <w:r>
        <w:t>Trdi da lahko katerikoli vir svetlobe predstavimo z monokromatsikmi viri svetlobe.</w:t>
      </w:r>
      <w:proofErr w:type="gramEnd"/>
    </w:p>
    <w:p w:rsidR="00305205" w:rsidRDefault="00305205" w:rsidP="00571B43">
      <w:proofErr w:type="gramStart"/>
      <w:r>
        <w:t>Barvni prostor je koordinatni sistem barv.</w:t>
      </w:r>
      <w:proofErr w:type="gramEnd"/>
    </w:p>
    <w:p w:rsidR="00305205" w:rsidRDefault="00305205" w:rsidP="00571B43">
      <w:pPr>
        <w:rPr>
          <w:b/>
        </w:rPr>
      </w:pPr>
    </w:p>
    <w:p w:rsidR="00305205" w:rsidRDefault="00305205" w:rsidP="00571B43">
      <w:pPr>
        <w:rPr>
          <w:b/>
        </w:rPr>
      </w:pPr>
      <w:proofErr w:type="gramStart"/>
      <w:r>
        <w:rPr>
          <w:b/>
        </w:rPr>
        <w:t>Katere barvne modele ločimo in po čem se razlikujejo?</w:t>
      </w:r>
      <w:proofErr w:type="gramEnd"/>
    </w:p>
    <w:p w:rsidR="00305205" w:rsidRDefault="00305205" w:rsidP="00571B43">
      <w:r>
        <w:t>Subtraktivni</w:t>
      </w:r>
      <w:proofErr w:type="gramStart"/>
      <w:r>
        <w:t>:imamo</w:t>
      </w:r>
      <w:proofErr w:type="gramEnd"/>
      <w:r>
        <w:t xml:space="preserve"> znan vir svetlobe</w:t>
      </w:r>
    </w:p>
    <w:p w:rsidR="00305205" w:rsidRPr="000D17DA" w:rsidRDefault="00305205" w:rsidP="00571B43">
      <w:r>
        <w:t>Aditivni</w:t>
      </w:r>
      <w:proofErr w:type="gramStart"/>
      <w:r>
        <w:t>:barve</w:t>
      </w:r>
      <w:proofErr w:type="gramEnd"/>
      <w:r>
        <w:t>, ki jih generiramo z viri svetlobe</w:t>
      </w:r>
    </w:p>
    <w:p w:rsidR="00305205" w:rsidRDefault="00305205" w:rsidP="00571B43">
      <w:pPr>
        <w:rPr>
          <w:b/>
        </w:rPr>
      </w:pPr>
      <w:r w:rsidRPr="00026A06">
        <w:rPr>
          <w:b/>
        </w:rPr>
        <w:br/>
        <w:t>6. Kaj je namen barvnega prostora CIE rgb in kaj so k</w:t>
      </w:r>
      <w:r>
        <w:rPr>
          <w:b/>
        </w:rPr>
        <w:t>olori</w:t>
      </w:r>
      <w:r w:rsidRPr="00026A06">
        <w:rPr>
          <w:b/>
        </w:rPr>
        <w:t>metrične funkcije?</w:t>
      </w:r>
    </w:p>
    <w:p w:rsidR="00305205" w:rsidRDefault="00305205" w:rsidP="00571B43">
      <w:r>
        <w:t xml:space="preserve">CIE RGB je matematični zapis s katerim želimo nedvoumno zapisati barvni spekter, temelji </w:t>
      </w:r>
      <w:proofErr w:type="gramStart"/>
      <w:r>
        <w:t>na</w:t>
      </w:r>
      <w:proofErr w:type="gramEnd"/>
      <w:r>
        <w:t xml:space="preserve"> monokromatski teoriji.</w:t>
      </w:r>
    </w:p>
    <w:p w:rsidR="00305205" w:rsidRDefault="00305205" w:rsidP="00571B43">
      <w:pPr>
        <w:rPr>
          <w:b/>
        </w:rPr>
      </w:pPr>
      <w:r w:rsidRPr="00026A06">
        <w:rPr>
          <w:b/>
        </w:rPr>
        <w:br/>
        <w:t>7. Kaj so značilnosti kolo</w:t>
      </w:r>
      <w:r>
        <w:rPr>
          <w:b/>
        </w:rPr>
        <w:t>ri</w:t>
      </w:r>
      <w:r w:rsidRPr="00026A06">
        <w:rPr>
          <w:b/>
        </w:rPr>
        <w:t>metričnih funkcij barvnega prostora CIE XYZ?</w:t>
      </w:r>
    </w:p>
    <w:p w:rsidR="00305205" w:rsidRDefault="00305205" w:rsidP="00571B43">
      <w:pPr>
        <w:rPr>
          <w:b/>
        </w:rPr>
      </w:pPr>
      <w:r>
        <w:rPr>
          <w:b/>
        </w:rPr>
        <w:br/>
        <w:t>8. Kaj je kromatrični diagr</w:t>
      </w:r>
      <w:r w:rsidRPr="00026A06">
        <w:rPr>
          <w:b/>
        </w:rPr>
        <w:t>am CIE xy in kaj prostor CIED xyY?</w:t>
      </w:r>
    </w:p>
    <w:p w:rsidR="00305205" w:rsidRDefault="00305205" w:rsidP="00571B43">
      <w:r>
        <w:lastRenderedPageBreak/>
        <w:t xml:space="preserve">Kromatični diagram CIE xy upošteva katero barvo lahko opišemo z njeno svetlostjo, barvnega odtenka in </w:t>
      </w:r>
      <w:proofErr w:type="gramStart"/>
      <w:r>
        <w:t>nasičenostjo(</w:t>
      </w:r>
      <w:proofErr w:type="gramEnd"/>
      <w:r>
        <w:t>kromatičnost)</w:t>
      </w:r>
    </w:p>
    <w:p w:rsidR="00305205" w:rsidRDefault="00305205" w:rsidP="00571B43">
      <w:pPr>
        <w:rPr>
          <w:b/>
        </w:rPr>
      </w:pPr>
      <w:r w:rsidRPr="00026A06">
        <w:rPr>
          <w:b/>
        </w:rPr>
        <w:br/>
        <w:t>9. Kaj je barvni obseg, kako ga v kromatičnem diagramu CIE xy predstavimo?</w:t>
      </w:r>
    </w:p>
    <w:p w:rsidR="00305205" w:rsidRDefault="00305205" w:rsidP="00571B43">
      <w:r>
        <w:t>Barvni obseg predstavlja vse barve, ki jih z napravo zajamemo</w:t>
      </w:r>
    </w:p>
    <w:p w:rsidR="00305205" w:rsidRDefault="00305205" w:rsidP="00571B43">
      <w:proofErr w:type="gramStart"/>
      <w:r>
        <w:t>Predstavimo ga z trikotnikom.</w:t>
      </w:r>
      <w:proofErr w:type="gramEnd"/>
      <w:r>
        <w:t xml:space="preserve"> </w:t>
      </w:r>
      <w:proofErr w:type="gramStart"/>
      <w:r>
        <w:t>Površina trikotnika predstavlja barvni obseg naprave.</w:t>
      </w:r>
      <w:proofErr w:type="gramEnd"/>
    </w:p>
    <w:p w:rsidR="00305205" w:rsidRPr="00026A06" w:rsidRDefault="00305205" w:rsidP="00571B43">
      <w:pPr>
        <w:rPr>
          <w:b/>
        </w:rPr>
      </w:pPr>
      <w:r w:rsidRPr="00026A06">
        <w:rPr>
          <w:b/>
        </w:rPr>
        <w:br/>
        <w:t>10. Kaj sta poglavitni prednosti barvnega prostora CIE L*a*b pred ostalimi?</w:t>
      </w:r>
    </w:p>
    <w:p w:rsidR="00305205" w:rsidRDefault="00305205" w:rsidP="00571B43"/>
    <w:p w:rsidR="00305205" w:rsidRDefault="00305205" w:rsidP="00571B43">
      <w:pPr>
        <w:rPr>
          <w:b/>
          <w:color w:val="FF0000"/>
          <w:sz w:val="28"/>
          <w:szCs w:val="28"/>
        </w:rPr>
      </w:pPr>
    </w:p>
    <w:p w:rsidR="00305205" w:rsidRDefault="00305205" w:rsidP="00571B43">
      <w:pPr>
        <w:rPr>
          <w:b/>
          <w:color w:val="FF0000"/>
          <w:sz w:val="28"/>
          <w:szCs w:val="28"/>
        </w:rPr>
      </w:pPr>
    </w:p>
    <w:p w:rsidR="00305205" w:rsidRPr="001260CF" w:rsidRDefault="00305205" w:rsidP="00571B43">
      <w:pPr>
        <w:rPr>
          <w:b/>
          <w:color w:val="FF0000"/>
          <w:sz w:val="28"/>
          <w:szCs w:val="28"/>
        </w:rPr>
      </w:pPr>
      <w:r w:rsidRPr="001260CF">
        <w:rPr>
          <w:b/>
          <w:color w:val="FF0000"/>
          <w:sz w:val="28"/>
          <w:szCs w:val="28"/>
        </w:rPr>
        <w:t>OSVETLJEVANJE IN SENČENJE</w:t>
      </w:r>
    </w:p>
    <w:p w:rsidR="00305205" w:rsidRDefault="00305205" w:rsidP="00571B43">
      <w:pPr>
        <w:rPr>
          <w:b/>
        </w:rPr>
      </w:pPr>
      <w:r w:rsidRPr="00837936">
        <w:rPr>
          <w:b/>
        </w:rPr>
        <w:t>1. Katere osvetlitvene modele poznamo in po čem se ločijo?</w:t>
      </w:r>
    </w:p>
    <w:p w:rsidR="00305205" w:rsidRDefault="00305205" w:rsidP="00571B43">
      <w:proofErr w:type="gramStart"/>
      <w:r>
        <w:t>Globalni in lokalni.</w:t>
      </w:r>
      <w:proofErr w:type="gramEnd"/>
    </w:p>
    <w:p w:rsidR="00305205" w:rsidRDefault="00305205" w:rsidP="00571B43">
      <w:pPr>
        <w:rPr>
          <w:b/>
        </w:rPr>
      </w:pPr>
      <w:r>
        <w:t>Lokalni ne upoštevajo geometrije, predpostavljajo, da lahko svetloba pride do vsake točke v prostoru</w:t>
      </w:r>
      <w:r>
        <w:rPr>
          <w:b/>
        </w:rPr>
        <w:br/>
      </w:r>
    </w:p>
    <w:p w:rsidR="00305205" w:rsidRDefault="00305205" w:rsidP="00571B43">
      <w:pPr>
        <w:rPr>
          <w:b/>
        </w:rPr>
      </w:pPr>
      <w:r>
        <w:rPr>
          <w:b/>
        </w:rPr>
        <w:t>2. K</w:t>
      </w:r>
      <w:r w:rsidRPr="00837936">
        <w:rPr>
          <w:b/>
        </w:rPr>
        <w:t>je se v grafičnem cevovodu dogaja upodabljanje?</w:t>
      </w:r>
    </w:p>
    <w:p w:rsidR="00305205" w:rsidRDefault="00305205" w:rsidP="00571B43">
      <w:r>
        <w:t xml:space="preserve">Pri </w:t>
      </w:r>
      <w:proofErr w:type="gramStart"/>
      <w:r>
        <w:t>osvetljevanju(</w:t>
      </w:r>
      <w:proofErr w:type="gramEnd"/>
      <w:r>
        <w:t>2.del) in senčenju(4.del)</w:t>
      </w:r>
    </w:p>
    <w:p w:rsidR="00305205" w:rsidRDefault="00305205" w:rsidP="00571B43">
      <w:pPr>
        <w:rPr>
          <w:b/>
        </w:rPr>
      </w:pPr>
      <w:r w:rsidRPr="00837936">
        <w:rPr>
          <w:b/>
        </w:rPr>
        <w:br/>
        <w:t>3. Katere načine širjenja svetlobe upoštevajo lokalni modeli?</w:t>
      </w:r>
    </w:p>
    <w:p w:rsidR="00305205" w:rsidRDefault="00305205" w:rsidP="00571B43">
      <w:r>
        <w:t>-idealno razprševanje</w:t>
      </w:r>
    </w:p>
    <w:p w:rsidR="00305205" w:rsidRDefault="00305205" w:rsidP="00571B43">
      <w:r>
        <w:t>-neidealni odboj</w:t>
      </w:r>
    </w:p>
    <w:p w:rsidR="00305205" w:rsidRDefault="00305205" w:rsidP="00571B43">
      <w:r>
        <w:t>-</w:t>
      </w:r>
      <w:proofErr w:type="gramStart"/>
      <w:r>
        <w:t>ad-</w:t>
      </w:r>
      <w:proofErr w:type="gramEnd"/>
      <w:r>
        <w:t>hoc kompenzacija</w:t>
      </w:r>
    </w:p>
    <w:p w:rsidR="00305205" w:rsidRDefault="00305205" w:rsidP="00571B43">
      <w:pPr>
        <w:rPr>
          <w:b/>
        </w:rPr>
      </w:pPr>
      <w:r w:rsidRPr="00837936">
        <w:rPr>
          <w:b/>
        </w:rPr>
        <w:br/>
        <w:t>4. Razložite parametre Blinnove osvetlitvene metode.</w:t>
      </w:r>
    </w:p>
    <w:p w:rsidR="00305205" w:rsidRDefault="00305205" w:rsidP="00571B43">
      <w:proofErr w:type="gramStart"/>
      <w:r>
        <w:t>v</w:t>
      </w:r>
      <w:proofErr w:type="gramEnd"/>
      <w:r>
        <w:t xml:space="preserve"> prosojnicah je enačba</w:t>
      </w:r>
    </w:p>
    <w:p w:rsidR="00305205" w:rsidRDefault="00305205" w:rsidP="00571B43">
      <w:r>
        <w:t xml:space="preserve">Svetlobo ločimo </w:t>
      </w:r>
      <w:proofErr w:type="gramStart"/>
      <w:r>
        <w:t>na</w:t>
      </w:r>
      <w:proofErr w:type="gramEnd"/>
      <w:r>
        <w:t xml:space="preserve"> 3 vplive, vsak člen enačbe oponaša en vpliv.</w:t>
      </w:r>
    </w:p>
    <w:p w:rsidR="00305205" w:rsidRDefault="00305205" w:rsidP="00571B43">
      <w:r>
        <w:lastRenderedPageBreak/>
        <w:t>R-lastnost materiala, d-</w:t>
      </w:r>
      <w:proofErr w:type="gramStart"/>
      <w:r>
        <w:t>difuse(</w:t>
      </w:r>
      <w:proofErr w:type="gramEnd"/>
      <w:r>
        <w:t>razpršena svetloba)</w:t>
      </w:r>
    </w:p>
    <w:p w:rsidR="00305205" w:rsidRDefault="00305205" w:rsidP="00571B43">
      <w:r>
        <w:t>Rd-kolikšen delež svetlobe, ki se razpršuje naš material odbija</w:t>
      </w:r>
    </w:p>
    <w:p w:rsidR="00305205" w:rsidRDefault="00305205" w:rsidP="00571B43">
      <w:r>
        <w:t>Rs-(specular</w:t>
      </w:r>
      <w:proofErr w:type="gramStart"/>
      <w:r>
        <w:t>)kolikšen</w:t>
      </w:r>
      <w:proofErr w:type="gramEnd"/>
      <w:r>
        <w:t xml:space="preserve"> delež svetlobe se bo odbil, neidealni odboj??</w:t>
      </w:r>
    </w:p>
    <w:p w:rsidR="00305205" w:rsidRDefault="00305205" w:rsidP="00571B43">
      <w:r>
        <w:t>Ra-ad-hoc kompenzacija svetlobe, kjer svetloba prihaja iz drugod</w:t>
      </w:r>
    </w:p>
    <w:p w:rsidR="00305205" w:rsidRDefault="00305205" w:rsidP="00571B43">
      <w:pPr>
        <w:rPr>
          <w:b/>
        </w:rPr>
      </w:pPr>
      <w:r w:rsidRPr="00837936">
        <w:rPr>
          <w:b/>
        </w:rPr>
        <w:br/>
        <w:t xml:space="preserve">5. Po čem se razlikuje </w:t>
      </w:r>
      <w:proofErr w:type="gramStart"/>
      <w:r w:rsidRPr="00837936">
        <w:rPr>
          <w:b/>
        </w:rPr>
        <w:t>od</w:t>
      </w:r>
      <w:proofErr w:type="gramEnd"/>
      <w:r w:rsidRPr="00837936">
        <w:rPr>
          <w:b/>
        </w:rPr>
        <w:t xml:space="preserve"> Phongovega osvetlitvenega modela?</w:t>
      </w:r>
      <w:r w:rsidRPr="00837936">
        <w:rPr>
          <w:b/>
        </w:rPr>
        <w:br/>
      </w:r>
    </w:p>
    <w:p w:rsidR="00305205" w:rsidRDefault="00305205" w:rsidP="00571B43">
      <w:pPr>
        <w:rPr>
          <w:b/>
        </w:rPr>
      </w:pPr>
      <w:r w:rsidRPr="00837936">
        <w:rPr>
          <w:b/>
        </w:rPr>
        <w:t>6. Katere vire svetlobe poznamo?</w:t>
      </w:r>
    </w:p>
    <w:p w:rsidR="00305205" w:rsidRDefault="00305205" w:rsidP="00571B43">
      <w:r>
        <w:t>Usmerjene, točkovne, vektorske</w:t>
      </w:r>
    </w:p>
    <w:p w:rsidR="00305205" w:rsidRDefault="00305205" w:rsidP="00571B43">
      <w:pPr>
        <w:rPr>
          <w:b/>
        </w:rPr>
      </w:pPr>
      <w:r w:rsidRPr="00837936">
        <w:rPr>
          <w:b/>
        </w:rPr>
        <w:br/>
        <w:t xml:space="preserve">7. Kaj vpliva </w:t>
      </w:r>
      <w:proofErr w:type="gramStart"/>
      <w:r w:rsidRPr="00837936">
        <w:rPr>
          <w:b/>
        </w:rPr>
        <w:t>na</w:t>
      </w:r>
      <w:proofErr w:type="gramEnd"/>
      <w:r w:rsidRPr="00837936">
        <w:rPr>
          <w:b/>
        </w:rPr>
        <w:t xml:space="preserve"> prejeto jakost svetlobe v primeru reflektorskega vira?</w:t>
      </w:r>
    </w:p>
    <w:p w:rsidR="00305205" w:rsidRDefault="00305205" w:rsidP="00571B43">
      <w:pPr>
        <w:rPr>
          <w:b/>
        </w:rPr>
      </w:pPr>
      <w:r w:rsidRPr="00837936">
        <w:rPr>
          <w:b/>
        </w:rPr>
        <w:br/>
        <w:t>8. Kaj je razlika med G</w:t>
      </w:r>
      <w:r>
        <w:rPr>
          <w:b/>
        </w:rPr>
        <w:t>o</w:t>
      </w:r>
      <w:r w:rsidRPr="00837936">
        <w:rPr>
          <w:b/>
        </w:rPr>
        <w:t>urado</w:t>
      </w:r>
      <w:r>
        <w:rPr>
          <w:b/>
        </w:rPr>
        <w:t>vim</w:t>
      </w:r>
      <w:r w:rsidRPr="00837936">
        <w:rPr>
          <w:b/>
        </w:rPr>
        <w:t xml:space="preserve"> in Phongom</w:t>
      </w:r>
      <w:r>
        <w:rPr>
          <w:b/>
        </w:rPr>
        <w:t>vim modelom</w:t>
      </w:r>
      <w:r w:rsidRPr="00837936">
        <w:rPr>
          <w:b/>
        </w:rPr>
        <w:t>?</w:t>
      </w:r>
    </w:p>
    <w:p w:rsidR="00305205" w:rsidRDefault="00305205" w:rsidP="00571B43">
      <w:proofErr w:type="gramStart"/>
      <w:r>
        <w:t>Gouradov model računa ogljišča in interpolira barvo.</w:t>
      </w:r>
      <w:proofErr w:type="gramEnd"/>
    </w:p>
    <w:p w:rsidR="00305205" w:rsidRPr="0090454C" w:rsidRDefault="00305205" w:rsidP="00571B43">
      <w:r>
        <w:t xml:space="preserve">Phongov model interpolira </w:t>
      </w:r>
      <w:proofErr w:type="gramStart"/>
      <w:r>
        <w:t>na</w:t>
      </w:r>
      <w:proofErr w:type="gramEnd"/>
      <w:r>
        <w:t xml:space="preserve"> podlagi normale.</w:t>
      </w:r>
    </w:p>
    <w:p w:rsidR="00305205" w:rsidRDefault="00305205" w:rsidP="00571B43"/>
    <w:p w:rsidR="00305205" w:rsidRPr="001260CF" w:rsidRDefault="00305205" w:rsidP="00571B43">
      <w:pPr>
        <w:rPr>
          <w:b/>
          <w:color w:val="FF0000"/>
          <w:sz w:val="28"/>
          <w:szCs w:val="28"/>
        </w:rPr>
      </w:pPr>
      <w:r w:rsidRPr="001260CF">
        <w:rPr>
          <w:b/>
          <w:color w:val="FF0000"/>
          <w:sz w:val="28"/>
          <w:szCs w:val="28"/>
        </w:rPr>
        <w:t>OSVETLJEVANJE IN SENČENJE</w:t>
      </w:r>
      <w:r>
        <w:rPr>
          <w:b/>
          <w:color w:val="FF0000"/>
          <w:sz w:val="28"/>
          <w:szCs w:val="28"/>
        </w:rPr>
        <w:t>: GLOBALNI MODELI</w:t>
      </w:r>
    </w:p>
    <w:p w:rsidR="00305205" w:rsidRDefault="00305205" w:rsidP="00571B43"/>
    <w:p w:rsidR="00305205" w:rsidRDefault="00305205" w:rsidP="00571B43">
      <w:pPr>
        <w:rPr>
          <w:b/>
        </w:rPr>
      </w:pPr>
      <w:r w:rsidRPr="00273FDE">
        <w:rPr>
          <w:b/>
        </w:rPr>
        <w:t>1. Katere globalne osvetlitvene modele poznamo?</w:t>
      </w:r>
    </w:p>
    <w:p w:rsidR="00305205" w:rsidRDefault="00305205" w:rsidP="00571B43">
      <w:r>
        <w:t>Sledenje žarkov, fotonsko kartiranje</w:t>
      </w:r>
    </w:p>
    <w:p w:rsidR="00305205" w:rsidRPr="00273FDE" w:rsidRDefault="00305205" w:rsidP="00571B43">
      <w:r w:rsidRPr="00273FDE">
        <w:rPr>
          <w:b/>
        </w:rPr>
        <w:br/>
        <w:t xml:space="preserve">2. Kaj je bistvena razlika v pristopu, ki ga uporablja metoda sledenja žarkov glede </w:t>
      </w:r>
      <w:proofErr w:type="gramStart"/>
      <w:r w:rsidRPr="00273FDE">
        <w:rPr>
          <w:b/>
        </w:rPr>
        <w:t>na</w:t>
      </w:r>
      <w:proofErr w:type="gramEnd"/>
      <w:r w:rsidRPr="00273FDE">
        <w:rPr>
          <w:b/>
        </w:rPr>
        <w:t xml:space="preserve"> lokalne osvetlitvene metode?</w:t>
      </w:r>
      <w:r w:rsidRPr="00273FDE">
        <w:rPr>
          <w:b/>
        </w:rPr>
        <w:br/>
      </w:r>
    </w:p>
    <w:p w:rsidR="00305205" w:rsidRPr="00273FDE" w:rsidRDefault="00305205" w:rsidP="00571B43">
      <w:r w:rsidRPr="00273FDE">
        <w:rPr>
          <w:b/>
        </w:rPr>
        <w:t>3. Kakšen je osnovni algoritem metode sledenja žarkov?</w:t>
      </w:r>
      <w:r w:rsidRPr="00273FDE">
        <w:rPr>
          <w:b/>
        </w:rPr>
        <w:br/>
      </w:r>
      <w:r>
        <w:t>Spremlja žarke po prostoru, prvi žarek predstavlja barvo, ki je vidna vsem, tretji žarek gre skozi polprosojni material....</w:t>
      </w:r>
    </w:p>
    <w:p w:rsidR="00305205" w:rsidRDefault="00305205" w:rsidP="00571B43">
      <w:pPr>
        <w:rPr>
          <w:b/>
        </w:rPr>
      </w:pPr>
    </w:p>
    <w:p w:rsidR="00305205" w:rsidRDefault="00305205" w:rsidP="00571B43">
      <w:pPr>
        <w:rPr>
          <w:b/>
        </w:rPr>
      </w:pPr>
      <w:r w:rsidRPr="00273FDE">
        <w:rPr>
          <w:b/>
        </w:rPr>
        <w:lastRenderedPageBreak/>
        <w:t>4. Kaj so to senčni, odbiti in lomljeni žarki?</w:t>
      </w:r>
      <w:r w:rsidRPr="00273FDE">
        <w:rPr>
          <w:b/>
        </w:rPr>
        <w:br/>
      </w:r>
    </w:p>
    <w:p w:rsidR="00305205" w:rsidRDefault="00305205" w:rsidP="00571B43">
      <w:pPr>
        <w:rPr>
          <w:b/>
        </w:rPr>
      </w:pPr>
      <w:r w:rsidRPr="00273FDE">
        <w:rPr>
          <w:b/>
        </w:rPr>
        <w:t xml:space="preserve">5. Kaj je bistvena razlika v pristopu, ki ga uporablja sevalna metoda glede </w:t>
      </w:r>
      <w:proofErr w:type="gramStart"/>
      <w:r w:rsidRPr="00273FDE">
        <w:rPr>
          <w:b/>
        </w:rPr>
        <w:t>na</w:t>
      </w:r>
      <w:proofErr w:type="gramEnd"/>
      <w:r w:rsidRPr="00273FDE">
        <w:rPr>
          <w:b/>
        </w:rPr>
        <w:t xml:space="preserve"> metodo sledenja žarkov?</w:t>
      </w:r>
    </w:p>
    <w:p w:rsidR="00305205" w:rsidRDefault="00305205" w:rsidP="00571B43">
      <w:proofErr w:type="gramStart"/>
      <w:r>
        <w:t>Sevalna metoda predvideva da je prostor zaprt, ko svetloba pade na predmet sosednji predmet »prejme« njegovo barvo.</w:t>
      </w:r>
      <w:proofErr w:type="gramEnd"/>
    </w:p>
    <w:p w:rsidR="00305205" w:rsidRDefault="00305205" w:rsidP="00571B43">
      <w:proofErr w:type="gramStart"/>
      <w:r>
        <w:t>Metoda sledenja žarkov predvideva da so materiali difuzni.</w:t>
      </w:r>
      <w:proofErr w:type="gramEnd"/>
    </w:p>
    <w:p w:rsidR="00305205" w:rsidRDefault="00305205" w:rsidP="00571B43">
      <w:pPr>
        <w:rPr>
          <w:b/>
        </w:rPr>
      </w:pPr>
      <w:r w:rsidRPr="00273FDE">
        <w:rPr>
          <w:b/>
        </w:rPr>
        <w:br/>
        <w:t>6. Kaj je največja prednost in kaj pomanjkljivost sevalne metode?</w:t>
      </w:r>
      <w:r w:rsidRPr="00273FDE">
        <w:rPr>
          <w:b/>
        </w:rPr>
        <w:br/>
      </w:r>
    </w:p>
    <w:p w:rsidR="00305205" w:rsidRDefault="00305205" w:rsidP="00571B43">
      <w:r w:rsidRPr="00273FDE">
        <w:rPr>
          <w:b/>
        </w:rPr>
        <w:t>7. Kaj je fotonsko kartiranje?</w:t>
      </w:r>
      <w:r w:rsidRPr="00273FDE">
        <w:rPr>
          <w:b/>
        </w:rPr>
        <w:br/>
      </w:r>
      <w:proofErr w:type="gramStart"/>
      <w:r>
        <w:t>Je napredna globalna osvetlitvena metoda, ki vsebuje tehnike sevalne metode in sledenja žarkov.</w:t>
      </w:r>
      <w:proofErr w:type="gramEnd"/>
      <w:r>
        <w:t xml:space="preserve"> </w:t>
      </w:r>
    </w:p>
    <w:p w:rsidR="00305205" w:rsidRDefault="00305205" w:rsidP="00571B43">
      <w:r>
        <w:t xml:space="preserve">Pri fotonskem kartiranju je treba preračunavati, </w:t>
      </w:r>
      <w:proofErr w:type="gramStart"/>
      <w:r>
        <w:t>če</w:t>
      </w:r>
      <w:proofErr w:type="gramEnd"/>
      <w:r>
        <w:t xml:space="preserve"> se položaj predmeta spremeni in kako to vpliva na druge predmete.</w:t>
      </w:r>
    </w:p>
    <w:p w:rsidR="00305205" w:rsidRPr="00105A6F" w:rsidRDefault="00305205" w:rsidP="00571B43"/>
    <w:p w:rsidR="00305205" w:rsidRPr="00273FDE" w:rsidRDefault="00305205" w:rsidP="00571B43">
      <w:pPr>
        <w:rPr>
          <w:b/>
        </w:rPr>
      </w:pPr>
      <w:r w:rsidRPr="00273FDE">
        <w:rPr>
          <w:b/>
        </w:rPr>
        <w:t>8. Kaj je BSSRDF?</w:t>
      </w:r>
    </w:p>
    <w:p w:rsidR="00305205" w:rsidRPr="00105A6F" w:rsidRDefault="00305205" w:rsidP="00571B43">
      <w:proofErr w:type="gramStart"/>
      <w:r>
        <w:t>Je večdimenzijska funkcija, ki omogoča matematičen zapis nekega materiala.</w:t>
      </w:r>
      <w:proofErr w:type="gramEnd"/>
    </w:p>
    <w:p w:rsidR="00305205" w:rsidRDefault="00305205" w:rsidP="00571B43"/>
    <w:p w:rsidR="00305205" w:rsidRPr="00FB4589" w:rsidRDefault="00305205" w:rsidP="00571B43">
      <w:pPr>
        <w:rPr>
          <w:color w:val="FF0000"/>
        </w:rPr>
      </w:pPr>
      <w:r w:rsidRPr="00FB4589">
        <w:rPr>
          <w:color w:val="FF0000"/>
        </w:rPr>
        <w:t xml:space="preserve">Opišite in razložite člene Phongovega modela osvetljevanja! </w:t>
      </w:r>
    </w:p>
    <w:p w:rsidR="00305205" w:rsidRDefault="00305205" w:rsidP="00571B43">
      <w:pPr>
        <w:rPr>
          <w:color w:val="000000"/>
        </w:rPr>
      </w:pPr>
    </w:p>
    <w:p w:rsidR="00305205" w:rsidRDefault="00305205" w:rsidP="00571B43">
      <w:pPr>
        <w:rPr>
          <w:b/>
        </w:rPr>
      </w:pPr>
      <w:r w:rsidRPr="00F47793">
        <w:rPr>
          <w:b/>
        </w:rPr>
        <w:t>Phongov model osvetljevanja</w:t>
      </w:r>
      <w:r>
        <w:rPr>
          <w:b/>
        </w:rPr>
        <w:t>:</w:t>
      </w:r>
    </w:p>
    <w:p w:rsidR="00305205" w:rsidRPr="00A17CB9" w:rsidRDefault="00305205" w:rsidP="00571B43">
      <w:proofErr w:type="gramStart"/>
      <w:r w:rsidRPr="00A17CB9">
        <w:t>model</w:t>
      </w:r>
      <w:proofErr w:type="gramEnd"/>
      <w:r w:rsidRPr="00A17CB9">
        <w:t xml:space="preserve"> ne bazira na fizikalnih principih,</w:t>
      </w:r>
    </w:p>
    <w:p w:rsidR="00305205" w:rsidRPr="00A17CB9" w:rsidRDefault="00305205" w:rsidP="00571B43">
      <w:proofErr w:type="gramStart"/>
      <w:r w:rsidRPr="00A17CB9">
        <w:t>ne</w:t>
      </w:r>
      <w:proofErr w:type="gramEnd"/>
      <w:r w:rsidRPr="00A17CB9">
        <w:t xml:space="preserve"> poskuša točno izra</w:t>
      </w:r>
      <w:r>
        <w:t>č</w:t>
      </w:r>
      <w:r w:rsidRPr="00A17CB9">
        <w:t>unati globalne osvetlitve</w:t>
      </w:r>
    </w:p>
    <w:p w:rsidR="00305205" w:rsidRPr="00A17CB9" w:rsidRDefault="00305205" w:rsidP="00571B43">
      <w:proofErr w:type="gramStart"/>
      <w:r w:rsidRPr="00A17CB9">
        <w:t>ne</w:t>
      </w:r>
      <w:proofErr w:type="gramEnd"/>
      <w:r w:rsidRPr="00A17CB9">
        <w:t xml:space="preserve"> poskuša simulirati najbolj očitnih pojavov svetlobne interference</w:t>
      </w:r>
    </w:p>
    <w:p w:rsidR="00305205" w:rsidRPr="00691DB9" w:rsidRDefault="00305205" w:rsidP="00571B43">
      <w:pPr>
        <w:rPr>
          <w:color w:val="000000"/>
        </w:rPr>
      </w:pPr>
      <w:proofErr w:type="gramStart"/>
      <w:r w:rsidRPr="00A17CB9">
        <w:t>da</w:t>
      </w:r>
      <w:proofErr w:type="gramEnd"/>
      <w:r w:rsidRPr="00A17CB9">
        <w:t xml:space="preserve"> se izračunati hitro in učinkovito</w:t>
      </w:r>
    </w:p>
    <w:p w:rsidR="00305205" w:rsidRPr="00C67551" w:rsidRDefault="00305205" w:rsidP="00571B43">
      <w:pPr>
        <w:rPr>
          <w:color w:val="000000"/>
        </w:rPr>
      </w:pPr>
      <w:proofErr w:type="gramStart"/>
      <w:r w:rsidRPr="00C67551">
        <w:rPr>
          <w:color w:val="000000"/>
        </w:rPr>
        <w:t>količina</w:t>
      </w:r>
      <w:proofErr w:type="gramEnd"/>
      <w:r w:rsidRPr="00C67551">
        <w:rPr>
          <w:color w:val="000000"/>
        </w:rPr>
        <w:t xml:space="preserve"> odbite svetlobe je največja v smeri popolnega zrcalnega odboja; pri majhnih kotih se količina odbite svetlobe light, </w:t>
      </w:r>
      <w:r w:rsidRPr="00C67551">
        <w:rPr>
          <w:b/>
          <w:color w:val="000000"/>
        </w:rPr>
        <w:t>I</w:t>
      </w:r>
      <w:r w:rsidRPr="00C67551">
        <w:rPr>
          <w:b/>
          <w:color w:val="000000"/>
          <w:vertAlign w:val="subscript"/>
        </w:rPr>
        <w:t>sp</w:t>
      </w:r>
      <w:r w:rsidRPr="00C67551">
        <w:rPr>
          <w:b/>
          <w:color w:val="000000"/>
        </w:rPr>
        <w:t xml:space="preserve"> </w:t>
      </w:r>
      <w:r w:rsidRPr="00C67551">
        <w:rPr>
          <w:color w:val="000000"/>
        </w:rPr>
        <w:t xml:space="preserve">spreminja sorazmerno s </w:t>
      </w:r>
      <w:r w:rsidRPr="00C67551">
        <w:rPr>
          <w:b/>
          <w:i/>
          <w:iCs/>
          <w:color w:val="000000"/>
        </w:rPr>
        <w:t>cos f(</w:t>
      </w:r>
      <w:r w:rsidRPr="00C67551">
        <w:rPr>
          <w:b/>
          <w:i/>
          <w:iCs/>
          <w:color w:val="000000"/>
        </w:rPr>
        <w:sym w:font="Symbol" w:char="0066"/>
      </w:r>
      <w:r w:rsidRPr="00C67551">
        <w:rPr>
          <w:b/>
          <w:i/>
          <w:iCs/>
          <w:color w:val="000000"/>
        </w:rPr>
        <w:t>)</w:t>
      </w:r>
      <w:r w:rsidRPr="00C67551">
        <w:rPr>
          <w:i/>
          <w:iCs/>
          <w:color w:val="000000"/>
        </w:rPr>
        <w:t xml:space="preserve"> . </w:t>
      </w:r>
    </w:p>
    <w:p w:rsidR="00305205" w:rsidRPr="00217A11" w:rsidRDefault="00305205" w:rsidP="00571B43">
      <w:pPr>
        <w:rPr>
          <w:b/>
          <w:color w:val="000000"/>
        </w:rPr>
      </w:pPr>
      <w:r w:rsidRPr="00217A11">
        <w:rPr>
          <w:b/>
        </w:rPr>
        <w:t>Phongov model pri izračunu osvetlitve upošteva: difuzno svetlobo, odbito svetlobo, ambientno (prostorsko) in emitirano svetlobo, razdaljo, ba</w:t>
      </w:r>
      <w:r>
        <w:rPr>
          <w:b/>
        </w:rPr>
        <w:t>r</w:t>
      </w:r>
      <w:r w:rsidRPr="00217A11">
        <w:rPr>
          <w:b/>
        </w:rPr>
        <w:t>vo svetlobe, zrcalne odboje, število virov in sence; NE upošteva prozornosti materialov</w:t>
      </w:r>
    </w:p>
    <w:p w:rsidR="00305205" w:rsidRPr="00F47793" w:rsidRDefault="00305205" w:rsidP="00571B43">
      <w:pPr>
        <w:rPr>
          <w:b/>
        </w:rPr>
      </w:pPr>
    </w:p>
    <w:p w:rsidR="00305205" w:rsidRPr="00217A11" w:rsidRDefault="00305205" w:rsidP="00571B43">
      <w:pPr>
        <w:rPr>
          <w:i/>
        </w:rPr>
      </w:pPr>
      <w:r w:rsidRPr="00217A11">
        <w:rPr>
          <w:i/>
        </w:rPr>
        <w:t>Karakteristike površin objektov:</w:t>
      </w:r>
    </w:p>
    <w:p w:rsidR="00305205" w:rsidRPr="008B19BE" w:rsidRDefault="00305205" w:rsidP="00571B43">
      <w:pPr>
        <w:rPr>
          <w:b/>
        </w:rPr>
      </w:pPr>
      <w:r w:rsidRPr="008B19BE">
        <w:rPr>
          <w:b/>
        </w:rPr>
        <w:t xml:space="preserve">• </w:t>
      </w:r>
      <w:proofErr w:type="gramStart"/>
      <w:r w:rsidRPr="008B19BE">
        <w:rPr>
          <w:b/>
        </w:rPr>
        <w:t>ambientna</w:t>
      </w:r>
      <w:proofErr w:type="gramEnd"/>
      <w:r w:rsidRPr="008B19BE">
        <w:rPr>
          <w:b/>
        </w:rPr>
        <w:t xml:space="preserve"> komponenta:</w:t>
      </w:r>
    </w:p>
    <w:p w:rsidR="00305205" w:rsidRPr="008B19BE" w:rsidRDefault="00305205" w:rsidP="00571B43">
      <w:proofErr w:type="gramStart"/>
      <w:r w:rsidRPr="008B19BE">
        <w:t>svetloba</w:t>
      </w:r>
      <w:proofErr w:type="gramEnd"/>
      <w:r w:rsidRPr="008B19BE">
        <w:t xml:space="preserve"> se od površine odbija v različne smeri; del te svetlobe se odbije</w:t>
      </w:r>
    </w:p>
    <w:p w:rsidR="00305205" w:rsidRPr="008B19BE" w:rsidRDefault="00305205" w:rsidP="00571B43">
      <w:proofErr w:type="gramStart"/>
      <w:r w:rsidRPr="008B19BE">
        <w:t>v</w:t>
      </w:r>
      <w:proofErr w:type="gramEnd"/>
      <w:r w:rsidRPr="008B19BE">
        <w:t xml:space="preserve"> oko opazovalca</w:t>
      </w:r>
    </w:p>
    <w:p w:rsidR="00305205" w:rsidRPr="008B19BE" w:rsidRDefault="00305205" w:rsidP="00571B43">
      <w:proofErr w:type="gramStart"/>
      <w:r w:rsidRPr="008B19BE">
        <w:t>drugi</w:t>
      </w:r>
      <w:proofErr w:type="gramEnd"/>
      <w:r w:rsidRPr="008B19BE">
        <w:t xml:space="preserve"> del se odbije drugam po sceni; ambientna komponenta</w:t>
      </w:r>
    </w:p>
    <w:p w:rsidR="00305205" w:rsidRPr="008B19BE" w:rsidRDefault="00305205" w:rsidP="00571B43">
      <w:proofErr w:type="gramStart"/>
      <w:r w:rsidRPr="008B19BE">
        <w:t>ambientna</w:t>
      </w:r>
      <w:proofErr w:type="gramEnd"/>
      <w:r w:rsidRPr="008B19BE">
        <w:t xml:space="preserve"> komponenta svetlobe je neodvisna od pozicije površine in pozicije opazovalca</w:t>
      </w:r>
    </w:p>
    <w:p w:rsidR="00305205" w:rsidRPr="008B19BE" w:rsidRDefault="00305205" w:rsidP="00571B43">
      <w:proofErr w:type="gramStart"/>
      <w:r w:rsidRPr="008B19BE">
        <w:t>najdemo</w:t>
      </w:r>
      <w:proofErr w:type="gramEnd"/>
      <w:r w:rsidRPr="008B19BE">
        <w:t xml:space="preserve"> jo v večini okolij; aproksimacija globalne osvetlitve</w:t>
      </w:r>
    </w:p>
    <w:p w:rsidR="00305205" w:rsidRPr="008B19BE" w:rsidRDefault="00305205" w:rsidP="00571B43">
      <w:pPr>
        <w:rPr>
          <w:b/>
        </w:rPr>
      </w:pPr>
      <w:proofErr w:type="gramStart"/>
      <w:r w:rsidRPr="008B19BE">
        <w:t>brez</w:t>
      </w:r>
      <w:proofErr w:type="gramEnd"/>
      <w:r w:rsidRPr="008B19BE">
        <w:t xml:space="preserve"> ambientne komponente svetlobe imajo slike preveč kontrasta</w:t>
      </w:r>
    </w:p>
    <w:p w:rsidR="00305205" w:rsidRPr="008B19BE" w:rsidRDefault="00305205" w:rsidP="00571B43">
      <w:pPr>
        <w:rPr>
          <w:b/>
        </w:rPr>
      </w:pPr>
    </w:p>
    <w:p w:rsidR="00305205" w:rsidRPr="008B19BE" w:rsidRDefault="00305205" w:rsidP="00571B43">
      <w:pPr>
        <w:rPr>
          <w:b/>
        </w:rPr>
      </w:pPr>
      <w:r w:rsidRPr="008B19BE">
        <w:rPr>
          <w:b/>
        </w:rPr>
        <w:t xml:space="preserve">• </w:t>
      </w:r>
      <w:proofErr w:type="gramStart"/>
      <w:r w:rsidRPr="008B19BE">
        <w:rPr>
          <w:b/>
        </w:rPr>
        <w:t>difuzna</w:t>
      </w:r>
      <w:proofErr w:type="gramEnd"/>
      <w:r w:rsidRPr="008B19BE">
        <w:rPr>
          <w:b/>
        </w:rPr>
        <w:t xml:space="preserve"> komponenta:</w:t>
      </w:r>
    </w:p>
    <w:p w:rsidR="00305205" w:rsidRPr="008B19BE" w:rsidRDefault="00305205" w:rsidP="00571B43">
      <w:proofErr w:type="gramStart"/>
      <w:r w:rsidRPr="008B19BE">
        <w:t>tipična</w:t>
      </w:r>
      <w:proofErr w:type="gramEnd"/>
      <w:r w:rsidRPr="008B19BE">
        <w:t xml:space="preserve"> za površine brez sijaja,</w:t>
      </w:r>
    </w:p>
    <w:p w:rsidR="00305205" w:rsidRPr="008B19BE" w:rsidRDefault="00305205" w:rsidP="00571B43">
      <w:proofErr w:type="gramStart"/>
      <w:r w:rsidRPr="008B19BE">
        <w:t>neodvisna</w:t>
      </w:r>
      <w:proofErr w:type="gramEnd"/>
      <w:r w:rsidRPr="008B19BE">
        <w:t xml:space="preserve"> od pozicije opazovalca,</w:t>
      </w:r>
    </w:p>
    <w:p w:rsidR="00305205" w:rsidRPr="004B6CFA" w:rsidRDefault="00305205" w:rsidP="00571B43">
      <w:pPr>
        <w:rPr>
          <w:b/>
        </w:rPr>
      </w:pPr>
      <w:proofErr w:type="gramStart"/>
      <w:r w:rsidRPr="008B19BE">
        <w:t>odvisna</w:t>
      </w:r>
      <w:proofErr w:type="gramEnd"/>
      <w:r w:rsidRPr="008B19BE">
        <w:t xml:space="preserve"> od pozicije vira svetlobe. </w:t>
      </w:r>
      <w:r>
        <w:rPr>
          <w:noProof/>
        </w:rPr>
        <w:drawing>
          <wp:inline distT="0" distB="0" distL="0" distR="0" wp14:anchorId="25276608" wp14:editId="7381F7E7">
            <wp:extent cx="3648075" cy="2238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2238375"/>
                    </a:xfrm>
                    <a:prstGeom prst="rect">
                      <a:avLst/>
                    </a:prstGeom>
                    <a:noFill/>
                    <a:ln>
                      <a:noFill/>
                    </a:ln>
                  </pic:spPr>
                </pic:pic>
              </a:graphicData>
            </a:graphic>
          </wp:inline>
        </w:drawing>
      </w:r>
    </w:p>
    <w:p w:rsidR="00305205" w:rsidRPr="004B6CFA" w:rsidRDefault="00305205" w:rsidP="00571B43">
      <w:pPr>
        <w:rPr>
          <w:b/>
        </w:rPr>
      </w:pPr>
    </w:p>
    <w:p w:rsidR="00305205" w:rsidRDefault="00305205" w:rsidP="00571B43">
      <w:r w:rsidRPr="004B6CFA">
        <w:t>V splošnem: svetloba, ki se odbije od povr</w:t>
      </w:r>
      <w:r>
        <w:t>š</w:t>
      </w:r>
      <w:r w:rsidRPr="004B6CFA">
        <w:t xml:space="preserve">ine je enaka </w:t>
      </w:r>
      <w:proofErr w:type="gramStart"/>
      <w:r w:rsidRPr="005B4185">
        <w:rPr>
          <w:b/>
        </w:rPr>
        <w:t>cos(</w:t>
      </w:r>
      <w:proofErr w:type="gramEnd"/>
      <w:r w:rsidRPr="005B4185">
        <w:rPr>
          <w:b/>
        </w:rPr>
        <w:t>Ф) · Ip · kd</w:t>
      </w:r>
      <w:r w:rsidRPr="004B6CFA">
        <w:t>.</w:t>
      </w:r>
    </w:p>
    <w:p w:rsidR="00305205" w:rsidRDefault="00305205" w:rsidP="00571B43">
      <w:pPr>
        <w:rPr>
          <w:b/>
        </w:rPr>
      </w:pPr>
    </w:p>
    <w:p w:rsidR="00305205" w:rsidRDefault="00305205" w:rsidP="00571B43">
      <w:pPr>
        <w:rPr>
          <w:b/>
        </w:rPr>
      </w:pPr>
    </w:p>
    <w:p w:rsidR="00305205" w:rsidRPr="004B6CFA" w:rsidRDefault="00305205" w:rsidP="00571B43">
      <w:pPr>
        <w:rPr>
          <w:b/>
        </w:rPr>
      </w:pPr>
    </w:p>
    <w:p w:rsidR="00305205" w:rsidRDefault="00305205" w:rsidP="00571B43">
      <w:pPr>
        <w:rPr>
          <w:b/>
        </w:rPr>
      </w:pPr>
      <w:r w:rsidRPr="00A17CB9">
        <w:rPr>
          <w:b/>
        </w:rPr>
        <w:lastRenderedPageBreak/>
        <w:t xml:space="preserve">• </w:t>
      </w:r>
      <w:proofErr w:type="gramStart"/>
      <w:r>
        <w:rPr>
          <w:b/>
        </w:rPr>
        <w:t>zrcalna</w:t>
      </w:r>
      <w:proofErr w:type="gramEnd"/>
      <w:r>
        <w:rPr>
          <w:b/>
        </w:rPr>
        <w:t xml:space="preserve"> </w:t>
      </w:r>
      <w:r w:rsidRPr="00A17CB9">
        <w:rPr>
          <w:b/>
        </w:rPr>
        <w:t>komponenta</w:t>
      </w:r>
      <w:r>
        <w:rPr>
          <w:b/>
        </w:rPr>
        <w:t>:</w:t>
      </w:r>
    </w:p>
    <w:p w:rsidR="00305205" w:rsidRDefault="00305205" w:rsidP="00571B43">
      <w:proofErr w:type="gramStart"/>
      <w:r w:rsidRPr="008C7EFF">
        <w:t>usmerjen</w:t>
      </w:r>
      <w:proofErr w:type="gramEnd"/>
      <w:r w:rsidRPr="008C7EFF">
        <w:t xml:space="preserve"> odboj z zrcalnih povr</w:t>
      </w:r>
      <w:r>
        <w:t>š</w:t>
      </w:r>
      <w:r w:rsidRPr="008C7EFF">
        <w:t>in (tipi</w:t>
      </w:r>
      <w:r>
        <w:t>č</w:t>
      </w:r>
      <w:r w:rsidRPr="008C7EFF">
        <w:t>no za svetle, zrcalne povr</w:t>
      </w:r>
      <w:r>
        <w:t>š</w:t>
      </w:r>
      <w:r w:rsidRPr="008C7EFF">
        <w:t>ine)</w:t>
      </w:r>
    </w:p>
    <w:p w:rsidR="00305205" w:rsidRDefault="00305205" w:rsidP="00571B43">
      <w:r>
        <w:rPr>
          <w:noProof/>
        </w:rPr>
        <w:drawing>
          <wp:inline distT="0" distB="0" distL="0" distR="0" wp14:anchorId="5C103F32" wp14:editId="765538C1">
            <wp:extent cx="3171825" cy="1285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1285875"/>
                    </a:xfrm>
                    <a:prstGeom prst="rect">
                      <a:avLst/>
                    </a:prstGeom>
                    <a:noFill/>
                    <a:ln>
                      <a:noFill/>
                    </a:ln>
                  </pic:spPr>
                </pic:pic>
              </a:graphicData>
            </a:graphic>
          </wp:inline>
        </w:drawing>
      </w:r>
    </w:p>
    <w:p w:rsidR="00305205" w:rsidRPr="008C7EFF" w:rsidRDefault="00305205" w:rsidP="00571B43"/>
    <w:p w:rsidR="00305205" w:rsidRDefault="00305205" w:rsidP="00571B43">
      <w:proofErr w:type="gramStart"/>
      <w:r w:rsidRPr="008C7EFF">
        <w:t>barva</w:t>
      </w:r>
      <w:proofErr w:type="gramEnd"/>
      <w:r w:rsidRPr="008C7EFF">
        <w:t xml:space="preserve"> odbite svetlobe je odvisna od materiala in od tega kako se razprši svetloba pri odboju: plastične površine (barva svetlobe, ki zapušča vir), kovinske površine (barva materiala), ostale površine (kombinacija barve svetlobe iz vira in barve materiala)</w:t>
      </w:r>
    </w:p>
    <w:p w:rsidR="00305205" w:rsidRDefault="00305205" w:rsidP="00571B43">
      <w:proofErr w:type="gramStart"/>
      <w:r w:rsidRPr="008C7EFF">
        <w:t>prvi</w:t>
      </w:r>
      <w:proofErr w:type="gramEnd"/>
      <w:r w:rsidRPr="008C7EFF">
        <w:t xml:space="preserve"> Phongov model osvetljevanja ni upošteval barve materiala pri zrcalni komponenti, zato so ploskve izgledale plastično</w:t>
      </w:r>
    </w:p>
    <w:p w:rsidR="00305205" w:rsidRPr="008C7EFF" w:rsidRDefault="00305205" w:rsidP="00571B43">
      <w:proofErr w:type="gramStart"/>
      <w:r w:rsidRPr="008C7EFF">
        <w:t>barva</w:t>
      </w:r>
      <w:proofErr w:type="gramEnd"/>
      <w:r w:rsidRPr="008C7EFF">
        <w:t xml:space="preserve"> odbite svetlobe je odvisna tudi od pozicije vira svetlobe in pozicije opazovalca,</w:t>
      </w:r>
    </w:p>
    <w:p w:rsidR="00305205" w:rsidRPr="00C22A35" w:rsidRDefault="00305205" w:rsidP="00571B43">
      <w:proofErr w:type="gramStart"/>
      <w:r w:rsidRPr="00C22A35">
        <w:t>pri</w:t>
      </w:r>
      <w:proofErr w:type="gramEnd"/>
      <w:r w:rsidRPr="00C22A35">
        <w:t xml:space="preserve"> popolnem zrcalu vidimo zrcalno komponento samo, če je α = 0 (točkasto svetilo),</w:t>
      </w:r>
    </w:p>
    <w:p w:rsidR="00305205" w:rsidRPr="008C7EFF" w:rsidRDefault="00305205" w:rsidP="00571B43">
      <w:pPr>
        <w:rPr>
          <w:b/>
        </w:rPr>
      </w:pPr>
      <w:proofErr w:type="gramStart"/>
      <w:r w:rsidRPr="008C7EFF">
        <w:t>pri</w:t>
      </w:r>
      <w:proofErr w:type="gramEnd"/>
      <w:r w:rsidRPr="008C7EFF">
        <w:t xml:space="preserve"> normalnih zrcalih vidimo, intenziteta odbite svetlobe pada z ve</w:t>
      </w:r>
      <w:r>
        <w:t>č</w:t>
      </w:r>
      <w:r w:rsidRPr="008C7EFF">
        <w:t>anjem kota α,</w:t>
      </w:r>
    </w:p>
    <w:p w:rsidR="00305205" w:rsidRDefault="00305205" w:rsidP="00571B43">
      <w:pPr>
        <w:rPr>
          <w:b/>
        </w:rPr>
      </w:pPr>
    </w:p>
    <w:p w:rsidR="00305205" w:rsidRDefault="00305205" w:rsidP="00571B43">
      <w:pPr>
        <w:rPr>
          <w:b/>
        </w:rPr>
      </w:pPr>
    </w:p>
    <w:p w:rsidR="00305205" w:rsidRPr="00A17CB9" w:rsidRDefault="00305205" w:rsidP="00571B43">
      <w:pPr>
        <w:rPr>
          <w:b/>
        </w:rPr>
      </w:pPr>
    </w:p>
    <w:p w:rsidR="00305205" w:rsidRDefault="00305205" w:rsidP="00571B43">
      <w:pPr>
        <w:rPr>
          <w:color w:val="FF0000"/>
        </w:rPr>
      </w:pPr>
      <w:proofErr w:type="gramStart"/>
      <w:r>
        <w:rPr>
          <w:color w:val="FF0000"/>
        </w:rPr>
        <w:t>Razložite postopka Gouraudovega in Phongovega senčenja poligonov.</w:t>
      </w:r>
      <w:proofErr w:type="gramEnd"/>
      <w:r>
        <w:rPr>
          <w:color w:val="FF0000"/>
        </w:rPr>
        <w:t xml:space="preserve"> </w:t>
      </w:r>
      <w:proofErr w:type="gramStart"/>
      <w:r>
        <w:rPr>
          <w:color w:val="FF0000"/>
        </w:rPr>
        <w:t>Kaj je slaba lastnost Gouraudovega senčenja?</w:t>
      </w:r>
      <w:proofErr w:type="gramEnd"/>
      <w:r>
        <w:rPr>
          <w:color w:val="FF0000"/>
        </w:rPr>
        <w:t xml:space="preserve"> </w:t>
      </w:r>
      <w:proofErr w:type="gramStart"/>
      <w:r>
        <w:rPr>
          <w:color w:val="FF0000"/>
        </w:rPr>
        <w:t>Kako to slabost odpravlja Phongovo senčenje?</w:t>
      </w:r>
      <w:proofErr w:type="gramEnd"/>
    </w:p>
    <w:p w:rsidR="00305205" w:rsidRDefault="00305205" w:rsidP="00571B43">
      <w:pPr>
        <w:rPr>
          <w:color w:val="000000"/>
        </w:rPr>
      </w:pPr>
    </w:p>
    <w:p w:rsidR="00305205" w:rsidRDefault="00305205" w:rsidP="00571B43">
      <w:pPr>
        <w:rPr>
          <w:color w:val="000000"/>
        </w:rPr>
      </w:pPr>
      <w:proofErr w:type="gramStart"/>
      <w:r w:rsidRPr="00F536B6">
        <w:rPr>
          <w:b/>
          <w:color w:val="000000"/>
        </w:rPr>
        <w:t>Gouraudovo senčenje</w:t>
      </w:r>
      <w:r>
        <w:rPr>
          <w:color w:val="000000"/>
        </w:rPr>
        <w:t xml:space="preserve"> - interpolacija intenzitet vzdolž poligona.</w:t>
      </w:r>
      <w:proofErr w:type="gramEnd"/>
      <w:r>
        <w:rPr>
          <w:color w:val="000000"/>
        </w:rPr>
        <w:t xml:space="preserve"> </w:t>
      </w:r>
    </w:p>
    <w:p w:rsidR="00305205" w:rsidRDefault="00305205" w:rsidP="00571B43">
      <w:pPr>
        <w:rPr>
          <w:color w:val="000000"/>
        </w:rPr>
      </w:pPr>
      <w:proofErr w:type="gramStart"/>
      <w:r>
        <w:rPr>
          <w:color w:val="000000"/>
        </w:rPr>
        <w:t>izračunamo</w:t>
      </w:r>
      <w:proofErr w:type="gramEnd"/>
      <w:r>
        <w:rPr>
          <w:color w:val="000000"/>
        </w:rPr>
        <w:t xml:space="preserve"> normale vseh ploskev Ni</w:t>
      </w:r>
    </w:p>
    <w:p w:rsidR="00305205" w:rsidRDefault="00305205" w:rsidP="00571B43">
      <w:pPr>
        <w:rPr>
          <w:color w:val="000000"/>
        </w:rPr>
      </w:pPr>
      <w:proofErr w:type="gramStart"/>
      <w:r>
        <w:rPr>
          <w:color w:val="000000"/>
        </w:rPr>
        <w:t>izračun</w:t>
      </w:r>
      <w:proofErr w:type="gramEnd"/>
      <w:r>
        <w:rPr>
          <w:color w:val="000000"/>
        </w:rPr>
        <w:t xml:space="preserve"> normale v vseh vrhovih tako, da povprečimo normale okoliških poligonov, ki se stikajo v tem vrhu</w:t>
      </w:r>
    </w:p>
    <w:p w:rsidR="00305205" w:rsidRDefault="00305205" w:rsidP="00571B43">
      <w:pPr>
        <w:rPr>
          <w:color w:val="000000"/>
        </w:rPr>
      </w:pPr>
      <w:proofErr w:type="gramStart"/>
      <w:r>
        <w:rPr>
          <w:color w:val="000000"/>
        </w:rPr>
        <w:t>Z uporabo Phongovega modela osvetljevanja potem v vrhovih izračunamo intenzitete barv.</w:t>
      </w:r>
      <w:proofErr w:type="gramEnd"/>
    </w:p>
    <w:p w:rsidR="00305205" w:rsidRDefault="00305205" w:rsidP="00571B43">
      <w:pPr>
        <w:rPr>
          <w:color w:val="000000"/>
        </w:rPr>
      </w:pPr>
      <w:r>
        <w:rPr>
          <w:color w:val="000000"/>
        </w:rPr>
        <w:t>Intenzitete interpoliramo vzdolž ploskv (linearna interpolacija)</w:t>
      </w:r>
    </w:p>
    <w:p w:rsidR="00305205" w:rsidRDefault="00305205" w:rsidP="00571B43"/>
    <w:p w:rsidR="00305205" w:rsidRDefault="00305205" w:rsidP="00571B43">
      <w:pPr>
        <w:rPr>
          <w:color w:val="000000"/>
        </w:rPr>
      </w:pPr>
      <w:r w:rsidRPr="00F536B6">
        <w:rPr>
          <w:b/>
          <w:color w:val="000000"/>
        </w:rPr>
        <w:t>Phongovo senčenje</w:t>
      </w:r>
      <w:r>
        <w:rPr>
          <w:b/>
          <w:color w:val="000000"/>
        </w:rPr>
        <w:t xml:space="preserve"> -</w:t>
      </w:r>
      <w:r>
        <w:rPr>
          <w:color w:val="000000"/>
        </w:rPr>
        <w:t xml:space="preserve"> interpolacija normal namesto intenzitet </w:t>
      </w:r>
    </w:p>
    <w:p w:rsidR="00305205" w:rsidRDefault="00305205" w:rsidP="00571B43">
      <w:pPr>
        <w:rPr>
          <w:color w:val="000000"/>
        </w:rPr>
      </w:pPr>
      <w:proofErr w:type="gramStart"/>
      <w:r>
        <w:rPr>
          <w:color w:val="000000"/>
        </w:rPr>
        <w:t>izračunamo</w:t>
      </w:r>
      <w:proofErr w:type="gramEnd"/>
      <w:r>
        <w:rPr>
          <w:color w:val="000000"/>
        </w:rPr>
        <w:t xml:space="preserve"> normale vseh ploskev </w:t>
      </w:r>
    </w:p>
    <w:p w:rsidR="00305205" w:rsidRDefault="00305205" w:rsidP="00571B43">
      <w:pPr>
        <w:rPr>
          <w:color w:val="000000"/>
        </w:rPr>
      </w:pPr>
      <w:proofErr w:type="gramStart"/>
      <w:r>
        <w:rPr>
          <w:color w:val="000000"/>
        </w:rPr>
        <w:t>izračun</w:t>
      </w:r>
      <w:proofErr w:type="gramEnd"/>
      <w:r>
        <w:rPr>
          <w:color w:val="000000"/>
        </w:rPr>
        <w:t xml:space="preserve"> normale v vseh vrhovih tako, da povprečimo normale okoliških poligonov, ki se stikajo v tem vrhu</w:t>
      </w:r>
    </w:p>
    <w:p w:rsidR="00305205" w:rsidRDefault="00305205" w:rsidP="00571B43">
      <w:pPr>
        <w:rPr>
          <w:color w:val="000000"/>
        </w:rPr>
      </w:pPr>
      <w:proofErr w:type="gramStart"/>
      <w:r>
        <w:rPr>
          <w:color w:val="000000"/>
        </w:rPr>
        <w:t>za</w:t>
      </w:r>
      <w:proofErr w:type="gramEnd"/>
      <w:r>
        <w:rPr>
          <w:color w:val="000000"/>
        </w:rPr>
        <w:t xml:space="preserve"> vsak piksel interpoliramo srednje normale vrhov (namesto intenzitet barv vrhov)</w:t>
      </w:r>
    </w:p>
    <w:p w:rsidR="00305205" w:rsidRDefault="00305205" w:rsidP="00571B43">
      <w:r w:rsidRPr="004B67AD">
        <w:t xml:space="preserve">- </w:t>
      </w:r>
      <w:r>
        <w:tab/>
      </w:r>
      <w:proofErr w:type="gramStart"/>
      <w:r w:rsidRPr="004B67AD">
        <w:t>za</w:t>
      </w:r>
      <w:proofErr w:type="gramEnd"/>
      <w:r w:rsidRPr="004B67AD">
        <w:t xml:space="preserve"> vsako interpolirano normalo izračunamo njeno intenziteto (po Phongovem modelu osvetlevanja)</w:t>
      </w:r>
    </w:p>
    <w:p w:rsidR="00305205" w:rsidRPr="004B67AD" w:rsidRDefault="00305205" w:rsidP="00571B43"/>
    <w:p w:rsidR="00305205" w:rsidRDefault="00305205" w:rsidP="00571B43">
      <w:pPr>
        <w:rPr>
          <w:color w:val="000000"/>
        </w:rPr>
      </w:pPr>
      <w:r w:rsidRPr="00C6245A">
        <w:rPr>
          <w:b/>
          <w:color w:val="000000"/>
          <w:u w:val="single"/>
        </w:rPr>
        <w:t>Slaba lastnost Gouraudovega senčenja je</w:t>
      </w:r>
      <w:r>
        <w:rPr>
          <w:color w:val="000000"/>
        </w:rPr>
        <w:t>:</w:t>
      </w:r>
    </w:p>
    <w:p w:rsidR="00305205" w:rsidRDefault="00305205" w:rsidP="00571B43">
      <w:r w:rsidRPr="00F536B6">
        <w:t xml:space="preserve">- </w:t>
      </w:r>
      <w:proofErr w:type="gramStart"/>
      <w:r w:rsidRPr="00F536B6">
        <w:t>intenziteta</w:t>
      </w:r>
      <w:proofErr w:type="gramEnd"/>
      <w:r w:rsidRPr="00F536B6">
        <w:t xml:space="preserve"> posameznega piksla znotraj i-tega poligona ne more biti večja od intenzitete njenega vrha</w:t>
      </w:r>
      <w:r>
        <w:t xml:space="preserve"> </w:t>
      </w:r>
      <w:r>
        <w:rPr>
          <w:color w:val="000000"/>
        </w:rPr>
        <w:t>(posledica interpolacije)</w:t>
      </w:r>
      <w:r w:rsidRPr="00F536B6">
        <w:t>.</w:t>
      </w:r>
    </w:p>
    <w:p w:rsidR="00305205" w:rsidRDefault="00305205" w:rsidP="00571B43">
      <w:pPr>
        <w:rPr>
          <w:color w:val="000000"/>
        </w:rPr>
      </w:pPr>
      <w:r>
        <w:t xml:space="preserve">- </w:t>
      </w:r>
      <w:proofErr w:type="gramStart"/>
      <w:r>
        <w:rPr>
          <w:color w:val="000000"/>
        </w:rPr>
        <w:t>na</w:t>
      </w:r>
      <w:proofErr w:type="gramEnd"/>
      <w:r>
        <w:rPr>
          <w:color w:val="000000"/>
        </w:rPr>
        <w:t xml:space="preserve"> robovih se pojavljajo svetli ali temni trakovi, ki so posledica nezveznega prehoda osvetljenosti na robovih.)</w:t>
      </w:r>
      <w:r w:rsidRPr="00F536B6">
        <w:br/>
        <w:t xml:space="preserve">- </w:t>
      </w:r>
      <w:proofErr w:type="gramStart"/>
      <w:r>
        <w:t>č</w:t>
      </w:r>
      <w:r w:rsidRPr="00F536B6">
        <w:t>e</w:t>
      </w:r>
      <w:proofErr w:type="gramEnd"/>
      <w:r w:rsidRPr="00F536B6">
        <w:t xml:space="preserve"> neka osvetlitev leži znotraj poligona in se ne dotika vrha, potem ta površina sploh ne bo vidna zaradi posledice interpolacije vrhov.</w:t>
      </w:r>
      <w:r w:rsidRPr="00F536B6">
        <w:br/>
        <w:t>( - ) Ne moremo dobiti to</w:t>
      </w:r>
      <w:r>
        <w:t>č</w:t>
      </w:r>
      <w:r w:rsidRPr="00F536B6">
        <w:t>ke z vi</w:t>
      </w:r>
      <w:r>
        <w:t>š</w:t>
      </w:r>
      <w:r w:rsidRPr="00F536B6">
        <w:t xml:space="preserve">jo intenziteto znotraj kot na </w:t>
      </w:r>
      <w:proofErr w:type="gramStart"/>
      <w:r w:rsidRPr="00F536B6">
        <w:t>robovih</w:t>
      </w:r>
      <w:proofErr w:type="gramEnd"/>
      <w:r w:rsidRPr="00F536B6">
        <w:br/>
        <w:t>( - ) Ob ustrezni legi poligona sploh ne vidimo, ker so skalarni produ</w:t>
      </w:r>
      <w:r>
        <w:t>k</w:t>
      </w:r>
      <w:r w:rsidRPr="00F536B6">
        <w:t>ti med |N in |L skoraj 0.</w:t>
      </w:r>
      <w:r w:rsidRPr="00F536B6">
        <w:br/>
        <w:t>( + ) Sprememba gradienta se izbolj</w:t>
      </w:r>
      <w:r>
        <w:t>š</w:t>
      </w:r>
      <w:r w:rsidRPr="00F536B6">
        <w:t xml:space="preserve">a, ko gremo iz poligona na poligon </w:t>
      </w:r>
      <w:proofErr w:type="gramStart"/>
      <w:r w:rsidRPr="00F536B6">
        <w:t>( bolj</w:t>
      </w:r>
      <w:r>
        <w:t>š</w:t>
      </w:r>
      <w:r w:rsidRPr="00F536B6">
        <w:t>a</w:t>
      </w:r>
      <w:proofErr w:type="gramEnd"/>
      <w:r w:rsidRPr="00F536B6">
        <w:t xml:space="preserve"> zveznost )</w:t>
      </w:r>
      <w:r w:rsidRPr="00F536B6">
        <w:br/>
        <w:t xml:space="preserve">( + ) </w:t>
      </w:r>
      <w:r w:rsidRPr="00227AE4">
        <w:rPr>
          <w:b/>
        </w:rPr>
        <w:t>Phongovo senčenje slabost</w:t>
      </w:r>
      <w:r w:rsidRPr="00227AE4">
        <w:rPr>
          <w:b/>
          <w:color w:val="000000"/>
        </w:rPr>
        <w:t xml:space="preserve"> Gouraudovega senčenja</w:t>
      </w:r>
      <w:r>
        <w:rPr>
          <w:color w:val="000000"/>
        </w:rPr>
        <w:t xml:space="preserve"> odpravlja preprosto z interpolacijo normal za vsak piksel namesto z interpolacijo intenzitet.</w:t>
      </w:r>
    </w:p>
    <w:p w:rsidR="00235F75" w:rsidRDefault="00235F75" w:rsidP="00571B43">
      <w:pPr>
        <w:rPr>
          <w:color w:val="FF0000"/>
        </w:rPr>
      </w:pPr>
    </w:p>
    <w:p w:rsidR="00305205" w:rsidRPr="002F49EB" w:rsidRDefault="00305205" w:rsidP="00571B43">
      <w:pPr>
        <w:rPr>
          <w:color w:val="FF0000"/>
        </w:rPr>
      </w:pPr>
      <w:r>
        <w:rPr>
          <w:color w:val="FF0000"/>
        </w:rPr>
        <w:t>Phongov model</w:t>
      </w:r>
      <w:r w:rsidRPr="002F49EB">
        <w:rPr>
          <w:color w:val="FF0000"/>
        </w:rPr>
        <w:t xml:space="preserve"> osvetljevanja </w:t>
      </w:r>
    </w:p>
    <w:p w:rsidR="00305205" w:rsidRDefault="00305205" w:rsidP="00571B43">
      <w:pPr>
        <w:rPr>
          <w:color w:val="000000"/>
        </w:rPr>
      </w:pPr>
    </w:p>
    <w:p w:rsidR="00305205" w:rsidRPr="00616B43" w:rsidRDefault="00305205" w:rsidP="00571B43">
      <w:pPr>
        <w:rPr>
          <w:b/>
          <w:color w:val="000000"/>
        </w:rPr>
      </w:pPr>
      <w:r w:rsidRPr="00616B43">
        <w:rPr>
          <w:b/>
          <w:color w:val="000000"/>
          <w:u w:val="single"/>
        </w:rPr>
        <w:t>Phongov model osvetljevanja</w:t>
      </w:r>
      <w:r w:rsidRPr="00616B43">
        <w:rPr>
          <w:b/>
          <w:color w:val="000000"/>
        </w:rPr>
        <w:t>:</w:t>
      </w:r>
    </w:p>
    <w:p w:rsidR="00305205" w:rsidRDefault="00305205" w:rsidP="00571B43">
      <w:proofErr w:type="gramStart"/>
      <w:r w:rsidRPr="00A17CB9">
        <w:t>ne</w:t>
      </w:r>
      <w:proofErr w:type="gramEnd"/>
      <w:r w:rsidRPr="00A17CB9">
        <w:t xml:space="preserve"> poskuša točno izra</w:t>
      </w:r>
      <w:r>
        <w:t>č</w:t>
      </w:r>
      <w:r w:rsidRPr="00A17CB9">
        <w:t>unati globalne osvetlitve</w:t>
      </w:r>
    </w:p>
    <w:p w:rsidR="00305205" w:rsidRPr="00875D4E" w:rsidRDefault="00305205" w:rsidP="00571B43">
      <w:r w:rsidRPr="00B206D5">
        <w:rPr>
          <w:color w:val="000000"/>
        </w:rPr>
        <w:t>Ambientna svetloba + Difuzna svetloba + Zrcalna svetloba</w:t>
      </w:r>
    </w:p>
    <w:p w:rsidR="00305205" w:rsidRPr="00900398" w:rsidRDefault="00305205" w:rsidP="00571B43">
      <w:proofErr w:type="gramStart"/>
      <w:r>
        <w:rPr>
          <w:color w:val="000000"/>
        </w:rPr>
        <w:t>model</w:t>
      </w:r>
      <w:proofErr w:type="gramEnd"/>
      <w:r>
        <w:rPr>
          <w:color w:val="000000"/>
        </w:rPr>
        <w:t xml:space="preserve"> osvetlitve na površini</w:t>
      </w:r>
    </w:p>
    <w:p w:rsidR="00305205" w:rsidRPr="007466B2" w:rsidRDefault="00305205" w:rsidP="00571B43">
      <w:proofErr w:type="gramStart"/>
      <w:r>
        <w:rPr>
          <w:color w:val="000000"/>
        </w:rPr>
        <w:t>minimizira</w:t>
      </w:r>
      <w:proofErr w:type="gramEnd"/>
      <w:r>
        <w:rPr>
          <w:color w:val="000000"/>
        </w:rPr>
        <w:t xml:space="preserve"> računsko zahtevnost</w:t>
      </w:r>
    </w:p>
    <w:p w:rsidR="00305205" w:rsidRPr="00A17CB9" w:rsidRDefault="00305205" w:rsidP="00571B43">
      <w:proofErr w:type="gramStart"/>
      <w:r>
        <w:rPr>
          <w:color w:val="000000"/>
        </w:rPr>
        <w:t>ne</w:t>
      </w:r>
      <w:proofErr w:type="gramEnd"/>
      <w:r>
        <w:rPr>
          <w:color w:val="000000"/>
        </w:rPr>
        <w:t xml:space="preserve"> upošteva prozornosti materialov</w:t>
      </w:r>
    </w:p>
    <w:p w:rsidR="00305205" w:rsidRDefault="00305205" w:rsidP="00571B43"/>
    <w:p w:rsidR="00305205" w:rsidRPr="006E1BF3" w:rsidRDefault="00305205" w:rsidP="00571B43">
      <w:pPr>
        <w:rPr>
          <w:color w:val="FF0000"/>
        </w:rPr>
      </w:pPr>
      <w:r w:rsidRPr="006E1BF3">
        <w:rPr>
          <w:color w:val="FF0000"/>
        </w:rPr>
        <w:t>L</w:t>
      </w:r>
      <w:r>
        <w:rPr>
          <w:color w:val="FF0000"/>
        </w:rPr>
        <w:t>astnosti Bezeirjevih krivulj</w:t>
      </w:r>
    </w:p>
    <w:p w:rsidR="00305205" w:rsidRDefault="00305205" w:rsidP="00571B43">
      <w:pPr>
        <w:rPr>
          <w:color w:val="000000"/>
        </w:rPr>
      </w:pPr>
    </w:p>
    <w:p w:rsidR="00305205" w:rsidRDefault="00305205" w:rsidP="00571B43">
      <w:pPr>
        <w:rPr>
          <w:rFonts w:ascii="SFRM1095" w:hAnsi="SFRM1095" w:cs="SFRM1095"/>
        </w:rPr>
      </w:pPr>
      <w:r>
        <w:rPr>
          <w:rFonts w:ascii="SFRM1095" w:hAnsi="SFRM1095" w:cs="SFRM1095"/>
        </w:rPr>
        <w:t>Geometrijske lastnosti Bézierovih krivulj so naslednje:</w:t>
      </w:r>
    </w:p>
    <w:p w:rsidR="00305205" w:rsidRDefault="00305205" w:rsidP="00571B43">
      <w:pPr>
        <w:rPr>
          <w:rFonts w:ascii="SFRM1095" w:hAnsi="SFRM1095" w:cs="SFRM1095"/>
        </w:rPr>
      </w:pPr>
      <w:r>
        <w:rPr>
          <w:rFonts w:ascii="SFRM1095" w:hAnsi="SFRM1095" w:cs="SFRM1095"/>
        </w:rPr>
        <w:t>Dve končni točki in dve drugi točki, ki določata tangenti v končnih točkah</w:t>
      </w:r>
    </w:p>
    <w:p w:rsidR="00305205" w:rsidRDefault="00305205" w:rsidP="00571B43">
      <w:pPr>
        <w:rPr>
          <w:rFonts w:ascii="SFRM1095" w:hAnsi="SFRM1095" w:cs="SFRM1095"/>
        </w:rPr>
      </w:pPr>
      <w:proofErr w:type="gramStart"/>
      <w:r>
        <w:rPr>
          <w:rFonts w:ascii="SFRM1095" w:hAnsi="SFRM1095" w:cs="SFRM1095"/>
        </w:rPr>
        <w:t>modifikacijo</w:t>
      </w:r>
      <w:proofErr w:type="gramEnd"/>
      <w:r>
        <w:rPr>
          <w:rFonts w:ascii="SFRM1095" w:hAnsi="SFRM1095" w:cs="SFRM1095"/>
        </w:rPr>
        <w:t xml:space="preserve"> krivulje dosežemo na dva načina:</w:t>
      </w:r>
    </w:p>
    <w:p w:rsidR="00305205" w:rsidRPr="0080575D" w:rsidRDefault="00305205" w:rsidP="00571B43">
      <w:pPr>
        <w:rPr>
          <w:color w:val="000000"/>
        </w:rPr>
      </w:pPr>
      <w:proofErr w:type="gramStart"/>
      <w:r>
        <w:rPr>
          <w:rFonts w:ascii="SFRM1095" w:hAnsi="SFRM1095" w:cs="SFRM1095"/>
        </w:rPr>
        <w:t>s</w:t>
      </w:r>
      <w:proofErr w:type="gramEnd"/>
      <w:r>
        <w:rPr>
          <w:rFonts w:ascii="SFRM1095" w:hAnsi="SFRM1095" w:cs="SFRM1095"/>
        </w:rPr>
        <w:t xml:space="preserve"> premikom poljubne kontrolne točke</w:t>
      </w:r>
    </w:p>
    <w:p w:rsidR="00305205" w:rsidRPr="005A3A13" w:rsidRDefault="00305205" w:rsidP="00571B43">
      <w:pPr>
        <w:rPr>
          <w:color w:val="000000"/>
        </w:rPr>
      </w:pPr>
      <w:proofErr w:type="gramStart"/>
      <w:r>
        <w:rPr>
          <w:rFonts w:ascii="SFRM1095" w:hAnsi="SFRM1095" w:cs="SFRM1095"/>
        </w:rPr>
        <w:t>tako</w:t>
      </w:r>
      <w:proofErr w:type="gramEnd"/>
      <w:r>
        <w:rPr>
          <w:rFonts w:ascii="SFRM1095" w:hAnsi="SFRM1095" w:cs="SFRM1095"/>
        </w:rPr>
        <w:t>, da štejemo katero izmed kontrolnih točk za večkratno</w:t>
      </w:r>
    </w:p>
    <w:p w:rsidR="00305205" w:rsidRPr="005A3A13" w:rsidRDefault="00305205" w:rsidP="00571B43">
      <w:pPr>
        <w:rPr>
          <w:rFonts w:ascii="SFRM1095" w:hAnsi="SFRM1095" w:cs="SFRM1095"/>
        </w:rPr>
      </w:pPr>
      <w:proofErr w:type="gramStart"/>
      <w:r>
        <w:rPr>
          <w:rFonts w:ascii="SFRM1095" w:hAnsi="SFRM1095" w:cs="SFRM1095"/>
        </w:rPr>
        <w:t>sprememba</w:t>
      </w:r>
      <w:proofErr w:type="gramEnd"/>
      <w:r>
        <w:rPr>
          <w:rFonts w:ascii="SFRM1095" w:hAnsi="SFRM1095" w:cs="SFRM1095"/>
        </w:rPr>
        <w:t xml:space="preserve"> ene kontrolne točke vpliva na celotno krivuljo</w:t>
      </w:r>
    </w:p>
    <w:p w:rsidR="00305205" w:rsidRDefault="00305205" w:rsidP="00571B43">
      <w:pPr>
        <w:rPr>
          <w:rFonts w:ascii="SFRM1095" w:hAnsi="SFRM1095" w:cs="SFRM1095"/>
        </w:rPr>
      </w:pPr>
      <w:proofErr w:type="gramStart"/>
      <w:r>
        <w:rPr>
          <w:rFonts w:ascii="SFRM1095" w:hAnsi="SFRM1095" w:cs="SFRM1095"/>
        </w:rPr>
        <w:t>večkratne</w:t>
      </w:r>
      <w:proofErr w:type="gramEnd"/>
      <w:r>
        <w:rPr>
          <w:rFonts w:ascii="SFRM1095" w:hAnsi="SFRM1095" w:cs="SFRM1095"/>
        </w:rPr>
        <w:t xml:space="preserve"> vrednosti zaradi parametrične formulacije z Bézierovo krivuljo</w:t>
      </w:r>
    </w:p>
    <w:p w:rsidR="00305205" w:rsidRPr="00903A90" w:rsidRDefault="00305205" w:rsidP="00571B43">
      <w:pPr>
        <w:rPr>
          <w:color w:val="000000"/>
        </w:rPr>
      </w:pPr>
      <w:proofErr w:type="gramStart"/>
      <w:r>
        <w:rPr>
          <w:rFonts w:ascii="SFRM1095" w:hAnsi="SFRM1095" w:cs="SFRM1095"/>
        </w:rPr>
        <w:t>ni</w:t>
      </w:r>
      <w:proofErr w:type="gramEnd"/>
      <w:r>
        <w:rPr>
          <w:rFonts w:ascii="SFRM1095" w:hAnsi="SFRM1095" w:cs="SFRM1095"/>
        </w:rPr>
        <w:t xml:space="preserve"> težko predstaviti krivulje z večkratnimi vrednostmi</w:t>
      </w:r>
    </w:p>
    <w:p w:rsidR="00305205" w:rsidRPr="00903A90" w:rsidRDefault="00305205" w:rsidP="00571B43">
      <w:pPr>
        <w:rPr>
          <w:color w:val="000000"/>
        </w:rPr>
      </w:pPr>
      <w:proofErr w:type="gramStart"/>
      <w:r>
        <w:rPr>
          <w:rFonts w:ascii="SFRM1095" w:hAnsi="SFRM1095" w:cs="SFRM1095"/>
        </w:rPr>
        <w:t>krivulja</w:t>
      </w:r>
      <w:proofErr w:type="gramEnd"/>
      <w:r>
        <w:rPr>
          <w:rFonts w:ascii="SFRM1095" w:hAnsi="SFRM1095" w:cs="SFRM1095"/>
        </w:rPr>
        <w:t xml:space="preserve"> leži znotraj konveksne ovojnice, ki jo določajo kontrolne točke</w:t>
      </w:r>
    </w:p>
    <w:p w:rsidR="00305205" w:rsidRPr="00D040BA" w:rsidRDefault="00305205" w:rsidP="00571B43">
      <w:pPr>
        <w:rPr>
          <w:color w:val="000000"/>
        </w:rPr>
      </w:pPr>
      <w:proofErr w:type="gramStart"/>
      <w:r>
        <w:rPr>
          <w:rFonts w:ascii="SFRM1095" w:hAnsi="SFRM1095" w:cs="SFRM1095"/>
        </w:rPr>
        <w:t>l</w:t>
      </w:r>
      <w:r w:rsidRPr="00903A90">
        <w:rPr>
          <w:rFonts w:ascii="SFRM1095" w:hAnsi="SFRM1095" w:cs="SFRM1095"/>
        </w:rPr>
        <w:t>astnost</w:t>
      </w:r>
      <w:proofErr w:type="gramEnd"/>
      <w:r w:rsidRPr="00903A90">
        <w:rPr>
          <w:rFonts w:ascii="SFRM1095" w:hAnsi="SFRM1095" w:cs="SFRM1095"/>
        </w:rPr>
        <w:t xml:space="preserve"> zmanjševanja variacije. Za </w:t>
      </w:r>
      <w:r w:rsidRPr="00903A90">
        <w:rPr>
          <w:rFonts w:ascii="CMMI10" w:hAnsi="CMMI10" w:cs="CMMI10"/>
          <w:i/>
          <w:iCs/>
        </w:rPr>
        <w:t xml:space="preserve">k </w:t>
      </w:r>
      <w:r w:rsidRPr="00903A90">
        <w:rPr>
          <w:rFonts w:ascii="CMR10" w:hAnsi="CMR10" w:cs="CMR10"/>
        </w:rPr>
        <w:t xml:space="preserve">= 1 </w:t>
      </w:r>
      <w:r w:rsidRPr="00903A90">
        <w:rPr>
          <w:rFonts w:ascii="SFRM1095" w:hAnsi="SFRM1095" w:cs="SFRM1095"/>
        </w:rPr>
        <w:t>dobimo linearno interpolacijo oziroma karakteristi</w:t>
      </w:r>
      <w:r>
        <w:rPr>
          <w:rFonts w:ascii="SFRM1095" w:hAnsi="SFRM1095" w:cs="SFRM1095"/>
        </w:rPr>
        <w:t>č</w:t>
      </w:r>
      <w:r w:rsidRPr="00903A90">
        <w:rPr>
          <w:rFonts w:ascii="SFRM1095" w:hAnsi="SFRM1095" w:cs="SFRM1095"/>
        </w:rPr>
        <w:t xml:space="preserve">no </w:t>
      </w:r>
      <w:proofErr w:type="gramStart"/>
      <w:r w:rsidRPr="00903A90">
        <w:rPr>
          <w:rFonts w:ascii="SFRM1095" w:hAnsi="SFRM1095" w:cs="SFRM1095"/>
        </w:rPr>
        <w:t>ali</w:t>
      </w:r>
      <w:proofErr w:type="gramEnd"/>
      <w:r w:rsidRPr="00903A90">
        <w:rPr>
          <w:rFonts w:ascii="SFRM1095" w:hAnsi="SFRM1095" w:cs="SFRM1095"/>
        </w:rPr>
        <w:t xml:space="preserve"> kontrolno lomljenko. </w:t>
      </w:r>
      <w:proofErr w:type="gramStart"/>
      <w:r w:rsidRPr="00903A90">
        <w:rPr>
          <w:rFonts w:ascii="SFRM1095" w:hAnsi="SFRM1095" w:cs="SFRM1095"/>
        </w:rPr>
        <w:t>Bézierova krivulja v g</w:t>
      </w:r>
      <w:r>
        <w:rPr>
          <w:rFonts w:ascii="SFRM1095" w:hAnsi="SFRM1095" w:cs="SFRM1095"/>
        </w:rPr>
        <w:t>robem sledi obliki karakteristične lomljenke.</w:t>
      </w:r>
      <w:proofErr w:type="gramEnd"/>
      <w:r>
        <w:rPr>
          <w:rFonts w:ascii="SFRM1095" w:hAnsi="SFRM1095" w:cs="SFRM1095"/>
        </w:rPr>
        <w:t xml:space="preserve"> Č</w:t>
      </w:r>
      <w:r w:rsidRPr="00903A90">
        <w:rPr>
          <w:rFonts w:ascii="SFRM1095" w:hAnsi="SFRM1095" w:cs="SFRM1095"/>
        </w:rPr>
        <w:t>e seka daljico karakteristi</w:t>
      </w:r>
      <w:r>
        <w:rPr>
          <w:rFonts w:ascii="SFRM1095" w:hAnsi="SFRM1095" w:cs="SFRM1095"/>
        </w:rPr>
        <w:t>č</w:t>
      </w:r>
      <w:r w:rsidRPr="00903A90">
        <w:rPr>
          <w:rFonts w:ascii="SFRM1095" w:hAnsi="SFRM1095" w:cs="SFRM1095"/>
        </w:rPr>
        <w:t xml:space="preserve">ne lomljenke, </w:t>
      </w:r>
      <w:proofErr w:type="gramStart"/>
      <w:r w:rsidRPr="00903A90">
        <w:rPr>
          <w:rFonts w:ascii="SFRM1095" w:hAnsi="SFRM1095" w:cs="SFRM1095"/>
        </w:rPr>
        <w:t>jo</w:t>
      </w:r>
      <w:proofErr w:type="gramEnd"/>
      <w:r w:rsidRPr="00903A90">
        <w:rPr>
          <w:rFonts w:ascii="SFRM1095" w:hAnsi="SFRM1095" w:cs="SFRM1095"/>
        </w:rPr>
        <w:t xml:space="preserve"> seka samo enkrat.</w:t>
      </w:r>
    </w:p>
    <w:p w:rsidR="00305205" w:rsidRPr="00117145" w:rsidRDefault="00305205" w:rsidP="00571B43">
      <w:pPr>
        <w:rPr>
          <w:color w:val="000000"/>
        </w:rPr>
      </w:pPr>
      <w:proofErr w:type="gramStart"/>
      <w:r>
        <w:rPr>
          <w:rFonts w:ascii="SFRM1095" w:hAnsi="SFRM1095" w:cs="SFRM1095"/>
        </w:rPr>
        <w:t>o</w:t>
      </w:r>
      <w:r w:rsidRPr="00D040BA">
        <w:rPr>
          <w:rFonts w:ascii="SFRM1095" w:hAnsi="SFRM1095" w:cs="SFRM1095"/>
        </w:rPr>
        <w:t>kretnost</w:t>
      </w:r>
      <w:proofErr w:type="gramEnd"/>
      <w:r w:rsidRPr="00D040BA">
        <w:rPr>
          <w:rFonts w:ascii="SFRM1095" w:hAnsi="SFRM1095" w:cs="SFRM1095"/>
        </w:rPr>
        <w:t xml:space="preserve"> Bézierove krivulje je v primeri s krivuljo B-zlepkov precej slabša, saj daje Bézierova krivulja na splošno bolj grobo aproksimacijo kontrolnih to</w:t>
      </w:r>
      <w:r>
        <w:rPr>
          <w:rFonts w:ascii="SFRM1095" w:hAnsi="SFRM1095" w:cs="SFRM1095"/>
        </w:rPr>
        <w:t>č</w:t>
      </w:r>
      <w:r w:rsidRPr="00D040BA">
        <w:rPr>
          <w:rFonts w:ascii="SFRM1095" w:hAnsi="SFRM1095" w:cs="SFRM1095"/>
        </w:rPr>
        <w:t>k. Krivulje ne moremo prisiliti, da gre skozi dolo</w:t>
      </w:r>
      <w:r>
        <w:rPr>
          <w:rFonts w:ascii="SFRM1095" w:hAnsi="SFRM1095" w:cs="SFRM1095"/>
        </w:rPr>
        <w:t>č</w:t>
      </w:r>
      <w:r w:rsidRPr="00D040BA">
        <w:rPr>
          <w:rFonts w:ascii="SFRM1095" w:hAnsi="SFRM1095" w:cs="SFRM1095"/>
        </w:rPr>
        <w:t>eno kontrolno to</w:t>
      </w:r>
      <w:r>
        <w:rPr>
          <w:rFonts w:ascii="SFRM1095" w:hAnsi="SFRM1095" w:cs="SFRM1095"/>
        </w:rPr>
        <w:t>č</w:t>
      </w:r>
      <w:r w:rsidRPr="00D040BA">
        <w:rPr>
          <w:rFonts w:ascii="SFRM1095" w:hAnsi="SFRM1095" w:cs="SFRM1095"/>
        </w:rPr>
        <w:t>ko</w:t>
      </w:r>
    </w:p>
    <w:p w:rsidR="00305205" w:rsidRPr="00273A96" w:rsidRDefault="00305205" w:rsidP="00571B43">
      <w:pPr>
        <w:rPr>
          <w:color w:val="000000"/>
        </w:rPr>
      </w:pPr>
      <w:proofErr w:type="gramStart"/>
      <w:r>
        <w:rPr>
          <w:rFonts w:ascii="SFRM1095" w:hAnsi="SFRM1095" w:cs="SFRM1095"/>
        </w:rPr>
        <w:t>območje</w:t>
      </w:r>
      <w:proofErr w:type="gramEnd"/>
      <w:r>
        <w:rPr>
          <w:rFonts w:ascii="SFRM1095" w:hAnsi="SFRM1095" w:cs="SFRM1095"/>
        </w:rPr>
        <w:t xml:space="preserve"> parametra </w:t>
      </w:r>
      <w:r>
        <w:rPr>
          <w:rFonts w:ascii="CMMI10" w:hAnsi="CMMI10" w:cs="CMMI10"/>
          <w:i/>
          <w:iCs/>
        </w:rPr>
        <w:t xml:space="preserve">u </w:t>
      </w:r>
      <w:r>
        <w:rPr>
          <w:rFonts w:ascii="SFRM1095" w:hAnsi="SFRM1095" w:cs="SFRM1095"/>
        </w:rPr>
        <w:t xml:space="preserve">je </w:t>
      </w:r>
      <w:r>
        <w:rPr>
          <w:rFonts w:ascii="CMR10" w:hAnsi="CMR10" w:cs="CMR10"/>
        </w:rPr>
        <w:t xml:space="preserve">0 </w:t>
      </w:r>
      <w:r>
        <w:rPr>
          <w:rFonts w:ascii="CMSY10" w:hAnsi="CMSY10" w:cs="CMSY10"/>
          <w:i/>
          <w:iCs/>
        </w:rPr>
        <w:t xml:space="preserve">· </w:t>
      </w:r>
      <w:r>
        <w:rPr>
          <w:rFonts w:ascii="CMMI10" w:hAnsi="CMMI10" w:cs="CMMI10"/>
          <w:i/>
          <w:iCs/>
        </w:rPr>
        <w:t xml:space="preserve">u </w:t>
      </w:r>
      <w:r>
        <w:rPr>
          <w:rFonts w:ascii="CMSY10" w:hAnsi="CMSY10" w:cs="CMSY10"/>
          <w:i/>
          <w:iCs/>
        </w:rPr>
        <w:t xml:space="preserve">· </w:t>
      </w:r>
      <w:r>
        <w:rPr>
          <w:rFonts w:ascii="CMR10" w:hAnsi="CMR10" w:cs="CMR10"/>
        </w:rPr>
        <w:t>1</w:t>
      </w:r>
      <w:r>
        <w:rPr>
          <w:rFonts w:ascii="SFRM1095" w:hAnsi="SFRM1095" w:cs="SFRM1095"/>
        </w:rPr>
        <w:t xml:space="preserve">. Ker </w:t>
      </w:r>
      <w:proofErr w:type="gramStart"/>
      <w:r>
        <w:rPr>
          <w:rFonts w:ascii="SFRM1095" w:hAnsi="SFRM1095" w:cs="SFRM1095"/>
        </w:rPr>
        <w:t>ni</w:t>
      </w:r>
      <w:proofErr w:type="gramEnd"/>
      <w:r>
        <w:rPr>
          <w:rFonts w:ascii="SFRM1095" w:hAnsi="SFRM1095" w:cs="SFRM1095"/>
        </w:rPr>
        <w:t xml:space="preserve"> notranjih vozliščnih vrednosti, je Bézierova krivulja definirana na enem samem interval</w:t>
      </w:r>
    </w:p>
    <w:p w:rsidR="00305205" w:rsidRPr="00EA0519" w:rsidRDefault="00305205" w:rsidP="00571B43">
      <w:pPr>
        <w:rPr>
          <w:color w:val="000000"/>
        </w:rPr>
      </w:pPr>
      <w:r>
        <w:rPr>
          <w:rFonts w:ascii="SFRM1095" w:hAnsi="SFRM1095" w:cs="SFRM1095"/>
        </w:rPr>
        <w:t xml:space="preserve">Bézierova krivulja je samo posebni primer neperiodične krivulje B-zlepkov, ki </w:t>
      </w:r>
      <w:proofErr w:type="gramStart"/>
      <w:r>
        <w:rPr>
          <w:rFonts w:ascii="SFRM1095" w:hAnsi="SFRM1095" w:cs="SFRM1095"/>
        </w:rPr>
        <w:t>jo</w:t>
      </w:r>
      <w:proofErr w:type="gramEnd"/>
      <w:r>
        <w:rPr>
          <w:rFonts w:ascii="SFRM1095" w:hAnsi="SFRM1095" w:cs="SFRM1095"/>
        </w:rPr>
        <w:t xml:space="preserve"> dobimo, če vzamemo vozliščni vektor brez notranjih vozliščnih vrednosti</w:t>
      </w:r>
    </w:p>
    <w:p w:rsidR="00305205" w:rsidRDefault="00305205" w:rsidP="00571B43">
      <w:pPr>
        <w:rPr>
          <w:color w:val="000000"/>
        </w:rPr>
      </w:pPr>
    </w:p>
    <w:p w:rsidR="00305205" w:rsidRDefault="00305205" w:rsidP="00571B43"/>
    <w:p w:rsidR="00472362" w:rsidRDefault="00472362" w:rsidP="00571B43"/>
    <w:p w:rsidR="00472362" w:rsidRDefault="00472362" w:rsidP="00571B43">
      <w:proofErr w:type="gramStart"/>
      <w:r>
        <w:t>10. Kaj sta poglavitni prednosti barvnega prostora CIE L*a*b* pred ostalimi?</w:t>
      </w:r>
      <w:proofErr w:type="gramEnd"/>
      <w:r>
        <w:br/>
        <w:t>• Dizajniran je za aproksimacijo človeškega vida oz. veliko bolje oponaša način gledanja človeka</w:t>
      </w:r>
      <w:r>
        <w:br/>
        <w:t>• Vsebuje veliko več barv kot jih lahko zazna človeško oko (imaginarne barve).</w:t>
      </w:r>
    </w:p>
    <w:p w:rsidR="00472362" w:rsidRDefault="00472362" w:rsidP="00571B43"/>
    <w:p w:rsidR="00472362" w:rsidRDefault="00472362" w:rsidP="00571B43">
      <w:proofErr w:type="gramStart"/>
      <w:r>
        <w:rPr>
          <w:b/>
          <w:bCs/>
        </w:rPr>
        <w:lastRenderedPageBreak/>
        <w:t>Kakšna je jakost vidnega spektra?</w:t>
      </w:r>
      <w:proofErr w:type="gramEnd"/>
      <w:r>
        <w:br/>
      </w:r>
      <w:proofErr w:type="gramStart"/>
      <w:r>
        <w:t>-vsota vseh valovanj vidnega spektra</w:t>
      </w:r>
      <w:r>
        <w:br/>
      </w:r>
      <w:r>
        <w:br/>
      </w:r>
      <w:r>
        <w:rPr>
          <w:b/>
          <w:bCs/>
        </w:rPr>
        <w:t>Kako opisujemo vir svetlobe?</w:t>
      </w:r>
      <w:proofErr w:type="gramEnd"/>
      <w:r>
        <w:br/>
      </w:r>
      <w:proofErr w:type="gramStart"/>
      <w:r>
        <w:t>-z emisijskim spektrom?</w:t>
      </w:r>
      <w:proofErr w:type="gramEnd"/>
      <w:r>
        <w:br/>
      </w:r>
      <w:r>
        <w:br/>
      </w:r>
      <w:r>
        <w:rPr>
          <w:b/>
          <w:bCs/>
        </w:rPr>
        <w:t>Lastnosti svetlobe:</w:t>
      </w:r>
      <w:r>
        <w:br/>
        <w:t>-valovna dolžina</w:t>
      </w:r>
      <w:r>
        <w:br/>
        <w:t>-frekvenca</w:t>
      </w:r>
      <w:r>
        <w:br/>
        <w:t>-polarizacija</w:t>
      </w:r>
      <w:r>
        <w:br/>
        <w:t>-razpršenost</w:t>
      </w:r>
      <w:r>
        <w:br/>
        <w:t>-usmerjenost...</w:t>
      </w:r>
      <w:r>
        <w:br/>
      </w:r>
      <w:r>
        <w:br/>
      </w:r>
      <w:proofErr w:type="gramStart"/>
      <w:r>
        <w:rPr>
          <w:b/>
          <w:bCs/>
        </w:rPr>
        <w:t>Kaj so značilnosti kolorimetričnih funkcij barvnega prostora CIE XYZ?</w:t>
      </w:r>
      <w:proofErr w:type="gramEnd"/>
      <w:r>
        <w:br/>
        <w:t>-</w:t>
      </w:r>
      <w:proofErr w:type="gramStart"/>
      <w:r>
        <w:t>na</w:t>
      </w:r>
      <w:proofErr w:type="gramEnd"/>
      <w:r>
        <w:t xml:space="preserve"> točki x=y=z=1/3 predstavlja enako prisotnost vseh virov in sovpada z belo svetlobo.</w:t>
      </w:r>
    </w:p>
    <w:p w:rsidR="00472362" w:rsidRDefault="00472362" w:rsidP="00571B43"/>
    <w:p w:rsidR="00472362" w:rsidRDefault="00472362" w:rsidP="00571B43">
      <w:proofErr w:type="gramStart"/>
      <w:r>
        <w:t>kaj</w:t>
      </w:r>
      <w:proofErr w:type="gramEnd"/>
      <w:r>
        <w:t xml:space="preserve"> prikazuje vzporedno projekcijo (al neki tacga) - jest sm dal kvader</w:t>
      </w:r>
      <w:r>
        <w:br/>
      </w:r>
      <w:r>
        <w:br/>
        <w:t>pol kere vire svetlobe pozna opengl (sm prašu prfoksa je točkovni,usmerjeni,reflektorski) tko sm dal jest tud</w:t>
      </w:r>
      <w:r>
        <w:br/>
      </w:r>
      <w:r>
        <w:br/>
        <w:t xml:space="preserve">pa bikubičlne krpe.. </w:t>
      </w:r>
      <w:proofErr w:type="gramStart"/>
      <w:r>
        <w:t>rabmo</w:t>
      </w:r>
      <w:proofErr w:type="gramEnd"/>
      <w:r>
        <w:t xml:space="preserve"> 16 točk..</w:t>
      </w:r>
      <w:r>
        <w:br/>
      </w:r>
      <w:proofErr w:type="gramStart"/>
      <w:r>
        <w:t>kere</w:t>
      </w:r>
      <w:proofErr w:type="gramEnd"/>
      <w:r>
        <w:t xml:space="preserve"> točke se interpolirajo (robne oziroma vogalne)</w:t>
      </w:r>
      <w:r>
        <w:br/>
        <w:t>pa kere aproksimirajo (sm dal vse ostale)</w:t>
      </w:r>
    </w:p>
    <w:p w:rsidR="00472362" w:rsidRDefault="00472362" w:rsidP="00571B43"/>
    <w:p w:rsidR="00472362" w:rsidRDefault="00472362" w:rsidP="00571B43">
      <w:r>
        <w:t xml:space="preserve">Js mam samo tole, upam da vam bo kaj </w:t>
      </w:r>
      <w:proofErr w:type="gramStart"/>
      <w:r>
        <w:t>pomagal:</w:t>
      </w:r>
      <w:proofErr w:type="gramEnd"/>
      <w:r>
        <w:t>)</w:t>
      </w:r>
      <w:r>
        <w:br/>
      </w:r>
      <w:r>
        <w:br/>
        <w:t xml:space="preserve">ANIMACIJA HOJE: uporabimo animacijo z delovanjem naprej. </w:t>
      </w:r>
      <w:r>
        <w:br/>
      </w:r>
      <w:r>
        <w:br/>
        <w:t xml:space="preserve">KINEMATIKA: je študij gibanja neodvisno </w:t>
      </w:r>
      <w:proofErr w:type="gramStart"/>
      <w:r>
        <w:t>od</w:t>
      </w:r>
      <w:proofErr w:type="gramEnd"/>
      <w:r>
        <w:t xml:space="preserve"> sil, ki povzročajo gibanje. </w:t>
      </w:r>
      <w:proofErr w:type="gramStart"/>
      <w:r>
        <w:t>Kinematika določa položaj, hitrost in pospešek nekega sistema.</w:t>
      </w:r>
      <w:proofErr w:type="gramEnd"/>
      <w:r>
        <w:t xml:space="preserve"> </w:t>
      </w:r>
      <w:proofErr w:type="gramStart"/>
      <w:r>
        <w:t>Torej vse geometrijske in časovno odvisne lastnosti gibanja.</w:t>
      </w:r>
      <w:proofErr w:type="gramEnd"/>
      <w:r>
        <w:t xml:space="preserve"> </w:t>
      </w:r>
      <w:proofErr w:type="gramStart"/>
      <w:r>
        <w:t>Položaj zadnjega segmenta v verigi lahko določimo iz predhodno danih parametrov.</w:t>
      </w:r>
      <w:proofErr w:type="gramEnd"/>
      <w:r>
        <w:t xml:space="preserve"> </w:t>
      </w:r>
      <w:proofErr w:type="gramStart"/>
      <w:r>
        <w:t>Temu pravimo kinematika z delovanjem naprej.</w:t>
      </w:r>
      <w:proofErr w:type="gramEnd"/>
      <w:r>
        <w:t xml:space="preserve"> </w:t>
      </w:r>
      <w:proofErr w:type="gramStart"/>
      <w:r>
        <w:t>Če hočemo določiti kote med segmenti iz danega položaja končnega segmenta, uporabimo inverzno kinematiko.</w:t>
      </w:r>
      <w:proofErr w:type="gramEnd"/>
      <w:r>
        <w:t xml:space="preserve"> </w:t>
      </w:r>
      <w:r>
        <w:br/>
      </w:r>
      <w:r>
        <w:br/>
        <w:t>KINEMATIKA Z DELOVANJEM NAPREJ</w:t>
      </w:r>
      <w:proofErr w:type="gramStart"/>
      <w:r>
        <w:t>:animator</w:t>
      </w:r>
      <w:proofErr w:type="gramEnd"/>
      <w:r>
        <w:t xml:space="preserve"> eksplicitno določi gibanje vseh sklepov strukture.</w:t>
      </w:r>
      <w:r>
        <w:br/>
      </w:r>
      <w:r>
        <w:br/>
        <w:t>INVERZNA KINEMATIKA</w:t>
      </w:r>
      <w:proofErr w:type="gramStart"/>
      <w:r>
        <w:t>:v</w:t>
      </w:r>
      <w:proofErr w:type="gramEnd"/>
      <w:r>
        <w:t xml:space="preserve"> primeru inverzne kinematike podamo samo položaj končnega izvršitelja X. Nato poiščemo položaj in usmerjenost vseh sklepov v strukturi, ki vodijo do končnega izvršitelja. </w:t>
      </w:r>
      <w:r>
        <w:br/>
      </w:r>
      <w:r>
        <w:lastRenderedPageBreak/>
        <w:br/>
        <w:t xml:space="preserve">ZAJEM GIBANJA: je proces pomnjenja gibanja in pretvarjanja tega gibanja v digitalni model. Beležimo akcije pravih igralcev in </w:t>
      </w:r>
      <w:proofErr w:type="gramStart"/>
      <w:r>
        <w:t>te</w:t>
      </w:r>
      <w:proofErr w:type="gramEnd"/>
      <w:r>
        <w:t xml:space="preserve"> informacije prenesemo na model pri animaciji. </w:t>
      </w:r>
      <w:r>
        <w:br/>
      </w:r>
      <w:r>
        <w:br/>
        <w:t>ANIMACIJA S SISTEMI DELCEV</w:t>
      </w:r>
      <w:proofErr w:type="gramStart"/>
      <w:r>
        <w:t>:je</w:t>
      </w:r>
      <w:proofErr w:type="gramEnd"/>
      <w:r>
        <w:t xml:space="preserve"> velika množica objektov, katerih obnašanje temelji na fizikalnih pravilih okolice. </w:t>
      </w:r>
      <w:proofErr w:type="gramStart"/>
      <w:r>
        <w:t>Na posamezne objekte ne vplivajo drugi objekti v sistemu.</w:t>
      </w:r>
      <w:proofErr w:type="gramEnd"/>
      <w:r>
        <w:t xml:space="preserve"> </w:t>
      </w:r>
      <w:r>
        <w:br/>
      </w:r>
      <w:r>
        <w:br/>
        <w:t>ANIMACIJA GIBANJA JAT</w:t>
      </w:r>
      <w:proofErr w:type="gramStart"/>
      <w:r>
        <w:t>:gre</w:t>
      </w:r>
      <w:proofErr w:type="gramEnd"/>
      <w:r>
        <w:t xml:space="preserve"> za problem gibanja recimo jat ptic, ki letajo na svojski način, tako da se med seboj ne dotikajo. </w:t>
      </w:r>
      <w:proofErr w:type="gramStart"/>
      <w:r>
        <w:t>Jate ptic se kljub spreminjanju smeri letanja držijo skupaj.</w:t>
      </w:r>
      <w:proofErr w:type="gramEnd"/>
      <w:r>
        <w:t xml:space="preserve"> </w:t>
      </w:r>
      <w:proofErr w:type="gramStart"/>
      <w:r>
        <w:t>Temu nekateri pravijo vedenjska animacija.</w:t>
      </w:r>
      <w:proofErr w:type="gramEnd"/>
      <w:r>
        <w:t xml:space="preserve"> </w:t>
      </w:r>
      <w:r>
        <w:br/>
      </w:r>
      <w:r>
        <w:br/>
      </w:r>
      <w:r>
        <w:br/>
        <w:t>VPRAŠANJA Z ODGOVORI</w:t>
      </w:r>
      <w:proofErr w:type="gramStart"/>
      <w:r>
        <w:t>:</w:t>
      </w:r>
      <w:proofErr w:type="gramEnd"/>
      <w:r>
        <w:br/>
      </w:r>
      <w:r>
        <w:br/>
      </w:r>
      <w:r>
        <w:rPr>
          <w:b/>
          <w:bCs/>
        </w:rPr>
        <w:t>1. Katere funkcionalnosti ponujajo višje nivojski programski vmesniki?</w:t>
      </w:r>
      <w:r>
        <w:br/>
      </w:r>
      <w:proofErr w:type="gramStart"/>
      <w:r>
        <w:t>-nalaganje, shranjevanje tekstur, geometrijska detekcija trkov, pospeševanje izpisa...</w:t>
      </w:r>
      <w:r>
        <w:br/>
      </w:r>
      <w:r>
        <w:rPr>
          <w:b/>
          <w:bCs/>
        </w:rPr>
        <w:t>2.</w:t>
      </w:r>
      <w:proofErr w:type="gramEnd"/>
      <w:r>
        <w:rPr>
          <w:b/>
          <w:bCs/>
        </w:rPr>
        <w:t xml:space="preserve"> </w:t>
      </w:r>
      <w:proofErr w:type="gramStart"/>
      <w:r>
        <w:rPr>
          <w:b/>
          <w:bCs/>
        </w:rPr>
        <w:t>Katera podatkovna struktura se najpogosteje uporablja za opis sintetičnega sveta?</w:t>
      </w:r>
      <w:proofErr w:type="gramEnd"/>
      <w:r>
        <w:rPr>
          <w:b/>
          <w:bCs/>
        </w:rPr>
        <w:t xml:space="preserve"> </w:t>
      </w:r>
      <w:r>
        <w:br/>
      </w:r>
      <w:proofErr w:type="gramStart"/>
      <w:r>
        <w:t>-drevesna podatkovna struktura</w:t>
      </w:r>
      <w:r>
        <w:br/>
      </w:r>
      <w:r>
        <w:rPr>
          <w:b/>
          <w:bCs/>
        </w:rPr>
        <w:t>3.</w:t>
      </w:r>
      <w:proofErr w:type="gramEnd"/>
      <w:r>
        <w:rPr>
          <w:b/>
          <w:bCs/>
        </w:rPr>
        <w:t xml:space="preserve"> </w:t>
      </w:r>
      <w:proofErr w:type="gramStart"/>
      <w:r>
        <w:rPr>
          <w:b/>
          <w:bCs/>
        </w:rPr>
        <w:t>Kakšno transformacijo hrani transformacijska matrika razreda transformGroup?</w:t>
      </w:r>
      <w:proofErr w:type="gramEnd"/>
      <w:r>
        <w:br/>
        <w:t>-matrika hrani transformacije kot so orient, scale in position</w:t>
      </w:r>
      <w:r>
        <w:br/>
      </w:r>
      <w:r>
        <w:rPr>
          <w:b/>
          <w:bCs/>
        </w:rPr>
        <w:t xml:space="preserve">4. </w:t>
      </w:r>
      <w:proofErr w:type="gramStart"/>
      <w:r>
        <w:rPr>
          <w:b/>
          <w:bCs/>
        </w:rPr>
        <w:t>Kako izvedemo izris hierarhične predstavitve sintetičnega sveta?</w:t>
      </w:r>
      <w:proofErr w:type="gramEnd"/>
      <w:r>
        <w:br/>
        <w:t xml:space="preserve">-najprej očete </w:t>
      </w:r>
      <w:proofErr w:type="gramStart"/>
      <w:r>
        <w:t>nato</w:t>
      </w:r>
      <w:proofErr w:type="gramEnd"/>
      <w:r>
        <w:t xml:space="preserve"> otroke; rekurzivno od vrha drevesa proti listu</w:t>
      </w:r>
      <w:r>
        <w:br/>
      </w:r>
      <w:r>
        <w:rPr>
          <w:b/>
          <w:bCs/>
        </w:rPr>
        <w:t>5. Kaj so skeletne figure?</w:t>
      </w:r>
      <w:r>
        <w:br/>
        <w:t>-</w:t>
      </w:r>
      <w:proofErr w:type="gramStart"/>
      <w:r>
        <w:t>hierarhična</w:t>
      </w:r>
      <w:proofErr w:type="gramEnd"/>
      <w:r>
        <w:t xml:space="preserve"> predstavitev človeka, vrh je medenica(noge), potem hrbtenica; </w:t>
      </w:r>
      <w:r>
        <w:br/>
        <w:t>-parametri-&gt;rotacijski koti</w:t>
      </w:r>
      <w:r>
        <w:br/>
      </w:r>
      <w:r>
        <w:rPr>
          <w:b/>
          <w:bCs/>
        </w:rPr>
        <w:t>6. Ali je hierarhična predstavitev skeletne figure potrebno kdaj reorganizirati?</w:t>
      </w:r>
      <w:r>
        <w:br/>
        <w:t xml:space="preserve">-je potrebno, ker </w:t>
      </w:r>
      <w:proofErr w:type="gramStart"/>
      <w:r>
        <w:t>od</w:t>
      </w:r>
      <w:proofErr w:type="gramEnd"/>
      <w:r>
        <w:t xml:space="preserve"> vrha vsi prevzamejo</w:t>
      </w:r>
      <w:r>
        <w:br/>
      </w:r>
      <w:r>
        <w:rPr>
          <w:b/>
          <w:bCs/>
        </w:rPr>
        <w:t xml:space="preserve">7. </w:t>
      </w:r>
      <w:proofErr w:type="gramStart"/>
      <w:r>
        <w:rPr>
          <w:b/>
          <w:bCs/>
        </w:rPr>
        <w:t>Kaj je orisan kvader in kaj orisana krogla, ter čemu služijo?</w:t>
      </w:r>
      <w:proofErr w:type="gramEnd"/>
      <w:r>
        <w:br/>
      </w:r>
      <w:proofErr w:type="gramStart"/>
      <w:r>
        <w:t>-orisan kvader in orisana krogla sta lika, ki ju obrišemo nekemu predmetu, njun volumen najmanjši...</w:t>
      </w:r>
      <w:r>
        <w:br/>
        <w:t>-optimizacija izrisovanja</w:t>
      </w:r>
      <w:r>
        <w:br/>
        <w:t>-izločanje</w:t>
      </w:r>
      <w:r>
        <w:br/>
        <w:t>-posledično se geometrija ne pošilja v vodilo in ne upočasnjuje sistema</w:t>
      </w:r>
      <w:r>
        <w:br/>
      </w:r>
      <w:r>
        <w:br/>
      </w:r>
      <w:r>
        <w:br/>
      </w:r>
      <w:r>
        <w:rPr>
          <w:b/>
          <w:bCs/>
        </w:rPr>
        <w:t>1.</w:t>
      </w:r>
      <w:proofErr w:type="gramEnd"/>
      <w:r>
        <w:rPr>
          <w:b/>
          <w:bCs/>
        </w:rPr>
        <w:t xml:space="preserve"> </w:t>
      </w:r>
      <w:proofErr w:type="gramStart"/>
      <w:r>
        <w:rPr>
          <w:b/>
          <w:bCs/>
        </w:rPr>
        <w:t>Kaj so temelji klasične animacije?</w:t>
      </w:r>
      <w:proofErr w:type="gramEnd"/>
      <w:r>
        <w:br/>
        <w:t>-temelji klasične animacije so:krčenje in raztezanje, pričakovanje, predstavitev, tekoče akcije, akcije od poze do poze, akcije po koncu, prekrivanje akcij, pospeševanje/ upočasnjevanje, gibanje po krivulji, sekundarne akcije, časi, pretiravanje, osebnost osebka in vizualna prepričljivost.</w:t>
      </w:r>
      <w:r>
        <w:br/>
      </w:r>
      <w:r>
        <w:rPr>
          <w:b/>
          <w:bCs/>
        </w:rPr>
        <w:t>2. Kaj je kinematika in kaj inverzna kinematika?</w:t>
      </w:r>
      <w:r>
        <w:br/>
        <w:t xml:space="preserve">-je študij gibanja neodvisno </w:t>
      </w:r>
      <w:proofErr w:type="gramStart"/>
      <w:r>
        <w:t>od</w:t>
      </w:r>
      <w:proofErr w:type="gramEnd"/>
      <w:r>
        <w:t xml:space="preserve"> sil, ki povzročajo gibanje. </w:t>
      </w:r>
      <w:proofErr w:type="gramStart"/>
      <w:r>
        <w:t>Kinematika določa položaj, hitrost in pospešek nekega sistema.</w:t>
      </w:r>
      <w:proofErr w:type="gramEnd"/>
      <w:r>
        <w:t xml:space="preserve"> </w:t>
      </w:r>
      <w:proofErr w:type="gramStart"/>
      <w:r>
        <w:t>Torej vse geometrijske in časovno odvisne lastnosti gibanja.</w:t>
      </w:r>
      <w:proofErr w:type="gramEnd"/>
      <w:r>
        <w:t xml:space="preserve"> </w:t>
      </w:r>
      <w:proofErr w:type="gramStart"/>
      <w:r>
        <w:t>Položaj zadnjega elementa v verigi lahko določimo iz predhodno danih matrik.</w:t>
      </w:r>
      <w:proofErr w:type="gramEnd"/>
      <w:r>
        <w:t xml:space="preserve"> </w:t>
      </w:r>
      <w:proofErr w:type="gramStart"/>
      <w:r>
        <w:t>Temu pravimo kinematika z delovanjem naprej.</w:t>
      </w:r>
      <w:proofErr w:type="gramEnd"/>
      <w:r>
        <w:t xml:space="preserve"> </w:t>
      </w:r>
      <w:proofErr w:type="gramStart"/>
      <w:r>
        <w:t xml:space="preserve">Če </w:t>
      </w:r>
      <w:r>
        <w:lastRenderedPageBreak/>
        <w:t>hočemo določiti kote med segmenti iz danega položaja končnega segmenta, uporabimo inverzno kinematiko.</w:t>
      </w:r>
      <w:proofErr w:type="gramEnd"/>
      <w:r>
        <w:br/>
        <w:t>-Kinematika z delovanjem naprej</w:t>
      </w:r>
      <w:proofErr w:type="gramStart"/>
      <w:r>
        <w:t>:animator</w:t>
      </w:r>
      <w:proofErr w:type="gramEnd"/>
      <w:r>
        <w:t xml:space="preserve"> eksplicitno določi gibanje vseh sklepov strukture.</w:t>
      </w:r>
      <w:r>
        <w:br/>
        <w:t>-Inverzna kinematika</w:t>
      </w:r>
      <w:proofErr w:type="gramStart"/>
      <w:r>
        <w:t>:v</w:t>
      </w:r>
      <w:proofErr w:type="gramEnd"/>
      <w:r>
        <w:t xml:space="preserve"> tem primeru podamo samo položaj končnega izvršitelja X. Nato poiščemo položaj in usmerjenost vseh sklepov v strukturi, ki vodijo do končnega izvršitelja. </w:t>
      </w:r>
      <w:proofErr w:type="gramStart"/>
      <w:r>
        <w:t>Vmes poračuna sistem.</w:t>
      </w:r>
      <w:proofErr w:type="gramEnd"/>
      <w:r>
        <w:br/>
      </w:r>
      <w:r>
        <w:rPr>
          <w:b/>
          <w:bCs/>
        </w:rPr>
        <w:t xml:space="preserve">3. Kaj je kardanska zapora </w:t>
      </w:r>
      <w:proofErr w:type="gramStart"/>
      <w:r>
        <w:rPr>
          <w:b/>
          <w:bCs/>
        </w:rPr>
        <w:t>ali</w:t>
      </w:r>
      <w:proofErr w:type="gramEnd"/>
      <w:r>
        <w:rPr>
          <w:b/>
          <w:bCs/>
        </w:rPr>
        <w:t xml:space="preserve"> gimbal lock?</w:t>
      </w:r>
      <w:r>
        <w:br/>
        <w:t>-kardanska zapora je problem pri animaciji, ko se dve osi vrtenja (Eulerjevi koti</w:t>
      </w:r>
      <w:proofErr w:type="gramStart"/>
      <w:r>
        <w:t>)poravnata</w:t>
      </w:r>
      <w:proofErr w:type="gramEnd"/>
      <w:r>
        <w:t xml:space="preserve"> med seboj. To pomeni izguba prostostne stopnje in predmet se ne </w:t>
      </w:r>
      <w:proofErr w:type="gramStart"/>
      <w:r>
        <w:t>bo</w:t>
      </w:r>
      <w:proofErr w:type="gramEnd"/>
      <w:r>
        <w:t xml:space="preserve"> vrtel, kot smo si zamislili. </w:t>
      </w:r>
      <w:r>
        <w:br/>
      </w:r>
      <w:r>
        <w:rPr>
          <w:b/>
          <w:bCs/>
        </w:rPr>
        <w:t>4. Čemu služi zajem gibanja?</w:t>
      </w:r>
      <w:r>
        <w:br/>
      </w:r>
      <w:proofErr w:type="gramStart"/>
      <w:r>
        <w:t>-zajem gibanja služi temu, da zajete gibe spremenimo v digitalno obliko.</w:t>
      </w:r>
      <w:proofErr w:type="gramEnd"/>
      <w:r>
        <w:t xml:space="preserve"> Igralci se recimo oblečejo v posebne obleke s senzorji, kateri so priključeni </w:t>
      </w:r>
      <w:proofErr w:type="gramStart"/>
      <w:r>
        <w:t>na</w:t>
      </w:r>
      <w:proofErr w:type="gramEnd"/>
      <w:r>
        <w:t xml:space="preserve"> računalnik, in potem program zajame gibanje tega igralca. Tako nastanejo gibanja v </w:t>
      </w:r>
      <w:proofErr w:type="gramStart"/>
      <w:r>
        <w:t>animaciji(</w:t>
      </w:r>
      <w:proofErr w:type="gramEnd"/>
      <w:r>
        <w:t>recimo igrice)</w:t>
      </w:r>
      <w:r>
        <w:br/>
      </w:r>
      <w:r>
        <w:rPr>
          <w:b/>
          <w:bCs/>
        </w:rPr>
        <w:t xml:space="preserve">5. V čem je razlika med avtonomnimi agenti, sistemi delcev in jatami glede </w:t>
      </w:r>
      <w:proofErr w:type="gramStart"/>
      <w:r>
        <w:rPr>
          <w:b/>
          <w:bCs/>
        </w:rPr>
        <w:t>na</w:t>
      </w:r>
      <w:proofErr w:type="gramEnd"/>
      <w:r>
        <w:rPr>
          <w:b/>
          <w:bCs/>
        </w:rPr>
        <w:t xml:space="preserve"> število nastopajočih elementov?</w:t>
      </w:r>
      <w:r>
        <w:br/>
        <w:t>-avtonomni agenti</w:t>
      </w:r>
      <w:proofErr w:type="gramStart"/>
      <w:r>
        <w:t>:nastopajočih</w:t>
      </w:r>
      <w:proofErr w:type="gramEnd"/>
      <w:r>
        <w:t xml:space="preserve"> je malo, inteligentne interakcije</w:t>
      </w:r>
      <w:r>
        <w:br/>
        <w:t>-sistemi delce:velika množica objektov, katerih obnašanje temelji na fizikalnih pravilih okolice. Na posamezne objekte ne vplivajo drugi objekti v sistemu</w:t>
      </w:r>
      <w:r>
        <w:br/>
        <w:t>-jate</w:t>
      </w:r>
      <w:proofErr w:type="gramStart"/>
      <w:r>
        <w:t>:problem</w:t>
      </w:r>
      <w:proofErr w:type="gramEnd"/>
      <w:r>
        <w:t xml:space="preserve"> je recimo pri gibanju jat ptic, ki letajo na svojski način, tako da se med seboj ne dotikajo. </w:t>
      </w:r>
      <w:proofErr w:type="gramStart"/>
      <w:r>
        <w:t>Jate ptic se kljub spreminjanju smeri letenja držijo skupaj.Temu nekateri pravijo vedenjska animacija.</w:t>
      </w:r>
      <w:proofErr w:type="gramEnd"/>
      <w:r>
        <w:br/>
      </w:r>
      <w:r>
        <w:br/>
        <w:t xml:space="preserve">To so moji zapiski in če je kakšna napaka bi prosila da kdo </w:t>
      </w:r>
      <w:proofErr w:type="gramStart"/>
      <w:r>
        <w:t xml:space="preserve">popravi </w:t>
      </w:r>
      <w:proofErr w:type="gramEnd"/>
      <w:r>
        <w:rPr>
          <w:noProof/>
        </w:rPr>
        <w:drawing>
          <wp:inline distT="0" distB="0" distL="0" distR="0" wp14:anchorId="3E6F2AEA" wp14:editId="49CE34F0">
            <wp:extent cx="142875" cy="142875"/>
            <wp:effectExtent l="0" t="0" r="9525" b="9525"/>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p>
    <w:p w:rsidR="00472362" w:rsidRDefault="00472362" w:rsidP="00571B43"/>
    <w:p w:rsidR="00472362" w:rsidRDefault="00472362" w:rsidP="00571B43">
      <w:proofErr w:type="gramStart"/>
      <w:r w:rsidRPr="00472362">
        <w:rPr>
          <w:b/>
          <w:bCs/>
        </w:rPr>
        <w:t>Kaj so to teksturne koordinate?</w:t>
      </w:r>
      <w:proofErr w:type="gramEnd"/>
      <w:r>
        <w:br/>
        <w:t>-gre od 0</w:t>
      </w:r>
      <w:proofErr w:type="gramStart"/>
      <w:r>
        <w:t>,0</w:t>
      </w:r>
      <w:proofErr w:type="gramEnd"/>
      <w:r>
        <w:t>(spodnji levi rob) do 1,1(zgornji desni rob), gre po v in u</w:t>
      </w:r>
      <w:r>
        <w:br/>
      </w:r>
      <w:r w:rsidRPr="00472362">
        <w:rPr>
          <w:b/>
          <w:bCs/>
        </w:rPr>
        <w:t xml:space="preserve">2. </w:t>
      </w:r>
      <w:proofErr w:type="gramStart"/>
      <w:r w:rsidRPr="00472362">
        <w:rPr>
          <w:b/>
          <w:bCs/>
        </w:rPr>
        <w:t>Kaj predstavlja lepljenje tekstur?</w:t>
      </w:r>
      <w:proofErr w:type="gramEnd"/>
      <w:r>
        <w:br/>
      </w:r>
      <w:proofErr w:type="gramStart"/>
      <w:r>
        <w:t>-preslikuje iz enega koordinatnega sistema v koordinatni sistem teksture</w:t>
      </w:r>
      <w:r>
        <w:br/>
      </w:r>
      <w:r w:rsidRPr="00472362">
        <w:rPr>
          <w:b/>
          <w:bCs/>
        </w:rPr>
        <w:t>3.</w:t>
      </w:r>
      <w:proofErr w:type="gramEnd"/>
      <w:r w:rsidRPr="00472362">
        <w:rPr>
          <w:b/>
          <w:bCs/>
        </w:rPr>
        <w:t xml:space="preserve"> </w:t>
      </w:r>
      <w:proofErr w:type="gramStart"/>
      <w:r w:rsidRPr="00472362">
        <w:rPr>
          <w:b/>
          <w:bCs/>
        </w:rPr>
        <w:t>Katere načine lepljenja tekstur poznamo in kakšne so njihove lastnosti?</w:t>
      </w:r>
      <w:proofErr w:type="gramEnd"/>
      <w:r>
        <w:br/>
        <w:t>-</w:t>
      </w:r>
      <w:proofErr w:type="gramStart"/>
      <w:r>
        <w:t>ravninsko</w:t>
      </w:r>
      <w:proofErr w:type="gramEnd"/>
      <w:r>
        <w:t xml:space="preserve"> (zanemarimo eno izmed komponent npr. z)</w:t>
      </w:r>
      <w:r>
        <w:br/>
        <w:t>-sferično(kroglo opišemo s cilindričnimi koordinatami; dva kota=&gt;azimod in polarni=&gt;nam podajala koordinato teksture na predmetu; na vrhu nam ostane pis slices z ekvatorjem)</w:t>
      </w:r>
      <w:r>
        <w:br/>
        <w:t>-cilindrično (na vrhu ostane pie slices; višina, obseg in polmer (ga zanemarimo))</w:t>
      </w:r>
      <w:r>
        <w:br/>
        <w:t>-prostorsko (6 tekstur)</w:t>
      </w:r>
      <w:r>
        <w:br/>
        <w:t>-naravno (po koordinatah u in v)</w:t>
      </w:r>
      <w:r>
        <w:br/>
        <w:t>-kožno</w:t>
      </w:r>
      <w:r>
        <w:br/>
      </w:r>
      <w:r w:rsidRPr="00472362">
        <w:rPr>
          <w:b/>
          <w:bCs/>
        </w:rPr>
        <w:t>4. Kaj se zgodi, če so teksture zunaj koordinat [0</w:t>
      </w:r>
      <w:proofErr w:type="gramStart"/>
      <w:r w:rsidRPr="00472362">
        <w:rPr>
          <w:b/>
          <w:bCs/>
        </w:rPr>
        <w:t>,1</w:t>
      </w:r>
      <w:proofErr w:type="gramEnd"/>
      <w:r w:rsidRPr="00472362">
        <w:rPr>
          <w:b/>
          <w:bCs/>
        </w:rPr>
        <w:t>]?</w:t>
      </w:r>
      <w:r>
        <w:br/>
        <w:t>-</w:t>
      </w:r>
      <w:proofErr w:type="gramStart"/>
      <w:r>
        <w:t>ponavljanje</w:t>
      </w:r>
      <w:proofErr w:type="gramEnd"/>
      <w:r>
        <w:br/>
        <w:t>-zrcaljenje</w:t>
      </w:r>
      <w:r>
        <w:br/>
      </w:r>
      <w:r w:rsidRPr="00472362">
        <w:rPr>
          <w:b/>
          <w:bCs/>
        </w:rPr>
        <w:t xml:space="preserve">5. </w:t>
      </w:r>
      <w:proofErr w:type="gramStart"/>
      <w:r w:rsidRPr="00472362">
        <w:rPr>
          <w:b/>
          <w:bCs/>
        </w:rPr>
        <w:t>Kaj je hiperbolična interpolacija teksturnih barv?</w:t>
      </w:r>
      <w:proofErr w:type="gramEnd"/>
      <w:r>
        <w:br/>
      </w:r>
      <w:r w:rsidRPr="00472362">
        <w:rPr>
          <w:b/>
          <w:bCs/>
        </w:rPr>
        <w:t xml:space="preserve">6. Kakšna je razlika med izberi najbližjega in bilinearno interpolacijo, pristopoma, ki se uporabljata za določitev barve točke </w:t>
      </w:r>
      <w:proofErr w:type="gramStart"/>
      <w:r w:rsidRPr="00472362">
        <w:rPr>
          <w:b/>
          <w:bCs/>
        </w:rPr>
        <w:t>na</w:t>
      </w:r>
      <w:proofErr w:type="gramEnd"/>
      <w:r w:rsidRPr="00472362">
        <w:rPr>
          <w:b/>
          <w:bCs/>
        </w:rPr>
        <w:t xml:space="preserve"> površini trikotnika?</w:t>
      </w:r>
      <w:r>
        <w:br/>
      </w:r>
      <w:r>
        <w:lastRenderedPageBreak/>
        <w:t xml:space="preserve">Izberi najbližjega vzame tisti barvo tistega teksla ki je najbljižje pikslu </w:t>
      </w:r>
      <w:proofErr w:type="gramStart"/>
      <w:r>
        <w:t>na</w:t>
      </w:r>
      <w:proofErr w:type="gramEnd"/>
      <w:r>
        <w:t xml:space="preserve"> zasloni (zelo nazobčano). Pri bilinearni interpolaciji pa med teksli (srednji in z 4 ki ga </w:t>
      </w:r>
      <w:proofErr w:type="gramStart"/>
      <w:r>
        <w:t>obkrožajo )</w:t>
      </w:r>
      <w:proofErr w:type="gramEnd"/>
      <w:r>
        <w:t xml:space="preserve"> naredi barvno interpolacijo. </w:t>
      </w:r>
      <w:proofErr w:type="gramStart"/>
      <w:r>
        <w:t>Dobimo mehkejši prehod.</w:t>
      </w:r>
      <w:proofErr w:type="gramEnd"/>
      <w:r>
        <w:t xml:space="preserve"> Toda </w:t>
      </w:r>
      <w:proofErr w:type="gramStart"/>
      <w:r>
        <w:t>ko</w:t>
      </w:r>
      <w:proofErr w:type="gramEnd"/>
      <w:r>
        <w:t xml:space="preserve"> teksturo oddaljujejmo se vsi naredi toliko interpolacije da tekstura postane skorajda enobarvna.</w:t>
      </w:r>
      <w:r>
        <w:br/>
      </w:r>
      <w:r w:rsidRPr="00472362">
        <w:rPr>
          <w:b/>
          <w:bCs/>
        </w:rPr>
        <w:t xml:space="preserve">7. Kaj so več nivojske teksture in kako se določi barva točke </w:t>
      </w:r>
      <w:proofErr w:type="gramStart"/>
      <w:r w:rsidRPr="00472362">
        <w:rPr>
          <w:b/>
          <w:bCs/>
        </w:rPr>
        <w:t>na</w:t>
      </w:r>
      <w:proofErr w:type="gramEnd"/>
      <w:r w:rsidRPr="00472362">
        <w:rPr>
          <w:b/>
          <w:bCs/>
        </w:rPr>
        <w:t xml:space="preserve"> površini trikotnika v primeru trilinearne interpolacije?</w:t>
      </w:r>
      <w:r>
        <w:br/>
        <w:t xml:space="preserve">Več nivojske teksture so slike različnih velikosti </w:t>
      </w:r>
      <w:proofErr w:type="gramStart"/>
      <w:r>
        <w:t>ene</w:t>
      </w:r>
      <w:proofErr w:type="gramEnd"/>
      <w:r>
        <w:t xml:space="preserve"> teksture. Te teksture se potem izrisujejo glede </w:t>
      </w:r>
      <w:proofErr w:type="gramStart"/>
      <w:r>
        <w:t>nato</w:t>
      </w:r>
      <w:proofErr w:type="gramEnd"/>
      <w:r>
        <w:t xml:space="preserve"> kako daleč so oddaljene od kamere. </w:t>
      </w:r>
      <w:proofErr w:type="gramStart"/>
      <w:r>
        <w:t>Pri trilinarni interpolaciji se piksel izračuna prav tako kot pri bilinearni interpolaciji razen da se tu doda še gradient med dvema nivojskima teksturama.</w:t>
      </w:r>
      <w:proofErr w:type="gramEnd"/>
      <w:r>
        <w:br/>
      </w:r>
      <w:r w:rsidRPr="00472362">
        <w:rPr>
          <w:b/>
          <w:bCs/>
        </w:rPr>
        <w:t>8. Kakšna je razlika med tehnikama uporabe tekstur imenovanima odmiki in izbokline?</w:t>
      </w:r>
      <w:r>
        <w:br/>
        <w:t xml:space="preserve">Odmiki so teksture ki glede </w:t>
      </w:r>
      <w:proofErr w:type="gramStart"/>
      <w:r>
        <w:t>na</w:t>
      </w:r>
      <w:proofErr w:type="gramEnd"/>
      <w:r>
        <w:t xml:space="preserve"> njihovo barvno sestavo premaknejo poligone na površini proti kameri ali vstran od nje. Pri izboklinah gre za podobnen način z razliko, da je tu površina </w:t>
      </w:r>
      <w:proofErr w:type="gramStart"/>
      <w:r>
        <w:t>na</w:t>
      </w:r>
      <w:proofErr w:type="gramEnd"/>
      <w:r>
        <w:t xml:space="preserve"> videz premaknjena toda poligoni ostajajo na istih pozicijah.</w:t>
      </w:r>
    </w:p>
    <w:p w:rsidR="00472362" w:rsidRDefault="00472362" w:rsidP="00571B43"/>
    <w:p w:rsidR="00472362" w:rsidRDefault="00472362" w:rsidP="00571B43">
      <w:r>
        <w:t xml:space="preserve">Kukr sm jz zastopu se trilinearna interpolacija uporabla takrat, </w:t>
      </w:r>
      <w:proofErr w:type="gramStart"/>
      <w:r>
        <w:t>ko</w:t>
      </w:r>
      <w:proofErr w:type="gramEnd"/>
      <w:r>
        <w:t xml:space="preserve"> se npr. </w:t>
      </w:r>
      <w:proofErr w:type="gramStart"/>
      <w:r>
        <w:t>oddaljujemo</w:t>
      </w:r>
      <w:proofErr w:type="gramEnd"/>
      <w:r>
        <w:t xml:space="preserve"> od nekega predmeta, da sama tekstura ne izgubi preveč pikslov(se razblini).Vzame zgornji nivo(večjo teksturo) in spodnji nivo(manjšo teksturo), večjo teksturo bilinearno pomanjša , manjšo teksturo poveča in potem obe linearno interpolira.</w:t>
      </w:r>
    </w:p>
    <w:p w:rsidR="00472362" w:rsidRDefault="005749CD" w:rsidP="00571B43">
      <w:r>
        <w:t>5. Kaj je hiperbolična interpolacija teksturnih barv?</w:t>
      </w:r>
      <w:r>
        <w:br/>
      </w:r>
      <w:proofErr w:type="gramStart"/>
      <w:r>
        <w:t>Predstavlja pretvorbo interpolacije v Evklidskih koordinatah v interpolacijo v homogenih koordinatah.</w:t>
      </w:r>
      <w:proofErr w:type="gramEnd"/>
    </w:p>
    <w:p w:rsidR="005749CD" w:rsidRDefault="005749CD" w:rsidP="00571B43"/>
    <w:p w:rsidR="005749CD" w:rsidRDefault="005749CD" w:rsidP="00571B43">
      <w:r>
        <w:rPr>
          <w:b/>
          <w:bCs/>
        </w:rPr>
        <w:t>4. Kaj se zgodi, če so teksture zunaj koordinat [0</w:t>
      </w:r>
      <w:proofErr w:type="gramStart"/>
      <w:r>
        <w:rPr>
          <w:b/>
          <w:bCs/>
        </w:rPr>
        <w:t>,1</w:t>
      </w:r>
      <w:proofErr w:type="gramEnd"/>
      <w:r>
        <w:rPr>
          <w:b/>
          <w:bCs/>
        </w:rPr>
        <w:t>]?</w:t>
      </w:r>
      <w:r>
        <w:br/>
        <w:t>-</w:t>
      </w:r>
      <w:proofErr w:type="gramStart"/>
      <w:r>
        <w:t>ponavljanje</w:t>
      </w:r>
      <w:proofErr w:type="gramEnd"/>
      <w:r>
        <w:br/>
        <w:t>-zrcaljenje</w:t>
      </w:r>
    </w:p>
    <w:p w:rsidR="005749CD" w:rsidRDefault="005749CD" w:rsidP="00571B43">
      <w:r>
        <w:t>-</w:t>
      </w:r>
      <w:r>
        <w:t>obrezovanje oz. omejevanje</w:t>
      </w:r>
    </w:p>
    <w:p w:rsidR="005749CD" w:rsidRDefault="005749CD" w:rsidP="00571B43"/>
    <w:p w:rsidR="005749CD" w:rsidRDefault="005749CD" w:rsidP="00571B43">
      <w:pPr>
        <w:rPr>
          <w:b/>
          <w:bCs/>
        </w:rPr>
      </w:pPr>
      <w:proofErr w:type="gramStart"/>
      <w:r>
        <w:rPr>
          <w:b/>
          <w:bCs/>
        </w:rPr>
        <w:t>Kakšno transformacijo hrani transformacijska matrika razreda transformGroup?</w:t>
      </w:r>
      <w:proofErr w:type="gramEnd"/>
    </w:p>
    <w:p w:rsidR="005749CD" w:rsidRDefault="005749CD" w:rsidP="00571B43">
      <w:proofErr w:type="gramStart"/>
      <w:r>
        <w:t>To je pac group node v scene graphu k vsebuje transformacijsko matriko.</w:t>
      </w:r>
      <w:proofErr w:type="gramEnd"/>
      <w:r>
        <w:t xml:space="preserve"> Transformacija se pa applya </w:t>
      </w:r>
      <w:proofErr w:type="gramStart"/>
      <w:r>
        <w:t>na</w:t>
      </w:r>
      <w:proofErr w:type="gramEnd"/>
      <w:r>
        <w:t xml:space="preserve"> vse clane v grupi.</w:t>
      </w:r>
      <w:r>
        <w:br/>
      </w:r>
      <w:r>
        <w:br/>
        <w:t>Gre pa sicer za afino prostorsko transformacijo...</w:t>
      </w:r>
    </w:p>
    <w:p w:rsidR="005749CD" w:rsidRDefault="005749CD" w:rsidP="00571B43"/>
    <w:p w:rsidR="005749CD" w:rsidRDefault="005749CD" w:rsidP="00571B43">
      <w:pPr>
        <w:rPr>
          <w:b/>
          <w:bCs/>
        </w:rPr>
      </w:pPr>
      <w:r>
        <w:rPr>
          <w:b/>
          <w:bCs/>
        </w:rPr>
        <w:t xml:space="preserve">Koliko preverjanj trkov </w:t>
      </w:r>
      <w:proofErr w:type="gramStart"/>
      <w:r>
        <w:rPr>
          <w:b/>
          <w:bCs/>
        </w:rPr>
        <w:t>bo</w:t>
      </w:r>
      <w:proofErr w:type="gramEnd"/>
      <w:r>
        <w:rPr>
          <w:b/>
          <w:bCs/>
        </w:rPr>
        <w:t xml:space="preserve"> v primeru 8 sfer izvedel "brute-force" algoritem detekcije trkov?</w:t>
      </w:r>
    </w:p>
    <w:p w:rsidR="005749CD" w:rsidRDefault="005749CD" w:rsidP="00571B43">
      <w:r>
        <w:lastRenderedPageBreak/>
        <w:t>"</w:t>
      </w:r>
      <w:proofErr w:type="gramStart"/>
      <w:r>
        <w:t>brute</w:t>
      </w:r>
      <w:proofErr w:type="gramEnd"/>
      <w:r>
        <w:t xml:space="preserve"> force" bi slo 8*7 = 56, ce bi testiral vsako z vsako, al pa 7*8/2 = 28, ce bi testiral vsako z vsako, ki jo se nisi testiral.</w:t>
      </w:r>
    </w:p>
    <w:p w:rsidR="005749CD" w:rsidRDefault="005749CD" w:rsidP="00571B43"/>
    <w:p w:rsidR="005749CD" w:rsidRPr="005749CD" w:rsidRDefault="005749CD" w:rsidP="00571B43">
      <w:r w:rsidRPr="005749CD">
        <w:t xml:space="preserve">Zanima me en odgovor iz današnjega kolokvija... in sicer </w:t>
      </w:r>
      <w:proofErr w:type="gramStart"/>
      <w:r w:rsidRPr="005749CD">
        <w:t>tisto ?</w:t>
      </w:r>
      <w:proofErr w:type="gramEnd"/>
      <w:r w:rsidRPr="005749CD">
        <w:t xml:space="preserve"> </w:t>
      </w:r>
      <w:proofErr w:type="gramStart"/>
      <w:r w:rsidRPr="005749CD">
        <w:t>,ki</w:t>
      </w:r>
      <w:proofErr w:type="gramEnd"/>
      <w:r w:rsidRPr="005749CD">
        <w:t xml:space="preserve"> je spraševalo koliko trkov preveri požrešni algoritem nad osmimi kroglami?</w:t>
      </w:r>
    </w:p>
    <w:p w:rsidR="005749CD" w:rsidRDefault="005749CD" w:rsidP="00571B43">
      <w:proofErr w:type="gramStart"/>
      <w:r w:rsidRPr="005749CD">
        <w:t>vsak</w:t>
      </w:r>
      <w:proofErr w:type="gramEnd"/>
      <w:r w:rsidRPr="005749CD">
        <w:t xml:space="preserve"> z vsakim pride 28</w:t>
      </w:r>
    </w:p>
    <w:p w:rsidR="005749CD" w:rsidRDefault="005749CD" w:rsidP="00571B43">
      <w:r>
        <w:t>7+6+5+3+2+1</w:t>
      </w:r>
      <w:r>
        <w:br/>
        <w:t>pru z sedmimi, drug z šestimi, tret z petimi...</w:t>
      </w:r>
    </w:p>
    <w:p w:rsidR="005749CD" w:rsidRDefault="005749CD" w:rsidP="00571B43"/>
    <w:p w:rsidR="005749CD" w:rsidRDefault="005749CD" w:rsidP="00571B43">
      <w:r>
        <w:t>Problem kardanske zapore lahko odpravimo tako, da rotacije objektov predstavimo z:</w:t>
      </w:r>
      <w:r>
        <w:br/>
        <w:t>a)Eulerjevimi koti</w:t>
      </w:r>
      <w:r>
        <w:br/>
      </w:r>
      <w:r>
        <w:t>-----</w:t>
      </w:r>
      <w:r>
        <w:t>b)kvaternioni</w:t>
      </w:r>
      <w:r>
        <w:br/>
        <w:t>c)koti pitch,roll,yaw</w:t>
      </w:r>
      <w:r>
        <w:br/>
      </w:r>
      <w:r>
        <w:t>-----</w:t>
      </w:r>
      <w:r>
        <w:t>d)rotacijsko osjo in kotoma</w:t>
      </w:r>
    </w:p>
    <w:p w:rsidR="005749CD" w:rsidRDefault="00C95C5D" w:rsidP="00571B43">
      <w:proofErr w:type="gramStart"/>
      <w:r>
        <w:rPr>
          <w:b/>
          <w:bCs/>
        </w:rPr>
        <w:t>Kdaj je skalarni produkt dveh vektorjev enak 0?</w:t>
      </w:r>
      <w:proofErr w:type="gramEnd"/>
      <w:r>
        <w:br/>
        <w:t xml:space="preserve">Kadar je </w:t>
      </w:r>
      <w:proofErr w:type="gramStart"/>
      <w:r>
        <w:t>eden</w:t>
      </w:r>
      <w:proofErr w:type="gramEnd"/>
      <w:r>
        <w:t xml:space="preserve"> izmed vektorjev ničelni vektor</w:t>
      </w:r>
      <w:r>
        <w:br/>
        <w:t>Kadar sta vektorja med seboj pravokotna</w:t>
      </w:r>
      <w:r>
        <w:br/>
      </w:r>
      <w:r>
        <w:br/>
      </w:r>
      <w:r>
        <w:rPr>
          <w:b/>
          <w:bCs/>
        </w:rPr>
        <w:t>Kdaj je vektorski produkt dveh vektorjev ničelni vektor?</w:t>
      </w:r>
      <w:r>
        <w:br/>
        <w:t xml:space="preserve">Kadar je </w:t>
      </w:r>
      <w:proofErr w:type="gramStart"/>
      <w:r>
        <w:t>eden</w:t>
      </w:r>
      <w:proofErr w:type="gramEnd"/>
      <w:r>
        <w:t xml:space="preserve"> izmed vektorjev ničelni vektor</w:t>
      </w:r>
      <w:r>
        <w:br/>
        <w:t>Kadar je dolžina enega vektorja enaka 0</w:t>
      </w:r>
      <w:r>
        <w:br/>
      </w:r>
      <w:r>
        <w:br/>
      </w:r>
      <w:r>
        <w:rPr>
          <w:b/>
          <w:bCs/>
          <w:i/>
          <w:iCs/>
        </w:rPr>
        <w:t>Kaj velja za ortogonalno matriko?</w:t>
      </w:r>
      <w:r>
        <w:br/>
      </w:r>
      <w:r>
        <w:br/>
      </w:r>
      <w:proofErr w:type="gramStart"/>
      <w:r>
        <w:rPr>
          <w:b/>
          <w:bCs/>
        </w:rPr>
        <w:t>Kakšen je vidni prostor pri enotočkovni prespektivni projekciji?</w:t>
      </w:r>
      <w:proofErr w:type="gramEnd"/>
      <w:r>
        <w:br/>
        <w:t>Prirezana štiristrana piramida</w:t>
      </w:r>
      <w:r>
        <w:br/>
      </w:r>
      <w:r>
        <w:br/>
      </w:r>
      <w:r>
        <w:rPr>
          <w:b/>
          <w:bCs/>
          <w:i/>
          <w:iCs/>
        </w:rPr>
        <w:t xml:space="preserve">Fiksni cevovod OpenGL za izračun barve </w:t>
      </w:r>
      <w:proofErr w:type="gramStart"/>
      <w:r>
        <w:rPr>
          <w:b/>
          <w:bCs/>
          <w:i/>
          <w:iCs/>
        </w:rPr>
        <w:t>na</w:t>
      </w:r>
      <w:proofErr w:type="gramEnd"/>
      <w:r>
        <w:rPr>
          <w:b/>
          <w:bCs/>
          <w:i/>
          <w:iCs/>
        </w:rPr>
        <w:t xml:space="preserve"> površini trikotnika uporablja?</w:t>
      </w:r>
      <w:r>
        <w:br/>
      </w:r>
      <w:r>
        <w:br/>
      </w:r>
      <w:proofErr w:type="gramStart"/>
      <w:r>
        <w:rPr>
          <w:b/>
          <w:bCs/>
        </w:rPr>
        <w:t>Kaj interpolira Phongova interpolacija in kaj Gouraudova?</w:t>
      </w:r>
      <w:proofErr w:type="gramEnd"/>
      <w:r>
        <w:br/>
        <w:t>Phongova – interpolacija normal med oglišči</w:t>
      </w:r>
      <w:r>
        <w:br/>
        <w:t>Gouraudova – interpolacija barv med oglišči</w:t>
      </w:r>
      <w:r>
        <w:br/>
      </w:r>
      <w:r>
        <w:br/>
      </w:r>
      <w:r>
        <w:rPr>
          <w:b/>
          <w:bCs/>
        </w:rPr>
        <w:t xml:space="preserve">V katerem barvnem prostoru se prikazujejo barve </w:t>
      </w:r>
      <w:proofErr w:type="gramStart"/>
      <w:r>
        <w:rPr>
          <w:b/>
          <w:bCs/>
        </w:rPr>
        <w:t>na</w:t>
      </w:r>
      <w:proofErr w:type="gramEnd"/>
      <w:r>
        <w:rPr>
          <w:b/>
          <w:bCs/>
        </w:rPr>
        <w:t xml:space="preserve"> zaslonu?</w:t>
      </w:r>
      <w:r>
        <w:br/>
      </w:r>
      <w:proofErr w:type="gramStart"/>
      <w:r>
        <w:t>RGB, sRGB</w:t>
      </w:r>
      <w:r>
        <w:br/>
      </w:r>
      <w:r>
        <w:br/>
      </w:r>
      <w:r>
        <w:rPr>
          <w:b/>
          <w:bCs/>
        </w:rPr>
        <w:t>Kakšen je vidni prostor pri pravokotni projekciji?</w:t>
      </w:r>
      <w:proofErr w:type="gramEnd"/>
      <w:r>
        <w:br/>
      </w:r>
      <w:proofErr w:type="gramStart"/>
      <w:r>
        <w:lastRenderedPageBreak/>
        <w:t>Kvader</w:t>
      </w:r>
      <w:r>
        <w:br/>
      </w:r>
      <w:r>
        <w:br/>
      </w:r>
      <w:r>
        <w:rPr>
          <w:b/>
          <w:bCs/>
        </w:rPr>
        <w:t>Katere osnovne tipe virov svetlobe pozna OpenGL?</w:t>
      </w:r>
      <w:proofErr w:type="gramEnd"/>
      <w:r>
        <w:br/>
      </w:r>
      <w:proofErr w:type="gramStart"/>
      <w:r>
        <w:t>Točkovni, usmerjeni, reflektorski</w:t>
      </w:r>
      <w:r>
        <w:br/>
      </w:r>
      <w:r>
        <w:br/>
      </w:r>
      <w:r>
        <w:rPr>
          <w:b/>
          <w:bCs/>
          <w:i/>
          <w:iCs/>
        </w:rPr>
        <w:t>Koliko kontrolnih točk potrebujemo za opis bikubične Bezierove krpe in katere izmed njih se interpolirajo in katere aproksimirajo?</w:t>
      </w:r>
      <w:proofErr w:type="gramEnd"/>
      <w:r>
        <w:br/>
      </w:r>
      <w:r>
        <w:br/>
      </w:r>
      <w:proofErr w:type="gramStart"/>
      <w:r>
        <w:rPr>
          <w:b/>
          <w:bCs/>
        </w:rPr>
        <w:t>Katere izmed barvnih sistemov uporablja OpenGL?</w:t>
      </w:r>
      <w:proofErr w:type="gramEnd"/>
      <w:r>
        <w:br/>
        <w:t>RGB, HSV, HSL</w:t>
      </w:r>
      <w:r>
        <w:br/>
      </w:r>
      <w:r>
        <w:br/>
      </w:r>
      <w:r>
        <w:rPr>
          <w:b/>
          <w:bCs/>
          <w:i/>
          <w:iCs/>
        </w:rPr>
        <w:t>Kaj je značilno za monokromatski vir svetlobe?</w:t>
      </w:r>
      <w:r>
        <w:br/>
      </w:r>
      <w:r>
        <w:br/>
      </w:r>
      <w:proofErr w:type="gramStart"/>
      <w:r>
        <w:rPr>
          <w:b/>
          <w:bCs/>
          <w:i/>
          <w:iCs/>
        </w:rPr>
        <w:t>Pri bitnem besedilu v OpenGL uporabljamo?</w:t>
      </w:r>
      <w:proofErr w:type="gramEnd"/>
      <w:r>
        <w:br/>
      </w:r>
      <w:r>
        <w:br/>
      </w:r>
      <w:proofErr w:type="gramStart"/>
      <w:r>
        <w:rPr>
          <w:b/>
          <w:bCs/>
        </w:rPr>
        <w:t>Problem nenaravnih (čudnih) rotacij pri animaciji rotacije objektov v prostoru, imenujemo?</w:t>
      </w:r>
      <w:proofErr w:type="gramEnd"/>
      <w:r>
        <w:br/>
        <w:t>Kardanska zapora</w:t>
      </w:r>
      <w:r>
        <w:br/>
      </w:r>
      <w:r>
        <w:br/>
      </w:r>
      <w:r>
        <w:rPr>
          <w:b/>
          <w:bCs/>
          <w:i/>
          <w:iCs/>
        </w:rPr>
        <w:t xml:space="preserve">Katera tehnika uporabe tekstur spreminja tudi obris predmeta, odmik </w:t>
      </w:r>
      <w:proofErr w:type="gramStart"/>
      <w:r>
        <w:rPr>
          <w:b/>
          <w:bCs/>
          <w:i/>
          <w:iCs/>
        </w:rPr>
        <w:t>ali</w:t>
      </w:r>
      <w:proofErr w:type="gramEnd"/>
      <w:r>
        <w:rPr>
          <w:b/>
          <w:bCs/>
          <w:i/>
          <w:iCs/>
        </w:rPr>
        <w:t xml:space="preserve"> izbokline?</w:t>
      </w:r>
      <w:r>
        <w:br/>
      </w:r>
      <w:r>
        <w:br/>
      </w:r>
      <w:proofErr w:type="gramStart"/>
      <w:r>
        <w:rPr>
          <w:b/>
          <w:bCs/>
        </w:rPr>
        <w:t>Naštej 3 načine interpolacije tekstov?</w:t>
      </w:r>
      <w:proofErr w:type="gramEnd"/>
      <w:r>
        <w:br/>
      </w:r>
      <w:proofErr w:type="gramStart"/>
      <w:r>
        <w:t>Bitna pisava, poligonska pisava, 3D pisava</w:t>
      </w:r>
      <w:r>
        <w:br/>
      </w:r>
      <w:r>
        <w:br/>
      </w:r>
      <w:r>
        <w:rPr>
          <w:b/>
          <w:bCs/>
        </w:rPr>
        <w:t>12 temeljev klasične animacije?</w:t>
      </w:r>
      <w:proofErr w:type="gramEnd"/>
      <w:r>
        <w:br/>
        <w:t xml:space="preserve">Pričakovanje, krčeneje in raztezanje, tekoče akcije, akcije </w:t>
      </w:r>
      <w:proofErr w:type="gramStart"/>
      <w:r>
        <w:t>od</w:t>
      </w:r>
      <w:proofErr w:type="gramEnd"/>
      <w:r>
        <w:t xml:space="preserve"> poze do poze, predstavitev, pospeševanje, upočasnjevanje, akcije po koncu, prekrivanje akcij, gibanje po krivulji, pretiravanje, sekundarne kacije, osebnost osebka</w:t>
      </w:r>
      <w:r>
        <w:br/>
      </w:r>
      <w:r>
        <w:br/>
      </w:r>
      <w:r>
        <w:rPr>
          <w:b/>
          <w:bCs/>
        </w:rPr>
        <w:t>Za odpravlanje popačenosti tekstur, ki nastane pri perspektivni projekciji se uporablja?</w:t>
      </w:r>
      <w:r>
        <w:br/>
      </w:r>
      <w:proofErr w:type="gramStart"/>
      <w:r>
        <w:t>Hiperbolična interpolacija</w:t>
      </w:r>
      <w:r>
        <w:br/>
      </w:r>
      <w:r>
        <w:br/>
      </w:r>
      <w:r>
        <w:rPr>
          <w:b/>
          <w:bCs/>
        </w:rPr>
        <w:t>Kakšna je razlika med kinetiko z delovanjem naprej in inverzno kinetiko?</w:t>
      </w:r>
      <w:proofErr w:type="gramEnd"/>
      <w:r>
        <w:br/>
        <w:t>Kinetika z delovanjem naprej - animator eksplicitno določi gibanje vseh splekov strukture</w:t>
      </w:r>
      <w:r>
        <w:br/>
        <w:t>Inverzna kinetika – podamo samo položaj končnega izvršitelja X. Nato poiščemo položaj in usmerjenost vseh sklepov v strukturi, ki vodijo do končnega izvršitelja</w:t>
      </w:r>
      <w:r>
        <w:br/>
      </w:r>
      <w:r>
        <w:br/>
      </w:r>
      <w:r>
        <w:rPr>
          <w:b/>
          <w:bCs/>
        </w:rPr>
        <w:t>Koliko preverjanj bo v primeru 8 sfer izvedel »brute-force« agoritem detekcije trkov?</w:t>
      </w:r>
      <w:r>
        <w:br/>
        <w:t xml:space="preserve">8*7 = 56 </w:t>
      </w:r>
      <w:proofErr w:type="gramStart"/>
      <w:r>
        <w:t>ali</w:t>
      </w:r>
      <w:proofErr w:type="gramEnd"/>
      <w:r>
        <w:t xml:space="preserve"> pa 8*7/2 = 28</w:t>
      </w:r>
      <w:r>
        <w:br/>
      </w:r>
      <w:r>
        <w:br/>
      </w:r>
      <w:r>
        <w:rPr>
          <w:b/>
          <w:bCs/>
        </w:rPr>
        <w:t>Naštej načine leplenja teksture na objekte?</w:t>
      </w:r>
      <w:r>
        <w:br/>
      </w:r>
      <w:proofErr w:type="gramStart"/>
      <w:r>
        <w:t>Ravninsko, cilidrično, sferično, prostorsko, kožno, naravno</w:t>
      </w:r>
      <w:r>
        <w:br/>
      </w:r>
      <w:r>
        <w:br/>
      </w:r>
      <w:r>
        <w:rPr>
          <w:b/>
          <w:bCs/>
        </w:rPr>
        <w:lastRenderedPageBreak/>
        <w:t>Problem kardanske zapore lahko odpravimo tako, da rotacije objektov predstavimo z?</w:t>
      </w:r>
      <w:proofErr w:type="gramEnd"/>
      <w:r>
        <w:br/>
        <w:t>Eulerjevimi koti, kvaternioni</w:t>
      </w:r>
    </w:p>
    <w:p w:rsidR="00C95C5D" w:rsidRDefault="00C95C5D" w:rsidP="00571B43"/>
    <w:p w:rsidR="00C95C5D" w:rsidRDefault="00C95C5D" w:rsidP="00571B43"/>
    <w:p w:rsidR="00C95C5D" w:rsidRDefault="00C95C5D" w:rsidP="00571B43">
      <w:proofErr w:type="gramStart"/>
      <w:r>
        <w:t>Koliko kontrolnih točk potrebujemo za opis bikubične Bezierove krpe in katere izmed njih se interpolirajo in katere aproksimirajo?</w:t>
      </w:r>
      <w:proofErr w:type="gramEnd"/>
    </w:p>
    <w:p w:rsidR="00C95C5D" w:rsidRDefault="00C95C5D" w:rsidP="00571B43">
      <w:r>
        <w:t>16 tock, nobene izmed njih se ne interpolira/aproksimira</w:t>
      </w:r>
    </w:p>
    <w:p w:rsidR="00C95C5D" w:rsidRDefault="00C95C5D" w:rsidP="00571B43">
      <w:proofErr w:type="gramStart"/>
      <w:r>
        <w:t>"Kako geometrijsko podamo bikubične Bezierove krpe, kako izračunamo točko na njej in kako normalo v</w:t>
      </w:r>
      <w:r>
        <w:br/>
        <w:t>tej točki?</w:t>
      </w:r>
      <w:proofErr w:type="gramEnd"/>
      <w:r>
        <w:br/>
        <w:t>• za kubično krpo rabimo 4 kontrolne točke torej rabimo za bikubično 16 kontrolnih točk</w:t>
      </w:r>
      <w:r>
        <w:br/>
        <w:t>◦ definiramo jih s 16 kontrolnimi točkami</w:t>
      </w:r>
      <w:r>
        <w:br/>
        <w:t>• točke na vogalih (kotne) se interpolirajo, robne točke pa definirajo meje ploskve (ki so spet Bezierove krivulje</w:t>
      </w:r>
      <w:proofErr w:type="gramStart"/>
      <w:r>
        <w:t>)</w:t>
      </w:r>
      <w:proofErr w:type="gramEnd"/>
      <w:r>
        <w:br/>
        <w:t>• notranje 4 točke se aproksimirajo in definirajo obliko ploskve v sredini</w:t>
      </w:r>
      <w:r>
        <w:br/>
        <w:t>• točke na vogalih se interpolirajo vse ostale se aproksimirajo"</w:t>
      </w:r>
    </w:p>
    <w:p w:rsidR="00C95C5D" w:rsidRDefault="00C95C5D" w:rsidP="00571B43"/>
    <w:p w:rsidR="00C95C5D" w:rsidRDefault="00C95C5D" w:rsidP="00571B43"/>
    <w:p w:rsidR="00C95C5D" w:rsidRDefault="00C95C5D" w:rsidP="00571B43">
      <w:proofErr w:type="gramStart"/>
      <w:r>
        <w:t>prva</w:t>
      </w:r>
      <w:proofErr w:type="gramEnd"/>
      <w:r>
        <w:t xml:space="preserve"> norma je manhattanska, samo sestejes komponente</w:t>
      </w:r>
      <w:r>
        <w:br/>
        <w:t>druga norma je evklidska, sestejes kvadrate komponent in vse skupaj korenis</w:t>
      </w:r>
      <w:r>
        <w:br/>
        <w:t>tretja norma nadaljuje isti trend, sestejes kube, korenis s tretjim korenom</w:t>
      </w:r>
    </w:p>
    <w:p w:rsidR="00C95C5D" w:rsidRDefault="00C95C5D" w:rsidP="00571B43"/>
    <w:p w:rsidR="00C95C5D" w:rsidRDefault="00C95C5D" w:rsidP="00571B43"/>
    <w:p w:rsidR="00C95C5D" w:rsidRDefault="00C95C5D" w:rsidP="00571B43">
      <w:r>
        <w:t xml:space="preserve">Kako pa dobimo transformacisko matriko, </w:t>
      </w:r>
      <w:proofErr w:type="gramStart"/>
      <w:r>
        <w:t>ko</w:t>
      </w:r>
      <w:proofErr w:type="gramEnd"/>
      <w:r>
        <w:t xml:space="preserve"> racunamo enotočkovno perspektivno projekcijo?</w:t>
      </w:r>
      <w:r>
        <w:br/>
      </w:r>
      <w:proofErr w:type="gramStart"/>
      <w:r>
        <w:t>ko</w:t>
      </w:r>
      <w:proofErr w:type="gramEnd"/>
      <w:r>
        <w:t xml:space="preserve"> moramo transformirat koordinatni sistem ?</w:t>
      </w:r>
      <w:r>
        <w:br/>
        <w:t>Napr</w:t>
      </w:r>
      <w:proofErr w:type="gramStart"/>
      <w:r>
        <w:t>:</w:t>
      </w:r>
      <w:proofErr w:type="gramEnd"/>
      <w:r>
        <w:br/>
        <w:t xml:space="preserve">koordinatni sistem pogleda:(1 3 2) </w:t>
      </w:r>
      <w:r>
        <w:br/>
        <w:t>koordinatni sistem sveta : ( 0 0 0)</w:t>
      </w:r>
    </w:p>
    <w:p w:rsidR="00C95C5D" w:rsidRDefault="00C95C5D" w:rsidP="00571B43">
      <w:proofErr w:type="gramStart"/>
      <w:r>
        <w:t>Najprej transliras in po potrebi zracalis.</w:t>
      </w:r>
      <w:proofErr w:type="gramEnd"/>
      <w:r>
        <w:br/>
      </w:r>
      <w:r>
        <w:br/>
        <w:t>V tem primeru je transformacijska matrika taka</w:t>
      </w:r>
      <w:proofErr w:type="gramStart"/>
      <w:r>
        <w:t>:</w:t>
      </w:r>
      <w:proofErr w:type="gramEnd"/>
      <w:r>
        <w:br/>
        <w:t>[1 0 0 -1]</w:t>
      </w:r>
      <w:r>
        <w:br/>
        <w:t>[0 1 0 -2]</w:t>
      </w:r>
      <w:r>
        <w:br/>
        <w:t>[0 0 1 -3]</w:t>
      </w:r>
      <w:r>
        <w:br/>
        <w:t>[0 0 0  1]</w:t>
      </w:r>
      <w:r>
        <w:br/>
      </w:r>
      <w:r>
        <w:lastRenderedPageBreak/>
        <w:br/>
        <w:t>Potem pa izvedes perspektivno transformacijo.</w:t>
      </w:r>
      <w:r>
        <w:br/>
      </w:r>
      <w:r>
        <w:br/>
        <w:t>Matrika je taka:</w:t>
      </w:r>
      <w:r>
        <w:br/>
        <w:t>[1 0 0 0]</w:t>
      </w:r>
      <w:r>
        <w:br/>
        <w:t>[0 1 0 0]</w:t>
      </w:r>
      <w:r>
        <w:br/>
        <w:t>[0 0 0 0]</w:t>
      </w:r>
      <w:r>
        <w:br/>
        <w:t>[0 0 ½ 1]</w:t>
      </w:r>
      <w:r>
        <w:br/>
      </w:r>
      <w:r>
        <w:br/>
        <w:t>To je vsa umetnost.</w:t>
      </w:r>
    </w:p>
    <w:p w:rsidR="005749CD" w:rsidRDefault="005749CD" w:rsidP="00571B43"/>
    <w:p w:rsidR="005749CD" w:rsidRDefault="005749CD" w:rsidP="00571B43"/>
    <w:p w:rsidR="00C95C5D" w:rsidRDefault="00C95C5D" w:rsidP="00571B43"/>
    <w:p w:rsidR="00C95C5D" w:rsidRDefault="00C95C5D" w:rsidP="00571B43"/>
    <w:p w:rsidR="00C95C5D" w:rsidRDefault="00C95C5D" w:rsidP="00571B43">
      <w:r>
        <w:t>Kako se definira transparentnost v openGl (nikjer ne piše), kako se izrisujejo objekti, ki so transparentni (tud nikol nismo tega jemal)</w:t>
      </w:r>
    </w:p>
    <w:p w:rsidR="00C95C5D" w:rsidRDefault="00C95C5D" w:rsidP="00571B43">
      <w:r>
        <w:t xml:space="preserve">Kot prvo je v OpenGL treba vklopiti blending po alpha kanalu (funkciji glEnable in glBlendFunc), to omogoca blendanje primitivnih barv s tisto v framebufferju (i.e. transparenten efekt). </w:t>
      </w:r>
      <w:proofErr w:type="gramStart"/>
      <w:r>
        <w:t>Ko</w:t>
      </w:r>
      <w:proofErr w:type="gramEnd"/>
      <w:r>
        <w:t xml:space="preserve"> imas vklopljen blending pa lahko za vsak objekt uporabis se alpha channel z uporabo funkcij glColor4*.</w:t>
      </w:r>
      <w:r>
        <w:br/>
      </w:r>
      <w:r>
        <w:br/>
        <w:t xml:space="preserve">Po defaultu je transparenca v OpenGL v back-to-front nacinu (to je mozno spremenit se mi zdi), kar pomeni, da moras vedno preverit pozicijo vseh objektov na sceni, najprej izrisat vse opaque (netransparentne) objekte in potem vse deloma transparentne v vrstnem redu proti kameri. </w:t>
      </w:r>
      <w:proofErr w:type="gramStart"/>
      <w:r>
        <w:t>Ce tega ne naredis pravilno potem se kljub transparenci objekti zadaj ne bojo videli.</w:t>
      </w:r>
      <w:proofErr w:type="gramEnd"/>
    </w:p>
    <w:p w:rsidR="00C95C5D" w:rsidRDefault="00C95C5D" w:rsidP="00571B43"/>
    <w:p w:rsidR="00C95C5D" w:rsidRDefault="00C95C5D" w:rsidP="00571B43"/>
    <w:p w:rsidR="00C95C5D" w:rsidRDefault="00C95C5D" w:rsidP="00571B43">
      <w:proofErr w:type="gramStart"/>
      <w:r>
        <w:t>Bilo je nekaj za računat matrike pa kak vektorski produkt.</w:t>
      </w:r>
      <w:proofErr w:type="gramEnd"/>
      <w:r>
        <w:t xml:space="preserve"> Ena naloga je bila računat točko </w:t>
      </w:r>
      <w:proofErr w:type="gramStart"/>
      <w:r>
        <w:t>na</w:t>
      </w:r>
      <w:proofErr w:type="gramEnd"/>
      <w:r>
        <w:t xml:space="preserve"> Bezierjevi krivulji. </w:t>
      </w:r>
      <w:proofErr w:type="gramStart"/>
      <w:r>
        <w:t>Večino teorije je bilo kar je bilo ze v kolokvijih.</w:t>
      </w:r>
      <w:proofErr w:type="gramEnd"/>
      <w:r>
        <w:t xml:space="preserve"> Spomnm se da je bilo, da si napisal vrste žarkov pa lastnosti, scenski graf človeškega skeleta, mel parametre kamere pa za obkrozit kateri si bili pravilni parametri, transparentnost objektov neki objektov z vrednosti polprosojnosti pa napisal kateri se prej izpise, na zadnji strani se ne spomn najbolj sta bila se 2 vprasanja.</w:t>
      </w:r>
      <w:r>
        <w:br/>
      </w:r>
      <w:r>
        <w:br/>
        <w:t xml:space="preserve">Bilo je tko za 30 pik 3 naloge so bile vredne po 5 pik, ostale pa po </w:t>
      </w:r>
      <w:proofErr w:type="gramStart"/>
      <w:r>
        <w:t>1 ,</w:t>
      </w:r>
      <w:proofErr w:type="gramEnd"/>
      <w:r>
        <w:t xml:space="preserve"> 2 piki.</w:t>
      </w:r>
    </w:p>
    <w:p w:rsidR="00C95C5D" w:rsidRDefault="00C95C5D" w:rsidP="00571B43"/>
    <w:p w:rsidR="00DD50D0" w:rsidRDefault="00DD50D0" w:rsidP="00571B43">
      <w:pPr>
        <w:rPr>
          <w:b/>
        </w:rPr>
      </w:pPr>
      <w:r w:rsidRPr="00DD50D0">
        <w:rPr>
          <w:b/>
          <w:highlight w:val="red"/>
        </w:rPr>
        <w:lastRenderedPageBreak/>
        <w:t>PRVI KOLOKVIJ</w:t>
      </w:r>
    </w:p>
    <w:p w:rsidR="00DD50D0" w:rsidRPr="00DD50D0" w:rsidRDefault="00DD50D0" w:rsidP="00571B43">
      <w:pPr>
        <w:rPr>
          <w:b/>
        </w:rPr>
      </w:pPr>
      <w:r w:rsidRPr="00DD50D0">
        <w:rPr>
          <w:b/>
        </w:rPr>
        <w:t>1.) Kako dobimo dolžino vektorja predstavljenega s stolpčno matriko?</w:t>
      </w:r>
    </w:p>
    <w:p w:rsidR="00DD50D0" w:rsidRPr="00571B43" w:rsidRDefault="00DD50D0" w:rsidP="00571B43">
      <w:r w:rsidRPr="00571B43">
        <w:t xml:space="preserve">- </w:t>
      </w:r>
      <w:proofErr w:type="gramStart"/>
      <w:r w:rsidRPr="00571B43">
        <w:t>z</w:t>
      </w:r>
      <w:proofErr w:type="gramEnd"/>
      <w:r w:rsidRPr="00571B43">
        <w:t xml:space="preserve"> normo (evklidsko oz. manhatensko)</w:t>
      </w:r>
    </w:p>
    <w:p w:rsidR="00DD50D0" w:rsidRPr="00571B43" w:rsidRDefault="00DD50D0" w:rsidP="00571B43">
      <w:r w:rsidRPr="00571B43">
        <w:t xml:space="preserve">- </w:t>
      </w:r>
      <w:proofErr w:type="gramStart"/>
      <w:r w:rsidRPr="00571B43">
        <w:t>s</w:t>
      </w:r>
      <w:proofErr w:type="gramEnd"/>
      <w:r w:rsidRPr="00571B43">
        <w:t xml:space="preserve"> skalarnim produktom</w:t>
      </w:r>
    </w:p>
    <w:p w:rsidR="00DD50D0" w:rsidRPr="00DD50D0" w:rsidRDefault="00DD50D0" w:rsidP="00571B43">
      <w:pPr>
        <w:rPr>
          <w:b/>
        </w:rPr>
      </w:pPr>
      <w:r w:rsidRPr="00DD50D0">
        <w:rPr>
          <w:b/>
        </w:rPr>
        <w:t>2.) Kako imenujemo vektor dolžine 1?</w:t>
      </w:r>
    </w:p>
    <w:p w:rsidR="00DD50D0" w:rsidRPr="005F17CC" w:rsidRDefault="00DD50D0" w:rsidP="00571B43">
      <w:r w:rsidRPr="005F17CC">
        <w:t>- Enotski vektor</w:t>
      </w:r>
    </w:p>
    <w:p w:rsidR="00DD50D0" w:rsidRPr="00DD50D0" w:rsidRDefault="00DD50D0" w:rsidP="00571B43">
      <w:pPr>
        <w:rPr>
          <w:b/>
        </w:rPr>
      </w:pPr>
      <w:r w:rsidRPr="00DD50D0">
        <w:rPr>
          <w:b/>
        </w:rPr>
        <w:t>3.</w:t>
      </w:r>
      <w:proofErr w:type="gramStart"/>
      <w:r w:rsidRPr="00DD50D0">
        <w:rPr>
          <w:b/>
        </w:rPr>
        <w:t>) ?</w:t>
      </w:r>
      <w:proofErr w:type="gramEnd"/>
    </w:p>
    <w:p w:rsidR="00DD50D0" w:rsidRPr="005F17CC" w:rsidRDefault="00DD50D0" w:rsidP="00571B43">
      <w:r w:rsidRPr="005F17CC">
        <w:t>- Normalizacija / normiranje</w:t>
      </w:r>
    </w:p>
    <w:p w:rsidR="00DD50D0" w:rsidRPr="00DD50D0" w:rsidRDefault="00DD50D0" w:rsidP="00571B43">
      <w:pPr>
        <w:rPr>
          <w:b/>
        </w:rPr>
      </w:pPr>
      <w:r w:rsidRPr="00DD50D0">
        <w:rPr>
          <w:b/>
        </w:rPr>
        <w:t xml:space="preserve">4.) Kdaj računamo enačbo tangente </w:t>
      </w:r>
      <w:proofErr w:type="gramStart"/>
      <w:r w:rsidRPr="00DD50D0">
        <w:rPr>
          <w:b/>
        </w:rPr>
        <w:t>na</w:t>
      </w:r>
      <w:proofErr w:type="gramEnd"/>
      <w:r w:rsidRPr="00DD50D0">
        <w:rPr>
          <w:b/>
        </w:rPr>
        <w:t xml:space="preserve"> ravnino? (????????? </w:t>
      </w:r>
      <w:proofErr w:type="gramStart"/>
      <w:r w:rsidRPr="00DD50D0">
        <w:rPr>
          <w:b/>
        </w:rPr>
        <w:t>boooo ????)</w:t>
      </w:r>
      <w:proofErr w:type="gramEnd"/>
    </w:p>
    <w:p w:rsidR="00DD50D0" w:rsidRPr="005F17CC" w:rsidRDefault="00DD50D0" w:rsidP="00571B43">
      <w:proofErr w:type="gramStart"/>
      <w:r w:rsidRPr="005F17CC">
        <w:t>Ko</w:t>
      </w:r>
      <w:proofErr w:type="gramEnd"/>
      <w:r w:rsidRPr="005F17CC">
        <w:t xml:space="preserve"> nas zanima smer / normala ploskve</w:t>
      </w:r>
    </w:p>
    <w:p w:rsidR="00DD50D0" w:rsidRPr="00DD50D0" w:rsidRDefault="00DD50D0" w:rsidP="00571B43">
      <w:pPr>
        <w:rPr>
          <w:b/>
        </w:rPr>
      </w:pPr>
      <w:r w:rsidRPr="00DD50D0">
        <w:rPr>
          <w:b/>
        </w:rPr>
        <w:t xml:space="preserve">5.) Kdaj sta 2 vektorja pravokotna </w:t>
      </w:r>
      <w:proofErr w:type="gramStart"/>
      <w:r w:rsidRPr="00DD50D0">
        <w:rPr>
          <w:b/>
        </w:rPr>
        <w:t>eden</w:t>
      </w:r>
      <w:proofErr w:type="gramEnd"/>
      <w:r w:rsidRPr="00DD50D0">
        <w:rPr>
          <w:b/>
        </w:rPr>
        <w:t xml:space="preserve"> na drugega?</w:t>
      </w:r>
    </w:p>
    <w:p w:rsidR="00DD50D0" w:rsidRPr="005F17CC" w:rsidRDefault="00DD50D0" w:rsidP="00571B43">
      <w:r w:rsidRPr="005F17CC">
        <w:t>- Kadar je skalarni produkt je enak 0</w:t>
      </w:r>
    </w:p>
    <w:p w:rsidR="00DD50D0" w:rsidRPr="00DD50D0" w:rsidRDefault="00DD50D0" w:rsidP="00571B43">
      <w:pPr>
        <w:rPr>
          <w:b/>
        </w:rPr>
      </w:pPr>
      <w:r w:rsidRPr="00DD50D0">
        <w:rPr>
          <w:b/>
        </w:rPr>
        <w:t>6.) Kdaj sta vektorja vzporedna?</w:t>
      </w:r>
    </w:p>
    <w:p w:rsidR="00DD50D0" w:rsidRPr="005F17CC" w:rsidRDefault="00DD50D0" w:rsidP="00571B43">
      <w:proofErr w:type="gramStart"/>
      <w:r w:rsidRPr="005F17CC">
        <w:t>- Ko</w:t>
      </w:r>
      <w:proofErr w:type="gramEnd"/>
      <w:r w:rsidRPr="005F17CC">
        <w:t xml:space="preserve"> je skalarni produkt med njima enak 1 oz. -1</w:t>
      </w:r>
    </w:p>
    <w:p w:rsidR="00DD50D0" w:rsidRPr="00DD50D0" w:rsidRDefault="00DD50D0" w:rsidP="00571B43">
      <w:pPr>
        <w:rPr>
          <w:b/>
        </w:rPr>
      </w:pPr>
      <w:r w:rsidRPr="00DD50D0">
        <w:rPr>
          <w:b/>
        </w:rPr>
        <w:t xml:space="preserve">7.) S katero operacijo </w:t>
      </w:r>
      <w:proofErr w:type="gramStart"/>
      <w:r w:rsidRPr="00DD50D0">
        <w:rPr>
          <w:b/>
        </w:rPr>
        <w:t>nad</w:t>
      </w:r>
      <w:proofErr w:type="gramEnd"/>
      <w:r w:rsidRPr="00DD50D0">
        <w:rPr>
          <w:b/>
        </w:rPr>
        <w:t xml:space="preserve"> vektorji dobimo pravokoten vektor na njiju?</w:t>
      </w:r>
    </w:p>
    <w:p w:rsidR="00DD50D0" w:rsidRPr="005F17CC" w:rsidRDefault="00DD50D0" w:rsidP="00571B43">
      <w:r w:rsidRPr="005F17CC">
        <w:t>- Z vektorskim produktom</w:t>
      </w:r>
    </w:p>
    <w:p w:rsidR="00DD50D0" w:rsidRPr="00DD50D0" w:rsidRDefault="00DD50D0" w:rsidP="00571B43">
      <w:pPr>
        <w:rPr>
          <w:b/>
        </w:rPr>
      </w:pPr>
      <w:r w:rsidRPr="00DD50D0">
        <w:rPr>
          <w:b/>
        </w:rPr>
        <w:t xml:space="preserve">8.) Naštej osnovne funkcije </w:t>
      </w:r>
      <w:proofErr w:type="gramStart"/>
      <w:r w:rsidRPr="00DD50D0">
        <w:rPr>
          <w:b/>
        </w:rPr>
        <w:t>nad</w:t>
      </w:r>
      <w:proofErr w:type="gramEnd"/>
      <w:r w:rsidRPr="00DD50D0">
        <w:rPr>
          <w:b/>
        </w:rPr>
        <w:t xml:space="preserve"> vektorji</w:t>
      </w:r>
    </w:p>
    <w:p w:rsidR="00DD50D0" w:rsidRPr="005F17CC" w:rsidRDefault="00DD50D0" w:rsidP="00571B43">
      <w:r w:rsidRPr="005F17CC">
        <w:t>- Seštevanje, odtevanje, množenje s skalarjem, transponiranje</w:t>
      </w:r>
    </w:p>
    <w:p w:rsidR="00DD50D0" w:rsidRPr="00DD50D0" w:rsidRDefault="00DD50D0" w:rsidP="00571B43">
      <w:pPr>
        <w:rPr>
          <w:b/>
        </w:rPr>
      </w:pPr>
      <w:r w:rsidRPr="00DD50D0">
        <w:rPr>
          <w:b/>
        </w:rPr>
        <w:t>9.</w:t>
      </w:r>
      <w:proofErr w:type="gramStart"/>
      <w:r w:rsidRPr="00DD50D0">
        <w:rPr>
          <w:b/>
        </w:rPr>
        <w:t>) ?</w:t>
      </w:r>
      <w:proofErr w:type="gramEnd"/>
    </w:p>
    <w:p w:rsidR="00DD50D0" w:rsidRPr="005F17CC" w:rsidRDefault="00DD50D0" w:rsidP="00571B43">
      <w:r w:rsidRPr="005F17CC">
        <w:t>Če pomnožimo z identično matriko se ne spremeni</w:t>
      </w:r>
    </w:p>
    <w:p w:rsidR="00DD50D0" w:rsidRPr="00DD50D0" w:rsidRDefault="00DD50D0" w:rsidP="00571B43">
      <w:pPr>
        <w:rPr>
          <w:b/>
        </w:rPr>
      </w:pPr>
      <w:r w:rsidRPr="00DD50D0">
        <w:rPr>
          <w:b/>
        </w:rPr>
        <w:t>10.</w:t>
      </w:r>
      <w:proofErr w:type="gramStart"/>
      <w:r w:rsidRPr="00DD50D0">
        <w:rPr>
          <w:b/>
        </w:rPr>
        <w:t>)Kako</w:t>
      </w:r>
      <w:proofErr w:type="gramEnd"/>
      <w:r w:rsidRPr="00DD50D0">
        <w:rPr>
          <w:b/>
        </w:rPr>
        <w:t xml:space="preserve"> imenujemo matriko, katere inverz je transponirana matrika sama?</w:t>
      </w:r>
    </w:p>
    <w:p w:rsidR="00DD50D0" w:rsidRPr="005F17CC" w:rsidRDefault="00DD50D0" w:rsidP="00571B43">
      <w:r w:rsidRPr="005F17CC">
        <w:t>Ortogonalna matrika, M*M</w:t>
      </w:r>
      <w:proofErr w:type="gramStart"/>
      <w:r w:rsidRPr="005F17CC">
        <w:t>^(</w:t>
      </w:r>
      <w:proofErr w:type="gramEnd"/>
      <w:r w:rsidRPr="005F17CC">
        <w:t>-1) = id</w:t>
      </w:r>
    </w:p>
    <w:p w:rsidR="00DD50D0" w:rsidRPr="00DD50D0" w:rsidRDefault="00DD50D0" w:rsidP="00571B43">
      <w:pPr>
        <w:rPr>
          <w:b/>
        </w:rPr>
      </w:pPr>
      <w:r w:rsidRPr="00DD50D0">
        <w:rPr>
          <w:b/>
        </w:rPr>
        <w:t>11.</w:t>
      </w:r>
      <w:proofErr w:type="gramStart"/>
      <w:r w:rsidRPr="00DD50D0">
        <w:rPr>
          <w:b/>
        </w:rPr>
        <w:t>)Katere</w:t>
      </w:r>
      <w:proofErr w:type="gramEnd"/>
      <w:r w:rsidRPr="00DD50D0">
        <w:rPr>
          <w:b/>
        </w:rPr>
        <w:t xml:space="preserve"> linearne transformacije poznamo?</w:t>
      </w:r>
    </w:p>
    <w:p w:rsidR="00DD50D0" w:rsidRPr="005F17CC" w:rsidRDefault="00DD50D0" w:rsidP="00571B43">
      <w:r w:rsidRPr="005F17CC">
        <w:t>- Strig</w:t>
      </w:r>
    </w:p>
    <w:p w:rsidR="00DD50D0" w:rsidRPr="005F17CC" w:rsidRDefault="00DD50D0" w:rsidP="00571B43">
      <w:r w:rsidRPr="005F17CC">
        <w:t>- Zrcaljenje</w:t>
      </w:r>
    </w:p>
    <w:p w:rsidR="00DD50D0" w:rsidRPr="005F17CC" w:rsidRDefault="00DD50D0" w:rsidP="00571B43">
      <w:r w:rsidRPr="005F17CC">
        <w:lastRenderedPageBreak/>
        <w:t>- Vrtenje</w:t>
      </w:r>
    </w:p>
    <w:p w:rsidR="00DD50D0" w:rsidRPr="005F17CC" w:rsidRDefault="00DD50D0" w:rsidP="00571B43">
      <w:r w:rsidRPr="005F17CC">
        <w:t>- Razteg (skaliranje)</w:t>
      </w:r>
    </w:p>
    <w:p w:rsidR="00DD50D0" w:rsidRPr="005F17CC" w:rsidRDefault="00DD50D0" w:rsidP="00571B43">
      <w:r w:rsidRPr="005F17CC">
        <w:t>Premik je afina transformacija!</w:t>
      </w:r>
    </w:p>
    <w:p w:rsidR="00DD50D0" w:rsidRPr="00DD50D0" w:rsidRDefault="00DD50D0" w:rsidP="00571B43">
      <w:pPr>
        <w:rPr>
          <w:b/>
        </w:rPr>
      </w:pPr>
      <w:r w:rsidRPr="00DD50D0">
        <w:rPr>
          <w:b/>
        </w:rPr>
        <w:t>12.</w:t>
      </w:r>
      <w:proofErr w:type="gramStart"/>
      <w:r w:rsidRPr="00DD50D0">
        <w:rPr>
          <w:b/>
        </w:rPr>
        <w:t>)Katero</w:t>
      </w:r>
      <w:proofErr w:type="gramEnd"/>
      <w:r w:rsidRPr="00DD50D0">
        <w:rPr>
          <w:b/>
        </w:rPr>
        <w:t xml:space="preserve"> transformacijo izkoristimo za prehod iz levosučnega v desnosučni koordinatni sistem?</w:t>
      </w:r>
    </w:p>
    <w:p w:rsidR="00DD50D0" w:rsidRPr="005F17CC" w:rsidRDefault="00DD50D0" w:rsidP="00571B43">
      <w:bookmarkStart w:id="0" w:name="_GoBack"/>
      <w:r w:rsidRPr="005F17CC">
        <w:t>Zrcalno - preko z</w:t>
      </w:r>
    </w:p>
    <w:bookmarkEnd w:id="0"/>
    <w:p w:rsidR="00DD50D0" w:rsidRPr="00DD50D0" w:rsidRDefault="00DD50D0" w:rsidP="00571B43">
      <w:pPr>
        <w:rPr>
          <w:b/>
        </w:rPr>
      </w:pPr>
      <w:r w:rsidRPr="00DD50D0">
        <w:rPr>
          <w:b/>
        </w:rPr>
        <w:t>13.</w:t>
      </w:r>
      <w:proofErr w:type="gramStart"/>
      <w:r w:rsidRPr="00DD50D0">
        <w:rPr>
          <w:b/>
        </w:rPr>
        <w:t>)Ali</w:t>
      </w:r>
      <w:proofErr w:type="gramEnd"/>
      <w:r w:rsidRPr="00DD50D0">
        <w:rPr>
          <w:b/>
        </w:rPr>
        <w:t xml:space="preserve"> je zrcaljenje toga transformacija?</w:t>
      </w:r>
    </w:p>
    <w:p w:rsidR="00DD50D0" w:rsidRPr="00571B43" w:rsidRDefault="00DD50D0" w:rsidP="00571B43">
      <w:proofErr w:type="gramStart"/>
      <w:r w:rsidRPr="00571B43">
        <w:t>Ne, ker se v 3D prostoru spremeni globina.</w:t>
      </w:r>
      <w:proofErr w:type="gramEnd"/>
      <w:r w:rsidRPr="00571B43">
        <w:t xml:space="preserve"> </w:t>
      </w:r>
    </w:p>
    <w:p w:rsidR="00DD50D0" w:rsidRPr="00571B43" w:rsidRDefault="00DD50D0" w:rsidP="00571B43">
      <w:proofErr w:type="gramStart"/>
      <w:r w:rsidRPr="00571B43">
        <w:t>Toge transformacije ohranjajo razmerje med koti, dolžinami in velikost.</w:t>
      </w:r>
      <w:proofErr w:type="gramEnd"/>
    </w:p>
    <w:p w:rsidR="00DD50D0" w:rsidRPr="00571B43" w:rsidRDefault="00DD50D0" w:rsidP="00571B43">
      <w:r w:rsidRPr="00571B43">
        <w:t xml:space="preserve">Toge so: </w:t>
      </w:r>
    </w:p>
    <w:p w:rsidR="00DD50D0" w:rsidRPr="00571B43" w:rsidRDefault="00DD50D0" w:rsidP="00571B43">
      <w:r w:rsidRPr="00571B43">
        <w:t>- Vrtenje</w:t>
      </w:r>
    </w:p>
    <w:p w:rsidR="00DD50D0" w:rsidRPr="00571B43" w:rsidRDefault="00DD50D0" w:rsidP="00571B43">
      <w:r w:rsidRPr="00571B43">
        <w:t>- Premik</w:t>
      </w:r>
    </w:p>
    <w:p w:rsidR="00DD50D0" w:rsidRPr="00DD50D0" w:rsidRDefault="00DD50D0" w:rsidP="00571B43">
      <w:pPr>
        <w:rPr>
          <w:b/>
        </w:rPr>
      </w:pPr>
      <w:r w:rsidRPr="00DD50D0">
        <w:rPr>
          <w:b/>
        </w:rPr>
        <w:t>14.</w:t>
      </w:r>
      <w:proofErr w:type="gramStart"/>
      <w:r w:rsidRPr="00DD50D0">
        <w:rPr>
          <w:b/>
        </w:rPr>
        <w:t>)Kako</w:t>
      </w:r>
      <w:proofErr w:type="gramEnd"/>
      <w:r w:rsidRPr="00DD50D0">
        <w:rPr>
          <w:b/>
        </w:rPr>
        <w:t xml:space="preserve"> v homogenih koordinatah predstavimo vektor in kako točke.</w:t>
      </w:r>
    </w:p>
    <w:p w:rsidR="00DD50D0" w:rsidRPr="00571B43" w:rsidRDefault="00DD50D0" w:rsidP="00571B43">
      <w:r w:rsidRPr="00571B43">
        <w:t>Homogena koordinata za točko je 1, vektor pa</w:t>
      </w:r>
    </w:p>
    <w:p w:rsidR="00DD50D0" w:rsidRPr="00571B43" w:rsidRDefault="00DD50D0" w:rsidP="00571B43">
      <w:proofErr w:type="gramStart"/>
      <w:r w:rsidRPr="00571B43">
        <w:t>predstavimo</w:t>
      </w:r>
      <w:proofErr w:type="gramEnd"/>
      <w:r w:rsidRPr="00571B43">
        <w:t xml:space="preserve"> s homogeno koordinato 0.</w:t>
      </w:r>
    </w:p>
    <w:p w:rsidR="00DD50D0" w:rsidRPr="00571B43" w:rsidRDefault="00DD50D0" w:rsidP="00571B43">
      <w:r w:rsidRPr="00571B43">
        <w:rPr>
          <w:noProof/>
        </w:rPr>
        <w:drawing>
          <wp:inline distT="0" distB="0" distL="0" distR="0" wp14:anchorId="0AD5C80A" wp14:editId="4667DC9B">
            <wp:extent cx="2438400" cy="1876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38400" cy="1876425"/>
                    </a:xfrm>
                    <a:prstGeom prst="rect">
                      <a:avLst/>
                    </a:prstGeom>
                  </pic:spPr>
                </pic:pic>
              </a:graphicData>
            </a:graphic>
          </wp:inline>
        </w:drawing>
      </w:r>
    </w:p>
    <w:p w:rsidR="00DD50D0" w:rsidRPr="00DD50D0" w:rsidRDefault="00DD50D0" w:rsidP="00571B43">
      <w:pPr>
        <w:rPr>
          <w:b/>
        </w:rPr>
      </w:pPr>
      <w:r w:rsidRPr="00DD50D0">
        <w:rPr>
          <w:b/>
        </w:rPr>
        <w:t>15.</w:t>
      </w:r>
      <w:proofErr w:type="gramStart"/>
      <w:r w:rsidRPr="00DD50D0">
        <w:rPr>
          <w:b/>
        </w:rPr>
        <w:t>)Kako</w:t>
      </w:r>
      <w:proofErr w:type="gramEnd"/>
      <w:r w:rsidRPr="00DD50D0">
        <w:rPr>
          <w:b/>
        </w:rPr>
        <w:t xml:space="preserve"> iz homogenih koordinat preidemo v nehomogene koordinate?</w:t>
      </w:r>
    </w:p>
    <w:p w:rsidR="00DD50D0" w:rsidRPr="00571B43" w:rsidRDefault="00DD50D0" w:rsidP="00571B43">
      <w:r w:rsidRPr="00571B43">
        <w:t xml:space="preserve">Vnehomogeno matriko preidemo tako, da vzamemo stran tisto (zadnjo) konstanto </w:t>
      </w:r>
    </w:p>
    <w:p w:rsidR="00DD50D0" w:rsidRPr="00DD50D0" w:rsidRDefault="00DD50D0" w:rsidP="00571B43">
      <w:pPr>
        <w:rPr>
          <w:b/>
        </w:rPr>
      </w:pPr>
      <w:r w:rsidRPr="00DD50D0">
        <w:rPr>
          <w:b/>
        </w:rPr>
        <w:t>16.</w:t>
      </w:r>
      <w:proofErr w:type="gramStart"/>
      <w:r w:rsidRPr="00DD50D0">
        <w:rPr>
          <w:b/>
        </w:rPr>
        <w:t>)Kako</w:t>
      </w:r>
      <w:proofErr w:type="gramEnd"/>
      <w:r w:rsidRPr="00DD50D0">
        <w:rPr>
          <w:b/>
        </w:rPr>
        <w:t xml:space="preserve"> pridobimo nasprotno operacijo za vrtenje?</w:t>
      </w:r>
    </w:p>
    <w:p w:rsidR="00DD50D0" w:rsidRPr="00571B43" w:rsidRDefault="00DD50D0" w:rsidP="00571B43">
      <w:proofErr w:type="gramStart"/>
      <w:r w:rsidRPr="00571B43">
        <w:t>Vse transformacije imajo za nasprotne operacije njihov inverz.</w:t>
      </w:r>
      <w:proofErr w:type="gramEnd"/>
    </w:p>
    <w:p w:rsidR="00DD50D0" w:rsidRPr="00571B43" w:rsidRDefault="00DD50D0" w:rsidP="00571B43">
      <w:r w:rsidRPr="00571B43">
        <w:t xml:space="preserve">Inverz za vrtenje dobimo, </w:t>
      </w:r>
      <w:proofErr w:type="gramStart"/>
      <w:r w:rsidRPr="00571B43">
        <w:t>če</w:t>
      </w:r>
      <w:proofErr w:type="gramEnd"/>
      <w:r w:rsidRPr="00571B43">
        <w:t xml:space="preserve"> samo transponiramo matriko.</w:t>
      </w:r>
    </w:p>
    <w:p w:rsidR="00DD50D0" w:rsidRPr="00DD50D0" w:rsidRDefault="00DD50D0" w:rsidP="00571B43">
      <w:pPr>
        <w:rPr>
          <w:b/>
        </w:rPr>
      </w:pPr>
      <w:r w:rsidRPr="00DD50D0">
        <w:rPr>
          <w:b/>
        </w:rPr>
        <w:lastRenderedPageBreak/>
        <w:t>17.</w:t>
      </w:r>
      <w:proofErr w:type="gramStart"/>
      <w:r w:rsidRPr="00DD50D0">
        <w:rPr>
          <w:b/>
        </w:rPr>
        <w:t>)Kako</w:t>
      </w:r>
      <w:proofErr w:type="gramEnd"/>
      <w:r w:rsidRPr="00DD50D0">
        <w:rPr>
          <w:b/>
        </w:rPr>
        <w:t xml:space="preserve"> izvedemo vrtenje okrog poljubne točke?</w:t>
      </w:r>
    </w:p>
    <w:p w:rsidR="00DD50D0" w:rsidRPr="00571B43" w:rsidRDefault="00DD50D0" w:rsidP="00571B43">
      <w:proofErr w:type="gramStart"/>
      <w:r w:rsidRPr="00571B43">
        <w:t>Kot veriženje 3-eh transformacij.</w:t>
      </w:r>
      <w:proofErr w:type="gramEnd"/>
      <w:r w:rsidRPr="00571B43">
        <w:t xml:space="preserve"> TRT</w:t>
      </w:r>
      <w:proofErr w:type="gramStart"/>
      <w:r w:rsidRPr="00571B43">
        <w:t>^(</w:t>
      </w:r>
      <w:proofErr w:type="gramEnd"/>
      <w:r w:rsidRPr="00571B43">
        <w:t>-1)I</w:t>
      </w:r>
    </w:p>
    <w:p w:rsidR="00DD50D0" w:rsidRPr="00571B43" w:rsidRDefault="00DD50D0" w:rsidP="00571B43">
      <w:r w:rsidRPr="00571B43">
        <w:t>1. Premik v koordinatno izhodišče</w:t>
      </w:r>
    </w:p>
    <w:p w:rsidR="00DD50D0" w:rsidRPr="00571B43" w:rsidRDefault="00DD50D0" w:rsidP="00571B43">
      <w:r w:rsidRPr="00571B43">
        <w:t>2. Rotacija</w:t>
      </w:r>
    </w:p>
    <w:p w:rsidR="00DD50D0" w:rsidRPr="00571B43" w:rsidRDefault="00DD50D0" w:rsidP="00571B43">
      <w:r w:rsidRPr="00571B43">
        <w:t>3. Premik nazaj</w:t>
      </w:r>
    </w:p>
    <w:p w:rsidR="00DD50D0" w:rsidRPr="00DD50D0" w:rsidRDefault="00DD50D0" w:rsidP="00571B43">
      <w:pPr>
        <w:rPr>
          <w:b/>
        </w:rPr>
      </w:pPr>
      <w:r w:rsidRPr="00DD50D0">
        <w:rPr>
          <w:b/>
        </w:rPr>
        <w:t>18.</w:t>
      </w:r>
      <w:proofErr w:type="gramStart"/>
      <w:r w:rsidRPr="00DD50D0">
        <w:rPr>
          <w:b/>
        </w:rPr>
        <w:t>)Kakšen</w:t>
      </w:r>
      <w:proofErr w:type="gramEnd"/>
      <w:r w:rsidRPr="00DD50D0">
        <w:rPr>
          <w:b/>
        </w:rPr>
        <w:t xml:space="preserve"> mora biti vrstni red matrik pri veriženju transformacij?</w:t>
      </w:r>
    </w:p>
    <w:p w:rsidR="00DD50D0" w:rsidRPr="00571B43" w:rsidRDefault="00DD50D0" w:rsidP="00571B43">
      <w:r w:rsidRPr="00571B43">
        <w:t xml:space="preserve">Iz desne proti </w:t>
      </w:r>
      <w:proofErr w:type="gramStart"/>
      <w:r w:rsidRPr="00571B43">
        <w:t>levi</w:t>
      </w:r>
      <w:proofErr w:type="gramEnd"/>
    </w:p>
    <w:p w:rsidR="00DD50D0" w:rsidRPr="00DD50D0" w:rsidRDefault="00DD50D0" w:rsidP="00571B43">
      <w:pPr>
        <w:rPr>
          <w:b/>
        </w:rPr>
      </w:pPr>
      <w:r w:rsidRPr="00DD50D0">
        <w:rPr>
          <w:b/>
        </w:rPr>
        <w:t>19.) Ali striženje ohranja kote?</w:t>
      </w:r>
    </w:p>
    <w:p w:rsidR="00DD50D0" w:rsidRPr="00571B43" w:rsidRDefault="00DD50D0" w:rsidP="00571B43">
      <w:r w:rsidRPr="00571B43">
        <w:t>Ne</w:t>
      </w:r>
    </w:p>
    <w:p w:rsidR="00DD50D0" w:rsidRDefault="00DD50D0" w:rsidP="00571B43">
      <w:pPr>
        <w:rPr>
          <w:b/>
        </w:rPr>
      </w:pPr>
      <w:r w:rsidRPr="00DD50D0">
        <w:rPr>
          <w:b/>
        </w:rPr>
        <w:t>20.</w:t>
      </w:r>
      <w:proofErr w:type="gramStart"/>
      <w:r w:rsidRPr="00DD50D0">
        <w:rPr>
          <w:b/>
        </w:rPr>
        <w:t>)Kako</w:t>
      </w:r>
      <w:proofErr w:type="gramEnd"/>
      <w:r w:rsidRPr="00DD50D0">
        <w:rPr>
          <w:b/>
        </w:rPr>
        <w:t xml:space="preserve"> smo razdelil 4x4 matriko?</w:t>
      </w:r>
    </w:p>
    <w:p w:rsidR="00DD50D0" w:rsidRPr="00DD50D0" w:rsidRDefault="00DD50D0" w:rsidP="00571B43">
      <w:pPr>
        <w:rPr>
          <w:b/>
        </w:rPr>
      </w:pPr>
      <w:r>
        <w:rPr>
          <w:noProof/>
        </w:rPr>
        <w:drawing>
          <wp:inline distT="0" distB="0" distL="0" distR="0" wp14:anchorId="614A79BC" wp14:editId="012D16B7">
            <wp:extent cx="4076700" cy="1495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76700" cy="1495425"/>
                    </a:xfrm>
                    <a:prstGeom prst="rect">
                      <a:avLst/>
                    </a:prstGeom>
                  </pic:spPr>
                </pic:pic>
              </a:graphicData>
            </a:graphic>
          </wp:inline>
        </w:drawing>
      </w:r>
    </w:p>
    <w:p w:rsidR="00DD50D0" w:rsidRPr="00DD50D0" w:rsidRDefault="00DD50D0" w:rsidP="00571B43">
      <w:pPr>
        <w:rPr>
          <w:b/>
        </w:rPr>
      </w:pPr>
      <w:r w:rsidRPr="00DD50D0">
        <w:rPr>
          <w:b/>
        </w:rPr>
        <w:t>21.) Kakšna bi bila afina transformacijska matrika, ki izvede zrcaljenje preko y=z.</w:t>
      </w:r>
    </w:p>
    <w:p w:rsidR="00DD50D0" w:rsidRPr="00571B43" w:rsidRDefault="00DD50D0" w:rsidP="00571B43">
      <w:pPr>
        <w:rPr>
          <w:highlight w:val="red"/>
        </w:rPr>
      </w:pPr>
      <w:proofErr w:type="gramStart"/>
      <w:r w:rsidRPr="00571B43">
        <w:t>zmore</w:t>
      </w:r>
      <w:proofErr w:type="gramEnd"/>
      <w:r w:rsidRPr="00571B43">
        <w:t xml:space="preserve"> postati y</w:t>
      </w:r>
      <w:r w:rsidR="00571B43">
        <w:t xml:space="preserve"> </w:t>
      </w:r>
      <w:r w:rsidRPr="00571B43">
        <w:t>in obratno, vzamemo id</w:t>
      </w:r>
      <w:r w:rsidR="00571B43">
        <w:t xml:space="preserve"> </w:t>
      </w:r>
      <w:r w:rsidRPr="00571B43">
        <w:t xml:space="preserve">in zamenjamo 2. </w:t>
      </w:r>
      <w:proofErr w:type="gramStart"/>
      <w:r w:rsidRPr="00571B43">
        <w:t>in</w:t>
      </w:r>
      <w:proofErr w:type="gramEnd"/>
      <w:r w:rsidRPr="00571B43">
        <w:t xml:space="preserve"> 3. </w:t>
      </w:r>
      <w:proofErr w:type="gramStart"/>
      <w:r w:rsidRPr="00571B43">
        <w:t>stolpec</w:t>
      </w:r>
      <w:proofErr w:type="gramEnd"/>
      <w:r w:rsidRPr="00571B43">
        <w:t>.</w:t>
      </w:r>
    </w:p>
    <w:p w:rsidR="00305205" w:rsidRPr="00DD50D0" w:rsidRDefault="00305205" w:rsidP="00571B43">
      <w:pPr>
        <w:rPr>
          <w:b/>
        </w:rPr>
      </w:pPr>
      <w:r w:rsidRPr="00DD50D0">
        <w:rPr>
          <w:b/>
          <w:highlight w:val="red"/>
        </w:rPr>
        <w:t>DRUGI KOLOKVIJ</w:t>
      </w:r>
    </w:p>
    <w:p w:rsidR="00305205" w:rsidRPr="00305205" w:rsidRDefault="00305205" w:rsidP="00571B43">
      <w:pPr>
        <w:rPr>
          <w:b/>
        </w:rPr>
      </w:pPr>
      <w:r w:rsidRPr="00305205">
        <w:rPr>
          <w:b/>
        </w:rPr>
        <w:t>1. Kakšna je glavna delitev projekcije in po čem se najbolj razlikujejo?</w:t>
      </w:r>
    </w:p>
    <w:p w:rsidR="00305205" w:rsidRPr="00571B43" w:rsidRDefault="00305205" w:rsidP="00571B43">
      <w:r w:rsidRPr="00571B43">
        <w:t>• Vzporedne</w:t>
      </w:r>
    </w:p>
    <w:p w:rsidR="00305205" w:rsidRPr="00571B43" w:rsidRDefault="00305205" w:rsidP="00571B43">
      <w:proofErr w:type="gramStart"/>
      <w:r w:rsidRPr="00571B43">
        <w:t>aksonosimetrične</w:t>
      </w:r>
      <w:proofErr w:type="gramEnd"/>
    </w:p>
    <w:p w:rsidR="00305205" w:rsidRPr="00571B43" w:rsidRDefault="00305205" w:rsidP="00571B43">
      <w:r w:rsidRPr="00571B43">
        <w:t xml:space="preserve">◦ </w:t>
      </w:r>
      <w:proofErr w:type="gramStart"/>
      <w:r w:rsidRPr="00571B43">
        <w:t>trimetrične</w:t>
      </w:r>
      <w:proofErr w:type="gramEnd"/>
    </w:p>
    <w:p w:rsidR="00305205" w:rsidRPr="00571B43" w:rsidRDefault="00305205" w:rsidP="00571B43">
      <w:r w:rsidRPr="00571B43">
        <w:t xml:space="preserve">◦ </w:t>
      </w:r>
      <w:proofErr w:type="gramStart"/>
      <w:r w:rsidRPr="00571B43">
        <w:t>dimetrčne</w:t>
      </w:r>
      <w:proofErr w:type="gramEnd"/>
    </w:p>
    <w:p w:rsidR="00305205" w:rsidRPr="00571B43" w:rsidRDefault="00305205" w:rsidP="00571B43">
      <w:r w:rsidRPr="00571B43">
        <w:t xml:space="preserve">◦ </w:t>
      </w:r>
      <w:proofErr w:type="gramStart"/>
      <w:r w:rsidRPr="00571B43">
        <w:t>izometrične</w:t>
      </w:r>
      <w:proofErr w:type="gramEnd"/>
    </w:p>
    <w:p w:rsidR="00305205" w:rsidRPr="00571B43" w:rsidRDefault="00305205" w:rsidP="00571B43">
      <w:proofErr w:type="gramStart"/>
      <w:r w:rsidRPr="00571B43">
        <w:t>poševne</w:t>
      </w:r>
      <w:proofErr w:type="gramEnd"/>
    </w:p>
    <w:p w:rsidR="00305205" w:rsidRPr="00571B43" w:rsidRDefault="00305205" w:rsidP="00571B43">
      <w:r w:rsidRPr="00571B43">
        <w:lastRenderedPageBreak/>
        <w:t xml:space="preserve">◦ </w:t>
      </w:r>
      <w:proofErr w:type="gramStart"/>
      <w:r w:rsidRPr="00571B43">
        <w:t>kavalirska</w:t>
      </w:r>
      <w:proofErr w:type="gramEnd"/>
    </w:p>
    <w:p w:rsidR="00305205" w:rsidRPr="00571B43" w:rsidRDefault="00305205" w:rsidP="00571B43">
      <w:r w:rsidRPr="00571B43">
        <w:t xml:space="preserve">◦ </w:t>
      </w:r>
      <w:proofErr w:type="gramStart"/>
      <w:r w:rsidRPr="00571B43">
        <w:t>kabinetna</w:t>
      </w:r>
      <w:proofErr w:type="gramEnd"/>
    </w:p>
    <w:p w:rsidR="00305205" w:rsidRPr="00571B43" w:rsidRDefault="00305205" w:rsidP="00571B43">
      <w:r w:rsidRPr="00571B43">
        <w:t>• Perspektivne</w:t>
      </w:r>
    </w:p>
    <w:p w:rsidR="00305205" w:rsidRPr="00571B43" w:rsidRDefault="00305205" w:rsidP="00571B43">
      <w:r w:rsidRPr="00571B43">
        <w:t xml:space="preserve">◦ </w:t>
      </w:r>
      <w:proofErr w:type="gramStart"/>
      <w:r w:rsidRPr="00571B43">
        <w:t>enobežna</w:t>
      </w:r>
      <w:proofErr w:type="gramEnd"/>
    </w:p>
    <w:p w:rsidR="00305205" w:rsidRPr="00571B43" w:rsidRDefault="00305205" w:rsidP="00571B43">
      <w:r w:rsidRPr="00571B43">
        <w:t xml:space="preserve">◦ </w:t>
      </w:r>
      <w:proofErr w:type="gramStart"/>
      <w:r w:rsidRPr="00571B43">
        <w:t>dvobežna</w:t>
      </w:r>
      <w:proofErr w:type="gramEnd"/>
    </w:p>
    <w:p w:rsidR="00305205" w:rsidRPr="00571B43" w:rsidRDefault="00305205" w:rsidP="00571B43">
      <w:r w:rsidRPr="00571B43">
        <w:t xml:space="preserve">◦ </w:t>
      </w:r>
      <w:proofErr w:type="gramStart"/>
      <w:r w:rsidRPr="00571B43">
        <w:t>tribežna</w:t>
      </w:r>
      <w:proofErr w:type="gramEnd"/>
    </w:p>
    <w:p w:rsidR="00305205" w:rsidRPr="00571B43" w:rsidRDefault="00305205" w:rsidP="00571B43">
      <w:r w:rsidRPr="00571B43">
        <w:t>• Ortogonalna (pravokotna)</w:t>
      </w:r>
    </w:p>
    <w:p w:rsidR="00305205" w:rsidRPr="00305205" w:rsidRDefault="00305205" w:rsidP="00571B43">
      <w:pPr>
        <w:rPr>
          <w:b/>
        </w:rPr>
      </w:pPr>
      <w:r w:rsidRPr="00305205">
        <w:rPr>
          <w:b/>
        </w:rPr>
        <w:t>2. Kakšen tip projekcije je kavalirska in kaj je za njo značilna?</w:t>
      </w:r>
    </w:p>
    <w:p w:rsidR="00305205" w:rsidRPr="00571B43" w:rsidRDefault="00305205" w:rsidP="00571B43">
      <w:r w:rsidRPr="00571B43">
        <w:t xml:space="preserve">- </w:t>
      </w:r>
      <w:proofErr w:type="gramStart"/>
      <w:r w:rsidRPr="00571B43">
        <w:t>je</w:t>
      </w:r>
      <w:proofErr w:type="gramEnd"/>
      <w:r w:rsidRPr="00571B43">
        <w:t xml:space="preserve"> tipa ''Perspektivne projekcije''</w:t>
      </w:r>
    </w:p>
    <w:p w:rsidR="00305205" w:rsidRPr="00571B43" w:rsidRDefault="00305205" w:rsidP="00571B43">
      <w:r w:rsidRPr="00571B43">
        <w:t xml:space="preserve">- </w:t>
      </w:r>
      <w:proofErr w:type="gramStart"/>
      <w:r w:rsidRPr="00571B43">
        <w:t>za</w:t>
      </w:r>
      <w:proofErr w:type="gramEnd"/>
      <w:r w:rsidRPr="00571B43">
        <w:t xml:space="preserve"> njo je značilno, da ima kot med smerjo projekcije ter projekcijsko ravnino enak 45°</w:t>
      </w:r>
    </w:p>
    <w:p w:rsidR="00305205" w:rsidRPr="00305205" w:rsidRDefault="00305205" w:rsidP="00571B43">
      <w:pPr>
        <w:rPr>
          <w:b/>
        </w:rPr>
      </w:pPr>
      <w:r w:rsidRPr="00305205">
        <w:rPr>
          <w:b/>
        </w:rPr>
        <w:t>3. Katere koordinatne sisteme poznamo v procesu izdelave posnetka sintetičnega sveta?</w:t>
      </w:r>
    </w:p>
    <w:p w:rsidR="00305205" w:rsidRPr="00571B43" w:rsidRDefault="00305205" w:rsidP="00571B43">
      <w:r w:rsidRPr="00571B43">
        <w:t>Poznamo naslednje tipe koordinatnih sistemov:</w:t>
      </w:r>
    </w:p>
    <w:p w:rsidR="00305205" w:rsidRPr="00571B43" w:rsidRDefault="00305205" w:rsidP="00571B43">
      <w:r w:rsidRPr="00571B43">
        <w:t xml:space="preserve">• </w:t>
      </w:r>
      <w:proofErr w:type="gramStart"/>
      <w:r w:rsidRPr="00571B43">
        <w:t>sveta</w:t>
      </w:r>
      <w:proofErr w:type="gramEnd"/>
    </w:p>
    <w:p w:rsidR="00305205" w:rsidRPr="00571B43" w:rsidRDefault="00305205" w:rsidP="00571B43">
      <w:r w:rsidRPr="00571B43">
        <w:t xml:space="preserve">• </w:t>
      </w:r>
      <w:proofErr w:type="gramStart"/>
      <w:r w:rsidRPr="00571B43">
        <w:t>predmeta</w:t>
      </w:r>
      <w:proofErr w:type="gramEnd"/>
    </w:p>
    <w:p w:rsidR="00305205" w:rsidRPr="00571B43" w:rsidRDefault="00305205" w:rsidP="00571B43">
      <w:r w:rsidRPr="00571B43">
        <w:t xml:space="preserve">• </w:t>
      </w:r>
      <w:proofErr w:type="gramStart"/>
      <w:r w:rsidRPr="00571B43">
        <w:t>pogleda</w:t>
      </w:r>
      <w:proofErr w:type="gramEnd"/>
    </w:p>
    <w:p w:rsidR="00305205" w:rsidRPr="00305205" w:rsidRDefault="00305205" w:rsidP="00571B43">
      <w:pPr>
        <w:rPr>
          <w:b/>
        </w:rPr>
      </w:pPr>
      <w:r w:rsidRPr="00305205">
        <w:rPr>
          <w:b/>
        </w:rPr>
        <w:t>4. Kateri je najbolj inuitiven način podajanja koordinatnega sistema pogleda?</w:t>
      </w:r>
    </w:p>
    <w:p w:rsidR="00305205" w:rsidRPr="00571B43" w:rsidRDefault="00305205" w:rsidP="00571B43">
      <w:proofErr w:type="gramStart"/>
      <w:r w:rsidRPr="00571B43">
        <w:t>Pozicija očišča točke kamor gledamo.</w:t>
      </w:r>
      <w:proofErr w:type="gramEnd"/>
    </w:p>
    <w:p w:rsidR="00305205" w:rsidRPr="00305205" w:rsidRDefault="00305205" w:rsidP="00571B43">
      <w:pPr>
        <w:rPr>
          <w:b/>
        </w:rPr>
      </w:pPr>
      <w:r w:rsidRPr="00305205">
        <w:rPr>
          <w:b/>
        </w:rPr>
        <w:t>5. Kje pri sprehodu skozi grafični cevovod preidemo iz homogenih v nehomogene koordinate?</w:t>
      </w:r>
    </w:p>
    <w:p w:rsidR="00305205" w:rsidRPr="00571B43" w:rsidRDefault="00305205" w:rsidP="00571B43">
      <w:proofErr w:type="gramStart"/>
      <w:r w:rsidRPr="00571B43">
        <w:t>Pri projekciji, katera pride takoj za osvetljevanjem.</w:t>
      </w:r>
      <w:proofErr w:type="gramEnd"/>
    </w:p>
    <w:p w:rsidR="00305205" w:rsidRPr="00305205" w:rsidRDefault="00305205" w:rsidP="00571B43">
      <w:pPr>
        <w:rPr>
          <w:b/>
        </w:rPr>
      </w:pPr>
      <w:r w:rsidRPr="00305205">
        <w:rPr>
          <w:b/>
        </w:rPr>
        <w:t>6. Kakšne oblike je vidno polje prespektivne projekcije in kako ga parametriziramo?</w:t>
      </w:r>
    </w:p>
    <w:p w:rsidR="00305205" w:rsidRPr="00571B43" w:rsidRDefault="00305205" w:rsidP="00571B43">
      <w:r w:rsidRPr="00571B43">
        <w:t>Vidno polje ima oblike prirezane piramide, njeni parametri pa so:</w:t>
      </w:r>
    </w:p>
    <w:p w:rsidR="00305205" w:rsidRPr="00571B43" w:rsidRDefault="00305205" w:rsidP="00571B43">
      <w:r w:rsidRPr="00571B43">
        <w:t xml:space="preserve">• </w:t>
      </w:r>
      <w:proofErr w:type="gramStart"/>
      <w:r w:rsidRPr="00571B43">
        <w:t>dolžine</w:t>
      </w:r>
      <w:proofErr w:type="gramEnd"/>
      <w:r w:rsidRPr="00571B43">
        <w:t xml:space="preserve"> stranic</w:t>
      </w:r>
    </w:p>
    <w:p w:rsidR="00305205" w:rsidRPr="00571B43" w:rsidRDefault="00305205" w:rsidP="00571B43">
      <w:r w:rsidRPr="00571B43">
        <w:t xml:space="preserve">◦ </w:t>
      </w:r>
      <w:proofErr w:type="gramStart"/>
      <w:r w:rsidRPr="00571B43">
        <w:t>zgornja</w:t>
      </w:r>
      <w:proofErr w:type="gramEnd"/>
    </w:p>
    <w:p w:rsidR="00305205" w:rsidRPr="00571B43" w:rsidRDefault="00305205" w:rsidP="00571B43">
      <w:r w:rsidRPr="00571B43">
        <w:t xml:space="preserve">◦ </w:t>
      </w:r>
      <w:proofErr w:type="gramStart"/>
      <w:r w:rsidRPr="00571B43">
        <w:t>spodnja</w:t>
      </w:r>
      <w:proofErr w:type="gramEnd"/>
    </w:p>
    <w:p w:rsidR="00305205" w:rsidRPr="00571B43" w:rsidRDefault="00305205" w:rsidP="00571B43">
      <w:r w:rsidRPr="00571B43">
        <w:t xml:space="preserve">◦ </w:t>
      </w:r>
      <w:proofErr w:type="gramStart"/>
      <w:r w:rsidRPr="00571B43">
        <w:t>leva</w:t>
      </w:r>
      <w:proofErr w:type="gramEnd"/>
    </w:p>
    <w:p w:rsidR="00305205" w:rsidRPr="00571B43" w:rsidRDefault="00305205" w:rsidP="00571B43">
      <w:r w:rsidRPr="00571B43">
        <w:lastRenderedPageBreak/>
        <w:t xml:space="preserve">◦ </w:t>
      </w:r>
      <w:proofErr w:type="gramStart"/>
      <w:r w:rsidRPr="00571B43">
        <w:t>desna</w:t>
      </w:r>
      <w:proofErr w:type="gramEnd"/>
    </w:p>
    <w:p w:rsidR="00305205" w:rsidRPr="00571B43" w:rsidRDefault="00305205" w:rsidP="00571B43">
      <w:r w:rsidRPr="00571B43">
        <w:t>• Razdalji med oščičem ter</w:t>
      </w:r>
    </w:p>
    <w:p w:rsidR="00305205" w:rsidRPr="00571B43" w:rsidRDefault="00305205" w:rsidP="00571B43">
      <w:r w:rsidRPr="00571B43">
        <w:t xml:space="preserve">◦ </w:t>
      </w:r>
      <w:proofErr w:type="gramStart"/>
      <w:r w:rsidRPr="00571B43">
        <w:t>bližnje</w:t>
      </w:r>
      <w:proofErr w:type="gramEnd"/>
      <w:r w:rsidRPr="00571B43">
        <w:t xml:space="preserve"> ploskve (near clipping pane)</w:t>
      </w:r>
    </w:p>
    <w:p w:rsidR="00305205" w:rsidRPr="00571B43" w:rsidRDefault="00305205" w:rsidP="00571B43">
      <w:r w:rsidRPr="00571B43">
        <w:t xml:space="preserve">◦ </w:t>
      </w:r>
      <w:proofErr w:type="gramStart"/>
      <w:r w:rsidRPr="00571B43">
        <w:t>zadnje</w:t>
      </w:r>
      <w:proofErr w:type="gramEnd"/>
      <w:r w:rsidRPr="00571B43">
        <w:t xml:space="preserve"> ploskve (far clipping pane)</w:t>
      </w:r>
    </w:p>
    <w:p w:rsidR="00305205" w:rsidRPr="00305205" w:rsidRDefault="00305205" w:rsidP="00571B43">
      <w:pPr>
        <w:rPr>
          <w:b/>
        </w:rPr>
      </w:pPr>
      <w:r>
        <w:rPr>
          <w:noProof/>
        </w:rPr>
        <w:drawing>
          <wp:inline distT="0" distB="0" distL="0" distR="0" wp14:anchorId="39CD0FCC" wp14:editId="0AE3CA20">
            <wp:extent cx="3124200" cy="2524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24200" cy="2524125"/>
                    </a:xfrm>
                    <a:prstGeom prst="rect">
                      <a:avLst/>
                    </a:prstGeom>
                  </pic:spPr>
                </pic:pic>
              </a:graphicData>
            </a:graphic>
          </wp:inline>
        </w:drawing>
      </w:r>
    </w:p>
    <w:p w:rsidR="00305205" w:rsidRPr="00305205" w:rsidRDefault="00305205" w:rsidP="00571B43">
      <w:pPr>
        <w:rPr>
          <w:b/>
        </w:rPr>
      </w:pPr>
      <w:r w:rsidRPr="00305205">
        <w:rPr>
          <w:b/>
        </w:rPr>
        <w:t xml:space="preserve">7. Kakšna je celotna transformacijska veriga, ki se pred izrisom </w:t>
      </w:r>
      <w:proofErr w:type="gramStart"/>
      <w:r w:rsidRPr="00305205">
        <w:rPr>
          <w:b/>
        </w:rPr>
        <w:t>na</w:t>
      </w:r>
      <w:proofErr w:type="gramEnd"/>
      <w:r w:rsidRPr="00305205">
        <w:rPr>
          <w:b/>
        </w:rPr>
        <w:t xml:space="preserve"> ekran izvede na točki predmeta</w:t>
      </w:r>
    </w:p>
    <w:p w:rsidR="00305205" w:rsidRPr="00305205" w:rsidRDefault="00305205" w:rsidP="00571B43">
      <w:pPr>
        <w:rPr>
          <w:b/>
        </w:rPr>
      </w:pPr>
      <w:proofErr w:type="gramStart"/>
      <w:r w:rsidRPr="00305205">
        <w:rPr>
          <w:b/>
        </w:rPr>
        <w:t>predstavljeni</w:t>
      </w:r>
      <w:proofErr w:type="gramEnd"/>
      <w:r w:rsidRPr="00305205">
        <w:rPr>
          <w:b/>
        </w:rPr>
        <w:t xml:space="preserve"> v koordinatnem sistemu predmeta?</w:t>
      </w:r>
    </w:p>
    <w:p w:rsidR="00305205" w:rsidRPr="00571B43" w:rsidRDefault="00305205" w:rsidP="00571B43">
      <w:r w:rsidRPr="00571B43">
        <w:t xml:space="preserve">• </w:t>
      </w:r>
      <w:proofErr w:type="gramStart"/>
      <w:r w:rsidRPr="00571B43">
        <w:t>matrika</w:t>
      </w:r>
      <w:proofErr w:type="gramEnd"/>
      <w:r w:rsidRPr="00571B43">
        <w:t xml:space="preserve"> modela </w:t>
      </w:r>
    </w:p>
    <w:p w:rsidR="00305205" w:rsidRPr="00571B43" w:rsidRDefault="00305205" w:rsidP="00571B43">
      <w:r w:rsidRPr="00571B43">
        <w:t xml:space="preserve">• </w:t>
      </w:r>
      <w:proofErr w:type="gramStart"/>
      <w:r w:rsidRPr="00571B43">
        <w:t>matrika</w:t>
      </w:r>
      <w:proofErr w:type="gramEnd"/>
      <w:r w:rsidRPr="00571B43">
        <w:t xml:space="preserve"> kamere</w:t>
      </w:r>
    </w:p>
    <w:p w:rsidR="00305205" w:rsidRPr="00571B43" w:rsidRDefault="00305205" w:rsidP="00571B43">
      <w:r w:rsidRPr="00571B43">
        <w:t xml:space="preserve">• </w:t>
      </w:r>
      <w:proofErr w:type="gramStart"/>
      <w:r w:rsidRPr="00571B43">
        <w:t>projekcijska</w:t>
      </w:r>
      <w:proofErr w:type="gramEnd"/>
      <w:r w:rsidRPr="00571B43">
        <w:t xml:space="preserve"> matrika </w:t>
      </w:r>
    </w:p>
    <w:p w:rsidR="00305205" w:rsidRPr="00571B43" w:rsidRDefault="00305205" w:rsidP="00571B43">
      <w:r w:rsidRPr="00571B43">
        <w:t xml:space="preserve">• </w:t>
      </w:r>
      <w:proofErr w:type="gramStart"/>
      <w:r w:rsidRPr="00571B43">
        <w:t>matrika</w:t>
      </w:r>
      <w:proofErr w:type="gramEnd"/>
      <w:r w:rsidRPr="00571B43">
        <w:t xml:space="preserve"> naprave</w:t>
      </w:r>
    </w:p>
    <w:p w:rsidR="00305205" w:rsidRPr="00305205" w:rsidRDefault="00305205" w:rsidP="00571B43">
      <w:pPr>
        <w:rPr>
          <w:b/>
        </w:rPr>
      </w:pPr>
      <w:r w:rsidRPr="00305205">
        <w:rPr>
          <w:b/>
        </w:rPr>
        <w:t>1. Katere oblike predstavitvene enačbe krivulje poznamo in kakšne so njihove lastnosti?</w:t>
      </w:r>
    </w:p>
    <w:p w:rsidR="00305205" w:rsidRPr="00571B43" w:rsidRDefault="00305205" w:rsidP="00571B43">
      <w:r w:rsidRPr="00571B43">
        <w:t xml:space="preserve">• </w:t>
      </w:r>
      <w:proofErr w:type="gramStart"/>
      <w:r w:rsidRPr="00571B43">
        <w:t>eksplicitno</w:t>
      </w:r>
      <w:proofErr w:type="gramEnd"/>
    </w:p>
    <w:p w:rsidR="00305205" w:rsidRPr="00571B43" w:rsidRDefault="00305205" w:rsidP="00571B43">
      <w:r w:rsidRPr="00571B43">
        <w:t xml:space="preserve">• </w:t>
      </w:r>
      <w:proofErr w:type="gramStart"/>
      <w:r w:rsidRPr="00571B43">
        <w:t>implicitno</w:t>
      </w:r>
      <w:proofErr w:type="gramEnd"/>
    </w:p>
    <w:p w:rsidR="00305205" w:rsidRPr="00571B43" w:rsidRDefault="00305205" w:rsidP="00571B43">
      <w:r w:rsidRPr="00571B43">
        <w:t xml:space="preserve">• </w:t>
      </w:r>
      <w:proofErr w:type="gramStart"/>
      <w:r w:rsidRPr="00571B43">
        <w:t>parametrično</w:t>
      </w:r>
      <w:proofErr w:type="gramEnd"/>
    </w:p>
    <w:p w:rsidR="00305205" w:rsidRPr="00305205" w:rsidRDefault="00305205" w:rsidP="00571B43">
      <w:pPr>
        <w:rPr>
          <w:b/>
        </w:rPr>
      </w:pPr>
      <w:r w:rsidRPr="00305205">
        <w:rPr>
          <w:b/>
        </w:rPr>
        <w:t>2. Kako geometrijsko podajamo krivulje in kaj je značilno za interpolacijo in kaj za aproksimacijo?</w:t>
      </w:r>
    </w:p>
    <w:p w:rsidR="00305205" w:rsidRPr="00571B43" w:rsidRDefault="00305205" w:rsidP="00571B43">
      <w:r w:rsidRPr="00571B43">
        <w:t>Krivulje podamo s točkami in sicer poznamo dva načina:</w:t>
      </w:r>
    </w:p>
    <w:p w:rsidR="00305205" w:rsidRPr="00571B43" w:rsidRDefault="00305205" w:rsidP="00571B43">
      <w:r w:rsidRPr="00571B43">
        <w:t xml:space="preserve">• Interpolacija – naštejemo vse točke </w:t>
      </w:r>
      <w:proofErr w:type="gramStart"/>
      <w:r w:rsidRPr="00571B43">
        <w:t>na</w:t>
      </w:r>
      <w:proofErr w:type="gramEnd"/>
      <w:r w:rsidRPr="00571B43">
        <w:t xml:space="preserve"> krivulji</w:t>
      </w:r>
    </w:p>
    <w:p w:rsidR="00305205" w:rsidRPr="00571B43" w:rsidRDefault="00305205" w:rsidP="00571B43">
      <w:r w:rsidRPr="00571B43">
        <w:lastRenderedPageBreak/>
        <w:t xml:space="preserve">• Aproksimacija – naštejemo le nekaj točk, katere </w:t>
      </w:r>
      <w:proofErr w:type="gramStart"/>
      <w:r w:rsidRPr="00571B43">
        <w:t>na</w:t>
      </w:r>
      <w:proofErr w:type="gramEnd"/>
      <w:r w:rsidRPr="00571B43">
        <w:t xml:space="preserve"> krivuljo le vplivajo (krivulja ne gre skozi njih ampak se jim</w:t>
      </w:r>
    </w:p>
    <w:p w:rsidR="00305205" w:rsidRPr="00571B43" w:rsidRDefault="00305205" w:rsidP="00571B43">
      <w:proofErr w:type="gramStart"/>
      <w:r w:rsidRPr="00571B43">
        <w:t>le</w:t>
      </w:r>
      <w:proofErr w:type="gramEnd"/>
      <w:r w:rsidRPr="00571B43">
        <w:t xml:space="preserve"> približa)</w:t>
      </w:r>
    </w:p>
    <w:p w:rsidR="00305205" w:rsidRPr="00305205" w:rsidRDefault="00305205" w:rsidP="00571B43">
      <w:pPr>
        <w:rPr>
          <w:b/>
        </w:rPr>
      </w:pPr>
      <w:r w:rsidRPr="00305205">
        <w:rPr>
          <w:b/>
        </w:rPr>
        <w:t>3. Koliko koeficientov potrebujemo za podajanje polinomske krivulje n-te stopnje in kaj je njihova</w:t>
      </w:r>
    </w:p>
    <w:p w:rsidR="00305205" w:rsidRPr="00305205" w:rsidRDefault="00305205" w:rsidP="00571B43">
      <w:pPr>
        <w:rPr>
          <w:b/>
        </w:rPr>
      </w:pPr>
      <w:proofErr w:type="gramStart"/>
      <w:r w:rsidRPr="00305205">
        <w:rPr>
          <w:b/>
        </w:rPr>
        <w:t>pomanjkljivost</w:t>
      </w:r>
      <w:proofErr w:type="gramEnd"/>
      <w:r w:rsidRPr="00305205">
        <w:rPr>
          <w:b/>
        </w:rPr>
        <w:t>?</w:t>
      </w:r>
    </w:p>
    <w:p w:rsidR="00305205" w:rsidRPr="00571B43" w:rsidRDefault="00305205" w:rsidP="00571B43">
      <w:r w:rsidRPr="00571B43">
        <w:t xml:space="preserve">• </w:t>
      </w:r>
      <w:proofErr w:type="gramStart"/>
      <w:r w:rsidRPr="00571B43">
        <w:t>koeficient</w:t>
      </w:r>
      <w:proofErr w:type="gramEnd"/>
      <w:r w:rsidRPr="00571B43">
        <w:t xml:space="preserve"> določi obliko polinomske funkcije, prednost je, da lahko polinom hitro odvajamo</w:t>
      </w:r>
    </w:p>
    <w:p w:rsidR="00305205" w:rsidRPr="00571B43" w:rsidRDefault="00305205" w:rsidP="00571B43">
      <w:r w:rsidRPr="00571B43">
        <w:t xml:space="preserve">• </w:t>
      </w:r>
      <w:proofErr w:type="gramStart"/>
      <w:r w:rsidRPr="00571B43">
        <w:t>za</w:t>
      </w:r>
      <w:proofErr w:type="gramEnd"/>
      <w:r w:rsidRPr="00571B43">
        <w:t xml:space="preserve"> podajanje take krivulje potrebujemo n+1 koeficientov.</w:t>
      </w:r>
    </w:p>
    <w:p w:rsidR="00305205" w:rsidRPr="00571B43" w:rsidRDefault="00305205" w:rsidP="00571B43">
      <w:r w:rsidRPr="00571B43">
        <w:t xml:space="preserve">• </w:t>
      </w:r>
      <w:proofErr w:type="gramStart"/>
      <w:r w:rsidRPr="00571B43">
        <w:t>pomankljivost</w:t>
      </w:r>
      <w:proofErr w:type="gramEnd"/>
      <w:r w:rsidRPr="00571B43">
        <w:t xml:space="preserve"> je ta, da koeficienti nimajo intuitivnega vpliva na krivuljo, saj so samo koeficienti polinoma in si</w:t>
      </w:r>
    </w:p>
    <w:p w:rsidR="00305205" w:rsidRPr="00571B43" w:rsidRDefault="00305205" w:rsidP="00571B43">
      <w:proofErr w:type="gramStart"/>
      <w:r w:rsidRPr="00571B43">
        <w:t>je</w:t>
      </w:r>
      <w:proofErr w:type="gramEnd"/>
      <w:r w:rsidRPr="00571B43">
        <w:t xml:space="preserve"> težko predstavljati kako na krivuljo vplivajo.</w:t>
      </w:r>
    </w:p>
    <w:p w:rsidR="00305205" w:rsidRPr="00305205" w:rsidRDefault="00305205" w:rsidP="00571B43">
      <w:pPr>
        <w:rPr>
          <w:b/>
        </w:rPr>
      </w:pPr>
      <w:r w:rsidRPr="00305205">
        <w:rPr>
          <w:b/>
        </w:rPr>
        <w:t xml:space="preserve">4. Katere tri ekvivalentne predstavitve enačbe polinomske parametrične krivulje poznamo? </w:t>
      </w:r>
      <w:proofErr w:type="gramStart"/>
      <w:r w:rsidRPr="00305205">
        <w:rPr>
          <w:b/>
        </w:rPr>
        <w:t>Kako podamo</w:t>
      </w:r>
      <w:r w:rsidR="00571B43">
        <w:rPr>
          <w:b/>
        </w:rPr>
        <w:t xml:space="preserve"> </w:t>
      </w:r>
      <w:r w:rsidRPr="00305205">
        <w:rPr>
          <w:b/>
        </w:rPr>
        <w:t>hermitske krivulje?</w:t>
      </w:r>
      <w:proofErr w:type="gramEnd"/>
    </w:p>
    <w:p w:rsidR="00305205" w:rsidRPr="00571B43" w:rsidRDefault="00305205" w:rsidP="00571B43">
      <w:r w:rsidRPr="00571B43">
        <w:t xml:space="preserve">• </w:t>
      </w:r>
      <w:proofErr w:type="gramStart"/>
      <w:r w:rsidRPr="00571B43">
        <w:t>utežena</w:t>
      </w:r>
      <w:proofErr w:type="gramEnd"/>
      <w:r w:rsidRPr="00571B43">
        <w:t xml:space="preserve"> vsota dveh točk </w:t>
      </w:r>
    </w:p>
    <w:p w:rsidR="00305205" w:rsidRPr="00571B43" w:rsidRDefault="00305205" w:rsidP="00571B43">
      <w:r w:rsidRPr="00571B43">
        <w:t xml:space="preserve">• </w:t>
      </w:r>
      <w:proofErr w:type="gramStart"/>
      <w:r w:rsidRPr="00571B43">
        <w:t>polinom</w:t>
      </w:r>
      <w:proofErr w:type="gramEnd"/>
      <w:r w:rsidRPr="00571B43">
        <w:t xml:space="preserve"> </w:t>
      </w:r>
    </w:p>
    <w:p w:rsidR="00305205" w:rsidRPr="00571B43" w:rsidRDefault="00305205" w:rsidP="00571B43">
      <w:r w:rsidRPr="00571B43">
        <w:t xml:space="preserve">• </w:t>
      </w:r>
      <w:proofErr w:type="gramStart"/>
      <w:r w:rsidRPr="00571B43">
        <w:t>matrični</w:t>
      </w:r>
      <w:proofErr w:type="gramEnd"/>
      <w:r w:rsidRPr="00571B43">
        <w:t xml:space="preserve"> zapis </w:t>
      </w:r>
    </w:p>
    <w:p w:rsidR="00305205" w:rsidRPr="00305205" w:rsidRDefault="00305205" w:rsidP="00571B43">
      <w:pPr>
        <w:rPr>
          <w:b/>
        </w:rPr>
      </w:pPr>
      <w:r w:rsidRPr="00305205">
        <w:rPr>
          <w:b/>
        </w:rPr>
        <w:t>5. Na čem temelji De casteljev algoritem konstrukcije Bezerove krivulje?</w:t>
      </w:r>
    </w:p>
    <w:p w:rsidR="00305205" w:rsidRPr="00571B43" w:rsidRDefault="00305205" w:rsidP="00571B43">
      <w:r w:rsidRPr="00571B43">
        <w:t>• Algoritem je rekurziven, kateri je zelo pomankljiv</w:t>
      </w:r>
    </w:p>
    <w:p w:rsidR="00305205" w:rsidRPr="00571B43" w:rsidRDefault="00305205" w:rsidP="00571B43">
      <w:r w:rsidRPr="00571B43">
        <w:t xml:space="preserve">• </w:t>
      </w:r>
      <w:proofErr w:type="gramStart"/>
      <w:r w:rsidRPr="00571B43">
        <w:t>omogoča</w:t>
      </w:r>
      <w:proofErr w:type="gramEnd"/>
      <w:r w:rsidRPr="00571B43">
        <w:t xml:space="preserve"> izračun vsake točke na krivulji</w:t>
      </w:r>
    </w:p>
    <w:p w:rsidR="00305205" w:rsidRPr="00571B43" w:rsidRDefault="00305205" w:rsidP="00571B43">
      <w:r w:rsidRPr="00571B43">
        <w:t xml:space="preserve">• </w:t>
      </w:r>
      <w:proofErr w:type="gramStart"/>
      <w:r w:rsidRPr="00571B43">
        <w:t>temelji</w:t>
      </w:r>
      <w:proofErr w:type="gramEnd"/>
      <w:r w:rsidRPr="00571B43">
        <w:t xml:space="preserve"> na linearni interpolaciji med kontrolnimi točkami</w:t>
      </w:r>
    </w:p>
    <w:p w:rsidR="00305205" w:rsidRPr="00305205" w:rsidRDefault="00305205" w:rsidP="00571B43">
      <w:pPr>
        <w:rPr>
          <w:b/>
        </w:rPr>
      </w:pPr>
      <w:r w:rsidRPr="00305205">
        <w:rPr>
          <w:b/>
        </w:rPr>
        <w:t>6. Kaj so bernsteinovi polinomi, kakšna je njihova enačba, značilnosti in kakšna je zveza z Bezierovimi</w:t>
      </w:r>
    </w:p>
    <w:p w:rsidR="00305205" w:rsidRPr="00305205" w:rsidRDefault="00305205" w:rsidP="00571B43">
      <w:pPr>
        <w:rPr>
          <w:b/>
        </w:rPr>
      </w:pPr>
      <w:proofErr w:type="gramStart"/>
      <w:r w:rsidRPr="00305205">
        <w:rPr>
          <w:b/>
        </w:rPr>
        <w:t>krivuljami</w:t>
      </w:r>
      <w:proofErr w:type="gramEnd"/>
      <w:r w:rsidRPr="00305205">
        <w:rPr>
          <w:b/>
        </w:rPr>
        <w:t>?</w:t>
      </w:r>
    </w:p>
    <w:p w:rsidR="00305205" w:rsidRPr="00571B43" w:rsidRDefault="00305205" w:rsidP="00571B43">
      <w:r w:rsidRPr="00571B43">
        <w:t>So posebne funkcije n-te stopnje, dajo nam n+1 funkcij, vsota teh funkcij pri poljubnem t-ju je enaka 1.</w:t>
      </w:r>
    </w:p>
    <w:p w:rsidR="00305205" w:rsidRPr="00571B43" w:rsidRDefault="00305205" w:rsidP="00571B43">
      <w:proofErr w:type="gramStart"/>
      <w:r w:rsidRPr="00571B43">
        <w:t>Predstavljajo uteži, pri zapisu Bezierjevih krivulj v obliki utežene vsote.</w:t>
      </w:r>
      <w:proofErr w:type="gramEnd"/>
    </w:p>
    <w:p w:rsidR="00305205" w:rsidRPr="00571B43" w:rsidRDefault="00305205" w:rsidP="00571B43">
      <w:pPr>
        <w:rPr>
          <w:color w:val="FF0000"/>
        </w:rPr>
      </w:pPr>
      <w:r w:rsidRPr="00571B43">
        <w:rPr>
          <w:color w:val="FF0000"/>
        </w:rPr>
        <w:t>Enačba = N/A</w:t>
      </w:r>
    </w:p>
    <w:p w:rsidR="00305205" w:rsidRPr="00305205" w:rsidRDefault="00305205" w:rsidP="00571B43">
      <w:pPr>
        <w:rPr>
          <w:b/>
        </w:rPr>
      </w:pPr>
      <w:proofErr w:type="gramStart"/>
      <w:r w:rsidRPr="00305205">
        <w:rPr>
          <w:b/>
        </w:rPr>
        <w:t>7.Razlika</w:t>
      </w:r>
      <w:proofErr w:type="gramEnd"/>
      <w:r w:rsidRPr="00305205">
        <w:rPr>
          <w:b/>
        </w:rPr>
        <w:t xml:space="preserve"> med ploskvijo in krivuljo.</w:t>
      </w:r>
    </w:p>
    <w:p w:rsidR="00305205" w:rsidRPr="00571B43" w:rsidRDefault="00305205" w:rsidP="00571B43">
      <w:r w:rsidRPr="00571B43">
        <w:t xml:space="preserve">• </w:t>
      </w:r>
      <w:proofErr w:type="gramStart"/>
      <w:r w:rsidRPr="00571B43">
        <w:t>ploskev</w:t>
      </w:r>
      <w:proofErr w:type="gramEnd"/>
      <w:r w:rsidRPr="00571B43">
        <w:t xml:space="preserve"> ima več parametrov (u,v) </w:t>
      </w:r>
    </w:p>
    <w:p w:rsidR="00305205" w:rsidRPr="00571B43" w:rsidRDefault="00305205" w:rsidP="00571B43">
      <w:r w:rsidRPr="00571B43">
        <w:t xml:space="preserve">• </w:t>
      </w:r>
      <w:proofErr w:type="gramStart"/>
      <w:r w:rsidRPr="00571B43">
        <w:t>krivulja</w:t>
      </w:r>
      <w:proofErr w:type="gramEnd"/>
      <w:r w:rsidRPr="00571B43">
        <w:t xml:space="preserve"> ima en parameter (t)</w:t>
      </w:r>
    </w:p>
    <w:p w:rsidR="00305205" w:rsidRPr="00305205" w:rsidRDefault="00305205" w:rsidP="00571B43">
      <w:pPr>
        <w:rPr>
          <w:b/>
        </w:rPr>
      </w:pPr>
      <w:r w:rsidRPr="00305205">
        <w:rPr>
          <w:b/>
        </w:rPr>
        <w:lastRenderedPageBreak/>
        <w:t xml:space="preserve">8. Kako geometrijsko podamo bikubične Bezierove krpe, kako izračunamo točko </w:t>
      </w:r>
      <w:proofErr w:type="gramStart"/>
      <w:r w:rsidRPr="00305205">
        <w:rPr>
          <w:b/>
        </w:rPr>
        <w:t>na</w:t>
      </w:r>
      <w:proofErr w:type="gramEnd"/>
      <w:r w:rsidRPr="00305205">
        <w:rPr>
          <w:b/>
        </w:rPr>
        <w:t xml:space="preserve"> njej in kako normalo v</w:t>
      </w:r>
      <w:r w:rsidR="00571B43">
        <w:rPr>
          <w:b/>
        </w:rPr>
        <w:t xml:space="preserve"> </w:t>
      </w:r>
      <w:r w:rsidRPr="00305205">
        <w:rPr>
          <w:b/>
        </w:rPr>
        <w:t>tej točki?</w:t>
      </w:r>
    </w:p>
    <w:p w:rsidR="00305205" w:rsidRPr="00571B43" w:rsidRDefault="00305205" w:rsidP="00571B43">
      <w:r w:rsidRPr="00571B43">
        <w:t xml:space="preserve">• </w:t>
      </w:r>
      <w:proofErr w:type="gramStart"/>
      <w:r w:rsidRPr="00571B43">
        <w:t>za</w:t>
      </w:r>
      <w:proofErr w:type="gramEnd"/>
      <w:r w:rsidRPr="00571B43">
        <w:t xml:space="preserve"> kubično krpo rabimo 4 kontrolne točke torej rabimo za bikubično 16 kontrolnih točk</w:t>
      </w:r>
    </w:p>
    <w:p w:rsidR="00305205" w:rsidRPr="00571B43" w:rsidRDefault="00305205" w:rsidP="00571B43">
      <w:r w:rsidRPr="00571B43">
        <w:t xml:space="preserve">◦ </w:t>
      </w:r>
      <w:proofErr w:type="gramStart"/>
      <w:r w:rsidRPr="00571B43">
        <w:t>definiramo</w:t>
      </w:r>
      <w:proofErr w:type="gramEnd"/>
      <w:r w:rsidRPr="00571B43">
        <w:t xml:space="preserve"> jih s 16 kontrolnimi točkami</w:t>
      </w:r>
    </w:p>
    <w:p w:rsidR="00305205" w:rsidRPr="00571B43" w:rsidRDefault="00305205" w:rsidP="00571B43">
      <w:r w:rsidRPr="00571B43">
        <w:t xml:space="preserve">• </w:t>
      </w:r>
      <w:proofErr w:type="gramStart"/>
      <w:r w:rsidRPr="00571B43">
        <w:t>točke</w:t>
      </w:r>
      <w:proofErr w:type="gramEnd"/>
      <w:r w:rsidRPr="00571B43">
        <w:t xml:space="preserve"> na vogalih (kotne) se interpolirajo, robne točke pa definirajo meje ploskve ( ki so spet</w:t>
      </w:r>
    </w:p>
    <w:p w:rsidR="00305205" w:rsidRPr="00571B43" w:rsidRDefault="00305205" w:rsidP="00571B43">
      <w:r w:rsidRPr="00571B43">
        <w:t>Bezierove krivulje)</w:t>
      </w:r>
    </w:p>
    <w:p w:rsidR="00305205" w:rsidRPr="00571B43" w:rsidRDefault="00305205" w:rsidP="00571B43">
      <w:r w:rsidRPr="00571B43">
        <w:t xml:space="preserve">• </w:t>
      </w:r>
      <w:proofErr w:type="gramStart"/>
      <w:r w:rsidRPr="00571B43">
        <w:t>notranje</w:t>
      </w:r>
      <w:proofErr w:type="gramEnd"/>
      <w:r w:rsidRPr="00571B43">
        <w:t xml:space="preserve"> 4 točke se aproksimirajo in definirajo obliko ploskve v sredini</w:t>
      </w:r>
    </w:p>
    <w:p w:rsidR="00305205" w:rsidRPr="00571B43" w:rsidRDefault="00305205" w:rsidP="00571B43">
      <w:r w:rsidRPr="00571B43">
        <w:t xml:space="preserve">• </w:t>
      </w:r>
      <w:proofErr w:type="gramStart"/>
      <w:r w:rsidRPr="00571B43">
        <w:t>točke</w:t>
      </w:r>
      <w:proofErr w:type="gramEnd"/>
      <w:r w:rsidRPr="00571B43">
        <w:t xml:space="preserve"> na vogalih se interpolirajo vse ostale se aproksimirajo</w:t>
      </w:r>
    </w:p>
    <w:p w:rsidR="00305205" w:rsidRPr="00305205" w:rsidRDefault="00305205" w:rsidP="00571B43">
      <w:pPr>
        <w:rPr>
          <w:b/>
        </w:rPr>
      </w:pPr>
      <w:proofErr w:type="gramStart"/>
      <w:r w:rsidRPr="00305205">
        <w:rPr>
          <w:b/>
        </w:rPr>
        <w:t>9.Kako</w:t>
      </w:r>
      <w:proofErr w:type="gramEnd"/>
      <w:r w:rsidRPr="00305205">
        <w:rPr>
          <w:b/>
        </w:rPr>
        <w:t xml:space="preserve"> so podane hermitske krivulje?</w:t>
      </w:r>
    </w:p>
    <w:p w:rsidR="00305205" w:rsidRPr="00571B43" w:rsidRDefault="00305205" w:rsidP="00571B43">
      <w:r w:rsidRPr="00571B43">
        <w:t>Krivulje so podane s 4 parametri:</w:t>
      </w:r>
    </w:p>
    <w:p w:rsidR="00305205" w:rsidRPr="00571B43" w:rsidRDefault="00305205" w:rsidP="00571B43">
      <w:r w:rsidRPr="00571B43">
        <w:t xml:space="preserve">• </w:t>
      </w:r>
      <w:proofErr w:type="gramStart"/>
      <w:r w:rsidRPr="00571B43">
        <w:t>začetna</w:t>
      </w:r>
      <w:proofErr w:type="gramEnd"/>
      <w:r w:rsidRPr="00571B43">
        <w:t xml:space="preserve"> in končna točka krivulje</w:t>
      </w:r>
    </w:p>
    <w:p w:rsidR="00305205" w:rsidRPr="00571B43" w:rsidRDefault="00305205" w:rsidP="00571B43">
      <w:r w:rsidRPr="00571B43">
        <w:t xml:space="preserve">• </w:t>
      </w:r>
      <w:proofErr w:type="gramStart"/>
      <w:r w:rsidRPr="00571B43">
        <w:t>začetna</w:t>
      </w:r>
      <w:proofErr w:type="gramEnd"/>
      <w:r w:rsidRPr="00571B43">
        <w:t xml:space="preserve"> in končna tangenta</w:t>
      </w:r>
    </w:p>
    <w:p w:rsidR="00305205" w:rsidRPr="00305205" w:rsidRDefault="00305205" w:rsidP="00571B43">
      <w:pPr>
        <w:rPr>
          <w:b/>
        </w:rPr>
      </w:pPr>
      <w:r w:rsidRPr="00305205">
        <w:rPr>
          <w:b/>
        </w:rPr>
        <w:t>10. Naštej glavne razlike med parametriziranimi ploskvami in krivuljami.</w:t>
      </w:r>
    </w:p>
    <w:p w:rsidR="00305205" w:rsidRPr="00571B43" w:rsidRDefault="00305205" w:rsidP="00571B43">
      <w:pPr>
        <w:rPr>
          <w:b/>
          <w:color w:val="FF0000"/>
        </w:rPr>
      </w:pPr>
      <w:r w:rsidRPr="00571B43">
        <w:rPr>
          <w:b/>
          <w:color w:val="FF0000"/>
        </w:rPr>
        <w:t>&lt;</w:t>
      </w:r>
      <w:proofErr w:type="gramStart"/>
      <w:r w:rsidRPr="00571B43">
        <w:rPr>
          <w:b/>
          <w:color w:val="FF0000"/>
        </w:rPr>
        <w:t>pomankljivost</w:t>
      </w:r>
      <w:proofErr w:type="gramEnd"/>
      <w:r w:rsidRPr="00571B43">
        <w:rPr>
          <w:b/>
          <w:color w:val="FF0000"/>
        </w:rPr>
        <w:t>&gt;</w:t>
      </w:r>
    </w:p>
    <w:p w:rsidR="00305205" w:rsidRPr="00571B43" w:rsidRDefault="00305205" w:rsidP="00571B43">
      <w:r w:rsidRPr="00305205">
        <w:rPr>
          <w:b/>
        </w:rPr>
        <w:t xml:space="preserve">1. Kaj določa barvo nekega predmeta? </w:t>
      </w:r>
      <w:proofErr w:type="gramStart"/>
      <w:r w:rsidRPr="00305205">
        <w:rPr>
          <w:b/>
        </w:rPr>
        <w:t>Kako je predmet osvetljen?</w:t>
      </w:r>
      <w:proofErr w:type="gramEnd"/>
      <w:r w:rsidRPr="00305205">
        <w:rPr>
          <w:b/>
        </w:rPr>
        <w:t xml:space="preserve"> </w:t>
      </w:r>
      <w:proofErr w:type="gramStart"/>
      <w:r w:rsidRPr="00305205">
        <w:rPr>
          <w:b/>
        </w:rPr>
        <w:t>Katero barvo odbija, absorbira?</w:t>
      </w:r>
      <w:proofErr w:type="gramEnd"/>
      <w:r w:rsidRPr="00305205">
        <w:rPr>
          <w:b/>
        </w:rPr>
        <w:t xml:space="preserve"> </w:t>
      </w:r>
      <w:proofErr w:type="gramStart"/>
      <w:r w:rsidRPr="00571B43">
        <w:t>Vidni</w:t>
      </w:r>
      <w:r w:rsidR="00571B43" w:rsidRPr="00571B43">
        <w:t xml:space="preserve"> </w:t>
      </w:r>
      <w:r w:rsidRPr="00571B43">
        <w:t>barvni spekter očesa.</w:t>
      </w:r>
      <w:proofErr w:type="gramEnd"/>
    </w:p>
    <w:p w:rsidR="00305205" w:rsidRPr="00571B43" w:rsidRDefault="00305205" w:rsidP="00571B43">
      <w:r w:rsidRPr="00571B43">
        <w:t xml:space="preserve">Barvo nekega predmeta določa: </w:t>
      </w:r>
    </w:p>
    <w:p w:rsidR="00305205" w:rsidRPr="00571B43" w:rsidRDefault="00305205" w:rsidP="00571B43">
      <w:r w:rsidRPr="00571B43">
        <w:t xml:space="preserve">• </w:t>
      </w:r>
      <w:proofErr w:type="gramStart"/>
      <w:r w:rsidRPr="00571B43">
        <w:t>vir</w:t>
      </w:r>
      <w:proofErr w:type="gramEnd"/>
      <w:r w:rsidRPr="00571B43">
        <w:t xml:space="preserve"> svetlobe</w:t>
      </w:r>
    </w:p>
    <w:p w:rsidR="00305205" w:rsidRPr="00571B43" w:rsidRDefault="00305205" w:rsidP="00571B43">
      <w:r w:rsidRPr="00571B43">
        <w:t xml:space="preserve">• </w:t>
      </w:r>
      <w:proofErr w:type="gramStart"/>
      <w:r w:rsidRPr="00571B43">
        <w:t>odbojnost</w:t>
      </w:r>
      <w:proofErr w:type="gramEnd"/>
      <w:r w:rsidRPr="00571B43">
        <w:t xml:space="preserve"> in prepustnost</w:t>
      </w:r>
    </w:p>
    <w:p w:rsidR="00305205" w:rsidRPr="00571B43" w:rsidRDefault="00305205" w:rsidP="00571B43">
      <w:r w:rsidRPr="00571B43">
        <w:t xml:space="preserve">• </w:t>
      </w:r>
      <w:proofErr w:type="gramStart"/>
      <w:r w:rsidRPr="00571B43">
        <w:t>zaznavanje</w:t>
      </w:r>
      <w:proofErr w:type="gramEnd"/>
      <w:r w:rsidRPr="00571B43">
        <w:t xml:space="preserve"> svetlobe</w:t>
      </w:r>
    </w:p>
    <w:p w:rsidR="00305205" w:rsidRPr="00305205" w:rsidRDefault="00305205" w:rsidP="00571B43">
      <w:pPr>
        <w:rPr>
          <w:b/>
        </w:rPr>
      </w:pPr>
      <w:r w:rsidRPr="00305205">
        <w:rPr>
          <w:b/>
        </w:rPr>
        <w:t>2. Kaj je svetloba in kaj vidna svetloba?</w:t>
      </w:r>
    </w:p>
    <w:p w:rsidR="00305205" w:rsidRPr="00571B43" w:rsidRDefault="00305205" w:rsidP="00571B43">
      <w:r w:rsidRPr="00571B43">
        <w:t>• Svetloba je valovna dolžina (frekvenca), katero sestavlja skupek fotonov.</w:t>
      </w:r>
    </w:p>
    <w:p w:rsidR="00305205" w:rsidRPr="00571B43" w:rsidRDefault="00305205" w:rsidP="00571B43">
      <w:r w:rsidRPr="00571B43">
        <w:t xml:space="preserve">• Vidna svetloba je </w:t>
      </w:r>
      <w:proofErr w:type="gramStart"/>
      <w:r w:rsidRPr="00571B43">
        <w:t>del</w:t>
      </w:r>
      <w:proofErr w:type="gramEnd"/>
      <w:r w:rsidRPr="00571B43">
        <w:t xml:space="preserve"> elektromagnetnega valovanja, kateri je viden človeku</w:t>
      </w:r>
    </w:p>
    <w:p w:rsidR="00305205" w:rsidRPr="00305205" w:rsidRDefault="00305205" w:rsidP="00571B43">
      <w:pPr>
        <w:rPr>
          <w:b/>
        </w:rPr>
      </w:pPr>
      <w:r w:rsidRPr="00305205">
        <w:rPr>
          <w:b/>
        </w:rPr>
        <w:t>3. Lastnosti svetlobe?</w:t>
      </w:r>
    </w:p>
    <w:p w:rsidR="00305205" w:rsidRPr="006D4DA0" w:rsidRDefault="00305205" w:rsidP="00571B43">
      <w:proofErr w:type="gramStart"/>
      <w:r w:rsidRPr="006D4DA0">
        <w:t>valovna</w:t>
      </w:r>
      <w:proofErr w:type="gramEnd"/>
      <w:r w:rsidRPr="006D4DA0">
        <w:t xml:space="preserve"> dolžina, ferkevenca, polarizacija, razpršenost, usmerjenost</w:t>
      </w:r>
    </w:p>
    <w:p w:rsidR="00305205" w:rsidRPr="006D4DA0" w:rsidRDefault="00305205" w:rsidP="00571B43">
      <w:proofErr w:type="gramStart"/>
      <w:r w:rsidRPr="006D4DA0">
        <w:t>Ali je svetloba monokromatska?</w:t>
      </w:r>
      <w:proofErr w:type="gramEnd"/>
    </w:p>
    <w:p w:rsidR="00305205" w:rsidRPr="006D4DA0" w:rsidRDefault="00305205" w:rsidP="00571B43">
      <w:r w:rsidRPr="006D4DA0">
        <w:lastRenderedPageBreak/>
        <w:t>Svetloba je redko monokromatska, saj ima ponavadi drugačno valovanje</w:t>
      </w:r>
    </w:p>
    <w:p w:rsidR="00305205" w:rsidRPr="006D4DA0" w:rsidRDefault="00305205" w:rsidP="00571B43">
      <w:proofErr w:type="gramStart"/>
      <w:r w:rsidRPr="006D4DA0">
        <w:t>Kako opisujemo vir svetlobe?</w:t>
      </w:r>
      <w:proofErr w:type="gramEnd"/>
    </w:p>
    <w:p w:rsidR="00305205" w:rsidRPr="006D4DA0" w:rsidRDefault="00305205" w:rsidP="00571B43">
      <w:proofErr w:type="gramStart"/>
      <w:r w:rsidRPr="006D4DA0">
        <w:t>z</w:t>
      </w:r>
      <w:proofErr w:type="gramEnd"/>
      <w:r w:rsidRPr="006D4DA0">
        <w:t xml:space="preserve"> emisijskim spektrom? </w:t>
      </w:r>
    </w:p>
    <w:p w:rsidR="00305205" w:rsidRPr="006D4DA0" w:rsidRDefault="00305205" w:rsidP="00571B43">
      <w:proofErr w:type="gramStart"/>
      <w:r w:rsidRPr="006D4DA0">
        <w:t>Kakšna je jakost vidnega spektra?</w:t>
      </w:r>
      <w:proofErr w:type="gramEnd"/>
    </w:p>
    <w:p w:rsidR="00305205" w:rsidRPr="006D4DA0" w:rsidRDefault="00305205" w:rsidP="00571B43">
      <w:proofErr w:type="gramStart"/>
      <w:r w:rsidRPr="006D4DA0">
        <w:t>od</w:t>
      </w:r>
      <w:proofErr w:type="gramEnd"/>
      <w:r w:rsidRPr="006D4DA0">
        <w:t xml:space="preserve"> 400 do 790 tHz </w:t>
      </w:r>
    </w:p>
    <w:p w:rsidR="00305205" w:rsidRPr="00305205" w:rsidRDefault="00305205" w:rsidP="00571B43">
      <w:pPr>
        <w:rPr>
          <w:b/>
        </w:rPr>
      </w:pPr>
      <w:r w:rsidRPr="00305205">
        <w:rPr>
          <w:b/>
        </w:rPr>
        <w:t>4. Kako zaznavamo svetlobo in barvo?</w:t>
      </w:r>
    </w:p>
    <w:p w:rsidR="00305205" w:rsidRPr="006D4DA0" w:rsidRDefault="00305205" w:rsidP="00571B43">
      <w:r w:rsidRPr="006D4DA0">
        <w:t xml:space="preserve">• </w:t>
      </w:r>
      <w:proofErr w:type="gramStart"/>
      <w:r w:rsidRPr="006D4DA0">
        <w:t>z</w:t>
      </w:r>
      <w:proofErr w:type="gramEnd"/>
      <w:r w:rsidRPr="006D4DA0">
        <w:t xml:space="preserve"> očmi, preko roženice, čepnic, paličnic, vidni dražljaji potujejo v možgane</w:t>
      </w:r>
    </w:p>
    <w:p w:rsidR="00305205" w:rsidRPr="006D4DA0" w:rsidRDefault="00305205" w:rsidP="00571B43">
      <w:r w:rsidRPr="006D4DA0">
        <w:t xml:space="preserve">• </w:t>
      </w:r>
      <w:proofErr w:type="gramStart"/>
      <w:r w:rsidRPr="006D4DA0">
        <w:t>čepnice</w:t>
      </w:r>
      <w:proofErr w:type="gramEnd"/>
      <w:r w:rsidRPr="006D4DA0">
        <w:t xml:space="preserve"> zaznajo RGB (barva, katera je odvisna od emisijskega spektra)</w:t>
      </w:r>
    </w:p>
    <w:p w:rsidR="00305205" w:rsidRPr="00305205" w:rsidRDefault="00305205" w:rsidP="00571B43">
      <w:pPr>
        <w:rPr>
          <w:b/>
        </w:rPr>
      </w:pPr>
      <w:r w:rsidRPr="00305205">
        <w:rPr>
          <w:b/>
        </w:rPr>
        <w:t>5. Kaj je rumena pega in kaj slepa pega?</w:t>
      </w:r>
    </w:p>
    <w:p w:rsidR="00305205" w:rsidRPr="006D4DA0" w:rsidRDefault="00305205" w:rsidP="00571B43">
      <w:proofErr w:type="gramStart"/>
      <w:r w:rsidRPr="006D4DA0">
        <w:t>Rumena pega je neposredno nasproti leče, vsa svetloba je fokusirana v njo, je najbolj posejana s čepnicami.</w:t>
      </w:r>
      <w:proofErr w:type="gramEnd"/>
      <w:r w:rsidRPr="006D4DA0">
        <w:t xml:space="preserve"> </w:t>
      </w:r>
      <w:proofErr w:type="gramStart"/>
      <w:r w:rsidRPr="006D4DA0">
        <w:t>Slepa pega</w:t>
      </w:r>
      <w:r w:rsidR="006D4DA0">
        <w:t xml:space="preserve"> </w:t>
      </w:r>
      <w:r w:rsidRPr="006D4DA0">
        <w:t>je tam kjer je vidni živec, oz tam kjer gre optični živec v možgan, tam ni paličnic in četnic, zato imamo tam nekako</w:t>
      </w:r>
      <w:r w:rsidR="006D4DA0">
        <w:t xml:space="preserve"> </w:t>
      </w:r>
      <w:r w:rsidRPr="006D4DA0">
        <w:t>»luknjo«.</w:t>
      </w:r>
      <w:proofErr w:type="gramEnd"/>
    </w:p>
    <w:p w:rsidR="00305205" w:rsidRPr="00305205" w:rsidRDefault="00305205" w:rsidP="00571B43">
      <w:pPr>
        <w:rPr>
          <w:b/>
        </w:rPr>
      </w:pPr>
      <w:r w:rsidRPr="00305205">
        <w:rPr>
          <w:b/>
        </w:rPr>
        <w:t>6. Kaj je trikromatska teorija in kaj je barvni prostor?</w:t>
      </w:r>
    </w:p>
    <w:p w:rsidR="00305205" w:rsidRPr="006D4DA0" w:rsidRDefault="00305205" w:rsidP="00571B43">
      <w:r w:rsidRPr="006D4DA0">
        <w:t xml:space="preserve">• Trikromatska teorija trdi da lahko katerikoli vir svetlobe predstavimo z monokromatsikmi viri svetlobe. </w:t>
      </w:r>
    </w:p>
    <w:p w:rsidR="00305205" w:rsidRPr="006D4DA0" w:rsidRDefault="00305205" w:rsidP="00571B43">
      <w:r w:rsidRPr="006D4DA0">
        <w:t>• Barvni prostor je koordinatni sistem barv.</w:t>
      </w:r>
    </w:p>
    <w:p w:rsidR="00305205" w:rsidRPr="00305205" w:rsidRDefault="00305205" w:rsidP="00571B43">
      <w:pPr>
        <w:rPr>
          <w:b/>
        </w:rPr>
      </w:pPr>
      <w:r w:rsidRPr="00305205">
        <w:rPr>
          <w:b/>
        </w:rPr>
        <w:t>7. Katere barvne modele ločimo in po čem se razlikujejo?</w:t>
      </w:r>
    </w:p>
    <w:p w:rsidR="00305205" w:rsidRPr="006D4DA0" w:rsidRDefault="00305205" w:rsidP="00571B43">
      <w:r w:rsidRPr="006D4DA0">
        <w:t>• Substraktivni -imamo znan vir svetlobe</w:t>
      </w:r>
    </w:p>
    <w:p w:rsidR="00305205" w:rsidRPr="006D4DA0" w:rsidRDefault="00305205" w:rsidP="00571B43">
      <w:r w:rsidRPr="006D4DA0">
        <w:t>• Aditivni - barve, ki jih generiramo z viri svetlobe</w:t>
      </w:r>
    </w:p>
    <w:p w:rsidR="00305205" w:rsidRPr="00305205" w:rsidRDefault="00305205" w:rsidP="00571B43">
      <w:pPr>
        <w:rPr>
          <w:b/>
        </w:rPr>
      </w:pPr>
      <w:r w:rsidRPr="00305205">
        <w:rPr>
          <w:b/>
        </w:rPr>
        <w:t>8. Kaj je namen barvnega prostora CIE RGB in kaj so kubimetrične funkcije?</w:t>
      </w:r>
    </w:p>
    <w:p w:rsidR="00305205" w:rsidRPr="006D4DA0" w:rsidRDefault="00305205" w:rsidP="00571B43">
      <w:r w:rsidRPr="006D4DA0">
        <w:t xml:space="preserve">CIE RGB je matematični zapis s katerim želimo nedvoumno zapisati barvni spekter - temelji </w:t>
      </w:r>
      <w:proofErr w:type="gramStart"/>
      <w:r w:rsidRPr="006D4DA0">
        <w:t>na</w:t>
      </w:r>
      <w:proofErr w:type="gramEnd"/>
      <w:r w:rsidRPr="006D4DA0">
        <w:t xml:space="preserve"> monokromatski teoriji.</w:t>
      </w:r>
    </w:p>
    <w:p w:rsidR="00305205" w:rsidRPr="00305205" w:rsidRDefault="00305205" w:rsidP="00571B43">
      <w:pPr>
        <w:rPr>
          <w:b/>
        </w:rPr>
      </w:pPr>
      <w:r w:rsidRPr="00305205">
        <w:rPr>
          <w:b/>
        </w:rPr>
        <w:t>9. Kaj so značilnosti kolometričnih funkcij barvnega prostora CIE XYZ?</w:t>
      </w:r>
    </w:p>
    <w:p w:rsidR="00305205" w:rsidRPr="006D4DA0" w:rsidRDefault="00305205" w:rsidP="00571B43">
      <w:r w:rsidRPr="006D4DA0">
        <w:t xml:space="preserve">Na točki x=y=z=1/3 predstavlja enako prisotnost vseh virov in sovpada z belo svetlobo. </w:t>
      </w:r>
    </w:p>
    <w:p w:rsidR="00305205" w:rsidRPr="00305205" w:rsidRDefault="00305205" w:rsidP="00571B43">
      <w:pPr>
        <w:rPr>
          <w:b/>
        </w:rPr>
      </w:pPr>
      <w:r w:rsidRPr="00305205">
        <w:rPr>
          <w:b/>
        </w:rPr>
        <w:t>10. Kaj je kromatrični diagram CIE xy in kaj prostor CIED xyY?</w:t>
      </w:r>
    </w:p>
    <w:p w:rsidR="00305205" w:rsidRPr="006D4DA0" w:rsidRDefault="00305205" w:rsidP="00571B43">
      <w:pPr>
        <w:rPr>
          <w:color w:val="FF0000"/>
        </w:rPr>
      </w:pPr>
      <w:r w:rsidRPr="006D4DA0">
        <w:t xml:space="preserve">Kromatični diagram CIE xy upošteva katero barvo lahko opišemo z njeno svetlostjo, barvnega odtenka in nasičenostjo (kromatičnost) </w:t>
      </w:r>
      <w:r w:rsidRPr="006D4DA0">
        <w:rPr>
          <w:color w:val="FF0000"/>
        </w:rPr>
        <w:t>&lt;pomankljivo&gt;</w:t>
      </w:r>
    </w:p>
    <w:p w:rsidR="00305205" w:rsidRPr="00305205" w:rsidRDefault="00305205" w:rsidP="00571B43">
      <w:pPr>
        <w:rPr>
          <w:b/>
        </w:rPr>
      </w:pPr>
      <w:r w:rsidRPr="00305205">
        <w:rPr>
          <w:b/>
        </w:rPr>
        <w:t>11. Kaj je barvni obseg, kako ga v kromatičnem diagramu CIE xy predstavimo?</w:t>
      </w:r>
    </w:p>
    <w:p w:rsidR="00305205" w:rsidRPr="006D4DA0" w:rsidRDefault="00305205" w:rsidP="00571B43">
      <w:proofErr w:type="gramStart"/>
      <w:r w:rsidRPr="006D4DA0">
        <w:lastRenderedPageBreak/>
        <w:t>Barvni obseg predstavlja vse barve, ki jih z napravo zajamemo.</w:t>
      </w:r>
      <w:proofErr w:type="gramEnd"/>
      <w:r w:rsidRPr="006D4DA0">
        <w:t xml:space="preserve"> Predstavimo ga z trikotnikom - površina</w:t>
      </w:r>
    </w:p>
    <w:p w:rsidR="00305205" w:rsidRPr="006D4DA0" w:rsidRDefault="00305205" w:rsidP="00571B43">
      <w:proofErr w:type="gramStart"/>
      <w:r w:rsidRPr="006D4DA0">
        <w:t>trikotnika</w:t>
      </w:r>
      <w:proofErr w:type="gramEnd"/>
      <w:r w:rsidRPr="006D4DA0">
        <w:t xml:space="preserve"> predstavlja barvni obseg naprave.</w:t>
      </w:r>
    </w:p>
    <w:p w:rsidR="00305205" w:rsidRPr="00305205" w:rsidRDefault="00305205" w:rsidP="00571B43">
      <w:pPr>
        <w:rPr>
          <w:b/>
        </w:rPr>
      </w:pPr>
      <w:r w:rsidRPr="00305205">
        <w:rPr>
          <w:b/>
        </w:rPr>
        <w:t>12. Kaj sta poglavitni prednosti barvnega prostora CIE L*a*b pred ostalimi?</w:t>
      </w:r>
    </w:p>
    <w:p w:rsidR="00305205" w:rsidRPr="006D4DA0" w:rsidRDefault="00305205" w:rsidP="00571B43">
      <w:r w:rsidRPr="006D4DA0">
        <w:t>• Dizajniran je za aproksimacijo človeškega vida oz. veliko bolje oponaša način gledanja človeka</w:t>
      </w:r>
    </w:p>
    <w:p w:rsidR="00305205" w:rsidRPr="006D4DA0" w:rsidRDefault="00305205" w:rsidP="00571B43">
      <w:r w:rsidRPr="006D4DA0">
        <w:t xml:space="preserve">• Vsebuje veliko več barv kot jih lahko zazna človeško oko (imaginarne barve). </w:t>
      </w:r>
    </w:p>
    <w:p w:rsidR="00305205" w:rsidRPr="00305205" w:rsidRDefault="00305205" w:rsidP="00571B43">
      <w:pPr>
        <w:rPr>
          <w:b/>
        </w:rPr>
      </w:pPr>
      <w:r w:rsidRPr="00305205">
        <w:rPr>
          <w:b/>
        </w:rPr>
        <w:t>1. Katere osvetlitvene modele poznamo in po čem se ločijo?</w:t>
      </w:r>
    </w:p>
    <w:p w:rsidR="00305205" w:rsidRPr="006D4DA0" w:rsidRDefault="00305205" w:rsidP="00571B43">
      <w:r w:rsidRPr="006D4DA0">
        <w:t xml:space="preserve">• </w:t>
      </w:r>
      <w:proofErr w:type="gramStart"/>
      <w:r w:rsidRPr="006D4DA0">
        <w:t>globalni</w:t>
      </w:r>
      <w:proofErr w:type="gramEnd"/>
      <w:r w:rsidRPr="006D4DA0">
        <w:t xml:space="preserve"> – upoštevajo gemoetrijo</w:t>
      </w:r>
    </w:p>
    <w:p w:rsidR="00305205" w:rsidRPr="006D4DA0" w:rsidRDefault="00305205" w:rsidP="00571B43">
      <w:r w:rsidRPr="006D4DA0">
        <w:t xml:space="preserve">• </w:t>
      </w:r>
      <w:proofErr w:type="gramStart"/>
      <w:r w:rsidRPr="006D4DA0">
        <w:t>lokalni</w:t>
      </w:r>
      <w:proofErr w:type="gramEnd"/>
      <w:r w:rsidRPr="006D4DA0">
        <w:t xml:space="preserve"> - geometrije ne upoštevajo in tako predpostavljajo, da lahko svetloba pride do vsake točke</w:t>
      </w:r>
    </w:p>
    <w:p w:rsidR="00305205" w:rsidRPr="00305205" w:rsidRDefault="00305205" w:rsidP="00571B43">
      <w:pPr>
        <w:rPr>
          <w:b/>
        </w:rPr>
      </w:pPr>
      <w:r w:rsidRPr="00305205">
        <w:rPr>
          <w:b/>
        </w:rPr>
        <w:t xml:space="preserve">2. </w:t>
      </w:r>
      <w:proofErr w:type="gramStart"/>
      <w:r w:rsidRPr="00305205">
        <w:rPr>
          <w:b/>
        </w:rPr>
        <w:t>kje</w:t>
      </w:r>
      <w:proofErr w:type="gramEnd"/>
      <w:r w:rsidRPr="00305205">
        <w:rPr>
          <w:b/>
        </w:rPr>
        <w:t xml:space="preserve"> se v grafičnem cevovodu dogaja upodabljanje?</w:t>
      </w:r>
    </w:p>
    <w:p w:rsidR="00305205" w:rsidRPr="006D4DA0" w:rsidRDefault="00305205" w:rsidP="00571B43">
      <w:r w:rsidRPr="006D4DA0">
        <w:t>Upodabljanje se dogaja pri:</w:t>
      </w:r>
    </w:p>
    <w:p w:rsidR="00305205" w:rsidRPr="006D4DA0" w:rsidRDefault="00305205" w:rsidP="00571B43">
      <w:r w:rsidRPr="006D4DA0">
        <w:t xml:space="preserve">• </w:t>
      </w:r>
      <w:proofErr w:type="gramStart"/>
      <w:r w:rsidRPr="006D4DA0">
        <w:t>osvetljevanju</w:t>
      </w:r>
      <w:proofErr w:type="gramEnd"/>
    </w:p>
    <w:p w:rsidR="00305205" w:rsidRPr="006D4DA0" w:rsidRDefault="00305205" w:rsidP="00571B43">
      <w:r w:rsidRPr="006D4DA0">
        <w:t xml:space="preserve">• </w:t>
      </w:r>
      <w:proofErr w:type="gramStart"/>
      <w:r w:rsidRPr="006D4DA0">
        <w:t>senčenju</w:t>
      </w:r>
      <w:proofErr w:type="gramEnd"/>
    </w:p>
    <w:p w:rsidR="00305205" w:rsidRPr="00305205" w:rsidRDefault="00305205" w:rsidP="00571B43">
      <w:pPr>
        <w:rPr>
          <w:b/>
        </w:rPr>
      </w:pPr>
      <w:r w:rsidRPr="00305205">
        <w:rPr>
          <w:b/>
        </w:rPr>
        <w:t>3. Katere načine širjenja svetlobe upoštevajo lokalni modeli?</w:t>
      </w:r>
    </w:p>
    <w:p w:rsidR="00305205" w:rsidRPr="006D4DA0" w:rsidRDefault="00305205" w:rsidP="00571B43">
      <w:r w:rsidRPr="006D4DA0">
        <w:t xml:space="preserve">• </w:t>
      </w:r>
      <w:proofErr w:type="gramStart"/>
      <w:r w:rsidRPr="006D4DA0">
        <w:t>zrcalni</w:t>
      </w:r>
      <w:proofErr w:type="gramEnd"/>
      <w:r w:rsidRPr="006D4DA0">
        <w:t xml:space="preserve"> odboj</w:t>
      </w:r>
    </w:p>
    <w:p w:rsidR="00305205" w:rsidRPr="006D4DA0" w:rsidRDefault="00305205" w:rsidP="00571B43">
      <w:r w:rsidRPr="006D4DA0">
        <w:t xml:space="preserve">• </w:t>
      </w:r>
      <w:proofErr w:type="gramStart"/>
      <w:r w:rsidRPr="006D4DA0">
        <w:t>razpršeno</w:t>
      </w:r>
      <w:proofErr w:type="gramEnd"/>
      <w:r w:rsidRPr="006D4DA0">
        <w:t xml:space="preserve"> odsevanje</w:t>
      </w:r>
    </w:p>
    <w:p w:rsidR="00305205" w:rsidRPr="006D4DA0" w:rsidRDefault="00305205" w:rsidP="00571B43">
      <w:r w:rsidRPr="006D4DA0">
        <w:t xml:space="preserve">• </w:t>
      </w:r>
      <w:proofErr w:type="gramStart"/>
      <w:r w:rsidRPr="006D4DA0">
        <w:t>posredna</w:t>
      </w:r>
      <w:proofErr w:type="gramEnd"/>
      <w:r w:rsidRPr="006D4DA0">
        <w:t xml:space="preserve"> osvetlitev</w:t>
      </w:r>
    </w:p>
    <w:p w:rsidR="00305205" w:rsidRDefault="00305205" w:rsidP="00571B43">
      <w:pPr>
        <w:rPr>
          <w:b/>
        </w:rPr>
      </w:pPr>
      <w:r w:rsidRPr="00305205">
        <w:rPr>
          <w:b/>
        </w:rPr>
        <w:t>4. Razložite parametre Blinnove osvetlitvene metode.</w:t>
      </w:r>
    </w:p>
    <w:p w:rsidR="00305205" w:rsidRPr="00305205" w:rsidRDefault="00305205" w:rsidP="00571B43">
      <w:pPr>
        <w:rPr>
          <w:b/>
        </w:rPr>
      </w:pPr>
      <w:r>
        <w:rPr>
          <w:noProof/>
        </w:rPr>
        <w:drawing>
          <wp:inline distT="0" distB="0" distL="0" distR="0" wp14:anchorId="5FCDD15D" wp14:editId="75E5CF46">
            <wp:extent cx="376237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2375" cy="581025"/>
                    </a:xfrm>
                    <a:prstGeom prst="rect">
                      <a:avLst/>
                    </a:prstGeom>
                  </pic:spPr>
                </pic:pic>
              </a:graphicData>
            </a:graphic>
          </wp:inline>
        </w:drawing>
      </w:r>
    </w:p>
    <w:p w:rsidR="00305205" w:rsidRPr="006D4DA0" w:rsidRDefault="00305205" w:rsidP="00571B43">
      <w:r w:rsidRPr="006D4DA0">
        <w:t xml:space="preserve">R - </w:t>
      </w:r>
      <w:proofErr w:type="gramStart"/>
      <w:r w:rsidRPr="006D4DA0">
        <w:t>lastnost</w:t>
      </w:r>
      <w:proofErr w:type="gramEnd"/>
      <w:r w:rsidRPr="006D4DA0">
        <w:t xml:space="preserve"> materiala, d-difuse(razpršena svetloba)</w:t>
      </w:r>
    </w:p>
    <w:p w:rsidR="00305205" w:rsidRPr="006D4DA0" w:rsidRDefault="00305205" w:rsidP="00571B43">
      <w:r w:rsidRPr="006D4DA0">
        <w:t>Rd - kolikšen delež svetlobe, ki se razpršuje naš material odbija</w:t>
      </w:r>
    </w:p>
    <w:p w:rsidR="00305205" w:rsidRPr="006D4DA0" w:rsidRDefault="00305205" w:rsidP="00571B43">
      <w:r w:rsidRPr="006D4DA0">
        <w:t>Rs - (</w:t>
      </w:r>
      <w:proofErr w:type="gramStart"/>
      <w:r w:rsidRPr="006D4DA0">
        <w:t>specular)</w:t>
      </w:r>
      <w:proofErr w:type="gramEnd"/>
      <w:r w:rsidRPr="006D4DA0">
        <w:t>kolikšen delež svetlobe se bo odbil, neidealni odboj??</w:t>
      </w:r>
    </w:p>
    <w:p w:rsidR="00305205" w:rsidRPr="006D4DA0" w:rsidRDefault="00305205" w:rsidP="00571B43">
      <w:r w:rsidRPr="006D4DA0">
        <w:t>Ra - ad-hoc kompenzacija svetlobe, kjer svetloba prihaja iz drugod</w:t>
      </w:r>
    </w:p>
    <w:p w:rsidR="00305205" w:rsidRPr="00305205" w:rsidRDefault="00305205" w:rsidP="00571B43">
      <w:pPr>
        <w:rPr>
          <w:b/>
        </w:rPr>
      </w:pPr>
      <w:r w:rsidRPr="00305205">
        <w:rPr>
          <w:b/>
        </w:rPr>
        <w:t xml:space="preserve">5. Po čem se razlikuje </w:t>
      </w:r>
      <w:proofErr w:type="gramStart"/>
      <w:r w:rsidRPr="00305205">
        <w:rPr>
          <w:b/>
        </w:rPr>
        <w:t>od</w:t>
      </w:r>
      <w:proofErr w:type="gramEnd"/>
      <w:r w:rsidRPr="00305205">
        <w:rPr>
          <w:b/>
        </w:rPr>
        <w:t xml:space="preserve"> Phongovega osvetlitvenega modela?</w:t>
      </w:r>
    </w:p>
    <w:p w:rsidR="00305205" w:rsidRPr="006D4DA0" w:rsidRDefault="00305205" w:rsidP="00571B43">
      <w:pPr>
        <w:rPr>
          <w:color w:val="FF0000"/>
        </w:rPr>
      </w:pPr>
      <w:r w:rsidRPr="006D4DA0">
        <w:rPr>
          <w:color w:val="FF0000"/>
        </w:rPr>
        <w:t>&lt;</w:t>
      </w:r>
      <w:proofErr w:type="gramStart"/>
      <w:r w:rsidRPr="006D4DA0">
        <w:rPr>
          <w:color w:val="FF0000"/>
        </w:rPr>
        <w:t>pomankljivo</w:t>
      </w:r>
      <w:proofErr w:type="gramEnd"/>
      <w:r w:rsidRPr="006D4DA0">
        <w:rPr>
          <w:color w:val="FF0000"/>
        </w:rPr>
        <w:t>&gt;</w:t>
      </w:r>
    </w:p>
    <w:p w:rsidR="00305205" w:rsidRPr="00305205" w:rsidRDefault="00305205" w:rsidP="00571B43">
      <w:pPr>
        <w:rPr>
          <w:b/>
        </w:rPr>
      </w:pPr>
      <w:r w:rsidRPr="00305205">
        <w:rPr>
          <w:b/>
        </w:rPr>
        <w:lastRenderedPageBreak/>
        <w:t>6. Katere vire svetlobe poznamo?</w:t>
      </w:r>
    </w:p>
    <w:p w:rsidR="00305205" w:rsidRPr="006D4DA0" w:rsidRDefault="00305205" w:rsidP="00571B43">
      <w:r w:rsidRPr="006D4DA0">
        <w:t xml:space="preserve">• </w:t>
      </w:r>
      <w:proofErr w:type="gramStart"/>
      <w:r w:rsidRPr="006D4DA0">
        <w:t>usmerjeni</w:t>
      </w:r>
      <w:proofErr w:type="gramEnd"/>
    </w:p>
    <w:p w:rsidR="00305205" w:rsidRPr="006D4DA0" w:rsidRDefault="00305205" w:rsidP="00571B43">
      <w:r w:rsidRPr="006D4DA0">
        <w:t xml:space="preserve">• </w:t>
      </w:r>
      <w:proofErr w:type="gramStart"/>
      <w:r w:rsidRPr="006D4DA0">
        <w:t>točkovni</w:t>
      </w:r>
      <w:proofErr w:type="gramEnd"/>
    </w:p>
    <w:p w:rsidR="00305205" w:rsidRPr="006D4DA0" w:rsidRDefault="00305205" w:rsidP="00571B43">
      <w:r w:rsidRPr="006D4DA0">
        <w:t xml:space="preserve">• </w:t>
      </w:r>
      <w:proofErr w:type="gramStart"/>
      <w:r w:rsidRPr="006D4DA0">
        <w:t>reflektorski</w:t>
      </w:r>
      <w:proofErr w:type="gramEnd"/>
    </w:p>
    <w:p w:rsidR="00305205" w:rsidRPr="00305205" w:rsidRDefault="00305205" w:rsidP="00571B43">
      <w:pPr>
        <w:rPr>
          <w:b/>
        </w:rPr>
      </w:pPr>
      <w:r w:rsidRPr="00305205">
        <w:rPr>
          <w:b/>
        </w:rPr>
        <w:t xml:space="preserve">7. Kaj vpliva </w:t>
      </w:r>
      <w:proofErr w:type="gramStart"/>
      <w:r w:rsidRPr="00305205">
        <w:rPr>
          <w:b/>
        </w:rPr>
        <w:t>na</w:t>
      </w:r>
      <w:proofErr w:type="gramEnd"/>
      <w:r w:rsidRPr="00305205">
        <w:rPr>
          <w:b/>
        </w:rPr>
        <w:t xml:space="preserve"> prejeto jakost svetlobe v primeru reflektorskega vira?</w:t>
      </w:r>
    </w:p>
    <w:p w:rsidR="00305205" w:rsidRPr="006D4DA0" w:rsidRDefault="00305205" w:rsidP="00571B43">
      <w:pPr>
        <w:rPr>
          <w:color w:val="FF0000"/>
        </w:rPr>
      </w:pPr>
      <w:r w:rsidRPr="006D4DA0">
        <w:rPr>
          <w:color w:val="FF0000"/>
        </w:rPr>
        <w:t>&lt;</w:t>
      </w:r>
      <w:proofErr w:type="gramStart"/>
      <w:r w:rsidRPr="006D4DA0">
        <w:rPr>
          <w:color w:val="FF0000"/>
        </w:rPr>
        <w:t>pomankljivo</w:t>
      </w:r>
      <w:proofErr w:type="gramEnd"/>
      <w:r w:rsidRPr="006D4DA0">
        <w:rPr>
          <w:color w:val="FF0000"/>
        </w:rPr>
        <w:t>&gt;</w:t>
      </w:r>
    </w:p>
    <w:p w:rsidR="00305205" w:rsidRPr="00305205" w:rsidRDefault="00305205" w:rsidP="00571B43">
      <w:pPr>
        <w:rPr>
          <w:b/>
        </w:rPr>
      </w:pPr>
      <w:r w:rsidRPr="00305205">
        <w:rPr>
          <w:b/>
        </w:rPr>
        <w:t>8. Kaj je razlika med Gauradom in Phongom?</w:t>
      </w:r>
    </w:p>
    <w:p w:rsidR="00305205" w:rsidRPr="006D4DA0" w:rsidRDefault="00305205" w:rsidP="00571B43">
      <w:r w:rsidRPr="006D4DA0">
        <w:t xml:space="preserve">• </w:t>
      </w:r>
      <w:proofErr w:type="gramStart"/>
      <w:r w:rsidRPr="006D4DA0">
        <w:t>gouradov</w:t>
      </w:r>
      <w:proofErr w:type="gramEnd"/>
      <w:r w:rsidRPr="006D4DA0">
        <w:t xml:space="preserve"> model računa oglišča in interpolira barvo.</w:t>
      </w:r>
    </w:p>
    <w:p w:rsidR="00305205" w:rsidRPr="006D4DA0" w:rsidRDefault="00305205" w:rsidP="00571B43">
      <w:r w:rsidRPr="006D4DA0">
        <w:t xml:space="preserve">• </w:t>
      </w:r>
      <w:proofErr w:type="gramStart"/>
      <w:r w:rsidRPr="006D4DA0">
        <w:t>phongov</w:t>
      </w:r>
      <w:proofErr w:type="gramEnd"/>
      <w:r w:rsidRPr="006D4DA0">
        <w:t xml:space="preserve"> model interpolira na podlagi normale.</w:t>
      </w:r>
    </w:p>
    <w:p w:rsidR="00DD50D0" w:rsidRPr="00DD50D0" w:rsidRDefault="00DD50D0" w:rsidP="00571B43">
      <w:pPr>
        <w:rPr>
          <w:b/>
        </w:rPr>
      </w:pPr>
      <w:r w:rsidRPr="00DD50D0">
        <w:rPr>
          <w:b/>
        </w:rPr>
        <w:t>1. Katere globalne osvetlitvene modele poznamo?</w:t>
      </w:r>
    </w:p>
    <w:p w:rsidR="00DD50D0" w:rsidRPr="006D4DA0" w:rsidRDefault="00DD50D0" w:rsidP="00571B43">
      <w:r w:rsidRPr="006D4DA0">
        <w:t xml:space="preserve">• </w:t>
      </w:r>
      <w:proofErr w:type="gramStart"/>
      <w:r w:rsidRPr="006D4DA0">
        <w:t>sledenje</w:t>
      </w:r>
      <w:proofErr w:type="gramEnd"/>
      <w:r w:rsidRPr="006D4DA0">
        <w:t xml:space="preserve"> žarkov,</w:t>
      </w:r>
    </w:p>
    <w:p w:rsidR="00DD50D0" w:rsidRPr="006D4DA0" w:rsidRDefault="00DD50D0" w:rsidP="00571B43">
      <w:r w:rsidRPr="006D4DA0">
        <w:t xml:space="preserve">• </w:t>
      </w:r>
      <w:proofErr w:type="gramStart"/>
      <w:r w:rsidRPr="006D4DA0">
        <w:t>fotonsko</w:t>
      </w:r>
      <w:proofErr w:type="gramEnd"/>
      <w:r w:rsidRPr="006D4DA0">
        <w:t xml:space="preserve"> kartiranje</w:t>
      </w:r>
    </w:p>
    <w:p w:rsidR="00DD50D0" w:rsidRPr="00DD50D0" w:rsidRDefault="00DD50D0" w:rsidP="00571B43">
      <w:pPr>
        <w:rPr>
          <w:b/>
        </w:rPr>
      </w:pPr>
      <w:r w:rsidRPr="00DD50D0">
        <w:rPr>
          <w:b/>
        </w:rPr>
        <w:t xml:space="preserve">2. Kaj je bistvena razlika v pristopu, ki ga uporablja metoda sledenja žarkov glede </w:t>
      </w:r>
      <w:proofErr w:type="gramStart"/>
      <w:r w:rsidRPr="00DD50D0">
        <w:rPr>
          <w:b/>
        </w:rPr>
        <w:t>na</w:t>
      </w:r>
      <w:proofErr w:type="gramEnd"/>
      <w:r w:rsidRPr="00DD50D0">
        <w:rPr>
          <w:b/>
        </w:rPr>
        <w:t xml:space="preserve"> lokalne osvetlitvene</w:t>
      </w:r>
      <w:r w:rsidR="006D4DA0">
        <w:rPr>
          <w:b/>
        </w:rPr>
        <w:t xml:space="preserve"> </w:t>
      </w:r>
      <w:r w:rsidRPr="00DD50D0">
        <w:rPr>
          <w:b/>
        </w:rPr>
        <w:t>metode?</w:t>
      </w:r>
    </w:p>
    <w:p w:rsidR="00DD50D0" w:rsidRPr="006D4DA0" w:rsidRDefault="00DD50D0" w:rsidP="00571B43">
      <w:pPr>
        <w:rPr>
          <w:b/>
          <w:color w:val="FF0000"/>
        </w:rPr>
      </w:pPr>
      <w:r w:rsidRPr="006D4DA0">
        <w:rPr>
          <w:b/>
          <w:color w:val="FF0000"/>
        </w:rPr>
        <w:t>&lt;</w:t>
      </w:r>
      <w:proofErr w:type="gramStart"/>
      <w:r w:rsidRPr="006D4DA0">
        <w:rPr>
          <w:b/>
          <w:color w:val="FF0000"/>
        </w:rPr>
        <w:t>pomankljivo</w:t>
      </w:r>
      <w:proofErr w:type="gramEnd"/>
      <w:r w:rsidRPr="006D4DA0">
        <w:rPr>
          <w:b/>
          <w:color w:val="FF0000"/>
        </w:rPr>
        <w:t>&gt;</w:t>
      </w:r>
    </w:p>
    <w:p w:rsidR="00DD50D0" w:rsidRPr="00DD50D0" w:rsidRDefault="00DD50D0" w:rsidP="00571B43">
      <w:pPr>
        <w:rPr>
          <w:b/>
        </w:rPr>
      </w:pPr>
      <w:r w:rsidRPr="00DD50D0">
        <w:rPr>
          <w:b/>
        </w:rPr>
        <w:t>3. Kakšen je osnovni algoritem metode sledenja žarkov?</w:t>
      </w:r>
    </w:p>
    <w:p w:rsidR="00DD50D0" w:rsidRPr="006D4DA0" w:rsidRDefault="00DD50D0" w:rsidP="00571B43">
      <w:proofErr w:type="gramStart"/>
      <w:r w:rsidRPr="006D4DA0">
        <w:t>Spremlja žarke po prostoru, prvi žarek predstavlja barvo, ki je vidna vsem, tretji žarek gre skozi polprosojni</w:t>
      </w:r>
      <w:r w:rsidR="006D4DA0">
        <w:t xml:space="preserve"> </w:t>
      </w:r>
      <w:r w:rsidRPr="006D4DA0">
        <w:t>material itd.</w:t>
      </w:r>
      <w:proofErr w:type="gramEnd"/>
      <w:r w:rsidRPr="006D4DA0">
        <w:t xml:space="preserve">  </w:t>
      </w:r>
      <w:r w:rsidRPr="006D4DA0">
        <w:rPr>
          <w:color w:val="FF0000"/>
        </w:rPr>
        <w:t>&lt;</w:t>
      </w:r>
      <w:proofErr w:type="gramStart"/>
      <w:r w:rsidRPr="006D4DA0">
        <w:rPr>
          <w:color w:val="FF0000"/>
        </w:rPr>
        <w:t>pomankljivo</w:t>
      </w:r>
      <w:proofErr w:type="gramEnd"/>
      <w:r w:rsidRPr="006D4DA0">
        <w:rPr>
          <w:color w:val="FF0000"/>
        </w:rPr>
        <w:t>&gt;</w:t>
      </w:r>
    </w:p>
    <w:p w:rsidR="00DD50D0" w:rsidRPr="00DD50D0" w:rsidRDefault="00DD50D0" w:rsidP="00571B43">
      <w:pPr>
        <w:rPr>
          <w:b/>
        </w:rPr>
      </w:pPr>
      <w:r w:rsidRPr="00DD50D0">
        <w:rPr>
          <w:b/>
        </w:rPr>
        <w:t>4. Kaj so to senčni, odbiti in lomljeni žarki?</w:t>
      </w:r>
    </w:p>
    <w:p w:rsidR="00DD50D0" w:rsidRPr="006D4DA0" w:rsidRDefault="00DD50D0" w:rsidP="00571B43">
      <w:r w:rsidRPr="006D4DA0">
        <w:t xml:space="preserve">• Senčni - </w:t>
      </w:r>
    </w:p>
    <w:p w:rsidR="00DD50D0" w:rsidRPr="006D4DA0" w:rsidRDefault="00DD50D0" w:rsidP="00571B43">
      <w:r w:rsidRPr="006D4DA0">
        <w:t xml:space="preserve">• Odbiti – ti žarki se odbijejo </w:t>
      </w:r>
      <w:proofErr w:type="gramStart"/>
      <w:r w:rsidRPr="006D4DA0">
        <w:t>od</w:t>
      </w:r>
      <w:proofErr w:type="gramEnd"/>
      <w:r w:rsidRPr="006D4DA0">
        <w:t xml:space="preserve"> površine pod istim kotom kot padejo nanjo</w:t>
      </w:r>
    </w:p>
    <w:p w:rsidR="00DD50D0" w:rsidRPr="006D4DA0" w:rsidRDefault="00DD50D0" w:rsidP="00571B43">
      <w:r w:rsidRPr="006D4DA0">
        <w:t>• Lomljeni –ti žarki gredo skozi površino ampak se pri tem lomijo (primer vodne gladine)</w:t>
      </w:r>
    </w:p>
    <w:p w:rsidR="00DD50D0" w:rsidRPr="00DD50D0" w:rsidRDefault="00DD50D0" w:rsidP="00571B43">
      <w:pPr>
        <w:rPr>
          <w:b/>
        </w:rPr>
      </w:pPr>
      <w:r w:rsidRPr="00DD50D0">
        <w:rPr>
          <w:b/>
        </w:rPr>
        <w:t xml:space="preserve">5. Kaj je bistvena razlika v pristopu, ki ga uporablja sevalna metoda glede </w:t>
      </w:r>
      <w:proofErr w:type="gramStart"/>
      <w:r w:rsidRPr="00DD50D0">
        <w:rPr>
          <w:b/>
        </w:rPr>
        <w:t>na</w:t>
      </w:r>
      <w:proofErr w:type="gramEnd"/>
      <w:r w:rsidRPr="00DD50D0">
        <w:rPr>
          <w:b/>
        </w:rPr>
        <w:t xml:space="preserve"> metodo sledenja žarkov?</w:t>
      </w:r>
    </w:p>
    <w:p w:rsidR="00DD50D0" w:rsidRPr="006D4DA0" w:rsidRDefault="00DD50D0" w:rsidP="00571B43">
      <w:r w:rsidRPr="006D4DA0">
        <w:t xml:space="preserve">• </w:t>
      </w:r>
      <w:proofErr w:type="gramStart"/>
      <w:r w:rsidRPr="006D4DA0">
        <w:t>sevalna</w:t>
      </w:r>
      <w:proofErr w:type="gramEnd"/>
      <w:r w:rsidRPr="006D4DA0">
        <w:t xml:space="preserve"> metoda predvideva da je prostor zaprt, ko svetloba pade na predmet sosednji predmet ''prejme''</w:t>
      </w:r>
      <w:r w:rsidR="006D4DA0">
        <w:t xml:space="preserve"> </w:t>
      </w:r>
      <w:r w:rsidRPr="006D4DA0">
        <w:t>njegovo barvo.</w:t>
      </w:r>
    </w:p>
    <w:p w:rsidR="00DD50D0" w:rsidRPr="006D4DA0" w:rsidRDefault="00DD50D0" w:rsidP="00571B43">
      <w:r w:rsidRPr="006D4DA0">
        <w:t xml:space="preserve">• </w:t>
      </w:r>
      <w:proofErr w:type="gramStart"/>
      <w:r w:rsidRPr="006D4DA0">
        <w:t>metoda</w:t>
      </w:r>
      <w:proofErr w:type="gramEnd"/>
      <w:r w:rsidRPr="006D4DA0">
        <w:t xml:space="preserve"> sledenja žarkov predvideva da so materiali difuzni.</w:t>
      </w:r>
    </w:p>
    <w:p w:rsidR="00DD50D0" w:rsidRPr="00DD50D0" w:rsidRDefault="00DD50D0" w:rsidP="00571B43">
      <w:pPr>
        <w:rPr>
          <w:b/>
        </w:rPr>
      </w:pPr>
      <w:r w:rsidRPr="00DD50D0">
        <w:rPr>
          <w:b/>
        </w:rPr>
        <w:t>6. Kaj je največja prednost in kaj pomanjkljivost sevalne metode?</w:t>
      </w:r>
    </w:p>
    <w:p w:rsidR="00DD50D0" w:rsidRPr="006D4DA0" w:rsidRDefault="00DD50D0" w:rsidP="00571B43">
      <w:pPr>
        <w:rPr>
          <w:color w:val="FF0000"/>
        </w:rPr>
      </w:pPr>
      <w:r w:rsidRPr="006D4DA0">
        <w:rPr>
          <w:color w:val="FF0000"/>
        </w:rPr>
        <w:lastRenderedPageBreak/>
        <w:t>&lt;</w:t>
      </w:r>
      <w:proofErr w:type="gramStart"/>
      <w:r w:rsidRPr="006D4DA0">
        <w:rPr>
          <w:color w:val="FF0000"/>
        </w:rPr>
        <w:t>pomankljivo</w:t>
      </w:r>
      <w:proofErr w:type="gramEnd"/>
      <w:r w:rsidRPr="006D4DA0">
        <w:rPr>
          <w:color w:val="FF0000"/>
        </w:rPr>
        <w:t>&gt;</w:t>
      </w:r>
    </w:p>
    <w:p w:rsidR="00DD50D0" w:rsidRPr="00DD50D0" w:rsidRDefault="00DD50D0" w:rsidP="00571B43">
      <w:pPr>
        <w:rPr>
          <w:b/>
        </w:rPr>
      </w:pPr>
      <w:r w:rsidRPr="00DD50D0">
        <w:rPr>
          <w:b/>
        </w:rPr>
        <w:t>7. Kaj je fotonsko kartiranje?</w:t>
      </w:r>
    </w:p>
    <w:p w:rsidR="00DD50D0" w:rsidRPr="006D4DA0" w:rsidRDefault="00DD50D0" w:rsidP="00571B43">
      <w:r w:rsidRPr="006D4DA0">
        <w:t xml:space="preserve">• </w:t>
      </w:r>
      <w:proofErr w:type="gramStart"/>
      <w:r w:rsidRPr="006D4DA0">
        <w:t>napredna</w:t>
      </w:r>
      <w:proofErr w:type="gramEnd"/>
      <w:r w:rsidRPr="006D4DA0">
        <w:t xml:space="preserve"> globalna osvetlitvena metoda, ki vsebuje tehnike sevalne metode in sledenja žarkov. </w:t>
      </w:r>
    </w:p>
    <w:p w:rsidR="00DD50D0" w:rsidRPr="006D4DA0" w:rsidRDefault="00DD50D0" w:rsidP="00571B43">
      <w:r w:rsidRPr="006D4DA0">
        <w:t xml:space="preserve">• </w:t>
      </w:r>
      <w:proofErr w:type="gramStart"/>
      <w:r w:rsidRPr="006D4DA0">
        <w:t>treba</w:t>
      </w:r>
      <w:proofErr w:type="gramEnd"/>
      <w:r w:rsidRPr="006D4DA0">
        <w:t xml:space="preserve"> je preračunavati, če se položaj predmeta spremeni in kako to vpliva na druge predmete.</w:t>
      </w:r>
    </w:p>
    <w:p w:rsidR="00DD50D0" w:rsidRPr="00DD50D0" w:rsidRDefault="00DD50D0" w:rsidP="00571B43">
      <w:pPr>
        <w:rPr>
          <w:b/>
        </w:rPr>
      </w:pPr>
      <w:r w:rsidRPr="00DD50D0">
        <w:rPr>
          <w:b/>
        </w:rPr>
        <w:t>•</w:t>
      </w:r>
    </w:p>
    <w:p w:rsidR="00DD50D0" w:rsidRPr="00DD50D0" w:rsidRDefault="00DD50D0" w:rsidP="00571B43">
      <w:pPr>
        <w:rPr>
          <w:b/>
        </w:rPr>
      </w:pPr>
      <w:r w:rsidRPr="00DD50D0">
        <w:rPr>
          <w:b/>
        </w:rPr>
        <w:t>8. Kaj je BSSRDF?</w:t>
      </w:r>
    </w:p>
    <w:p w:rsidR="00DD50D0" w:rsidRPr="006D4DA0" w:rsidRDefault="00DD50D0" w:rsidP="00571B43">
      <w:proofErr w:type="gramStart"/>
      <w:r w:rsidRPr="006D4DA0">
        <w:t>Je več dimenzijska funkcija, ki omogoča matematičen zapis nekega materiala.</w:t>
      </w:r>
      <w:proofErr w:type="gramEnd"/>
    </w:p>
    <w:p w:rsidR="00DD50D0" w:rsidRPr="006D4DA0" w:rsidRDefault="00DD50D0" w:rsidP="00571B43">
      <w:r w:rsidRPr="006D4DA0">
        <w:t>BSSRDF je kratica za: '' Bidirectional surface scattering reflectance distribution function ''</w:t>
      </w:r>
    </w:p>
    <w:p w:rsidR="00305205" w:rsidRDefault="00305205" w:rsidP="00571B43">
      <w:pPr>
        <w:rPr>
          <w:b/>
        </w:rPr>
      </w:pPr>
    </w:p>
    <w:p w:rsidR="00305205" w:rsidRDefault="00305205" w:rsidP="00571B43">
      <w:pPr>
        <w:rPr>
          <w:b/>
        </w:rPr>
      </w:pPr>
    </w:p>
    <w:p w:rsidR="00C95C5D" w:rsidRPr="00305205" w:rsidRDefault="00305205" w:rsidP="00571B43">
      <w:pPr>
        <w:rPr>
          <w:b/>
        </w:rPr>
      </w:pPr>
      <w:r w:rsidRPr="00305205">
        <w:rPr>
          <w:b/>
        </w:rPr>
        <w:t>TRETJI KOLOKVIJ</w:t>
      </w:r>
    </w:p>
    <w:p w:rsidR="00305205" w:rsidRPr="006D4DA0" w:rsidRDefault="00305205" w:rsidP="00571B43">
      <w:pPr>
        <w:rPr>
          <w:b/>
        </w:rPr>
      </w:pPr>
      <w:r w:rsidRPr="006D4DA0">
        <w:rPr>
          <w:b/>
        </w:rPr>
        <w:t>1. Kaj so to teksturne koordinate?</w:t>
      </w:r>
    </w:p>
    <w:p w:rsidR="00305205" w:rsidRDefault="00305205" w:rsidP="00571B43">
      <w:r w:rsidRPr="00305205">
        <w:t>-gre od 0</w:t>
      </w:r>
      <w:proofErr w:type="gramStart"/>
      <w:r w:rsidRPr="00305205">
        <w:t>,0</w:t>
      </w:r>
      <w:proofErr w:type="gramEnd"/>
      <w:r w:rsidRPr="00305205">
        <w:t>(spodnji levi rob) do 1,1(zgornji desni rob), gre po v in u</w:t>
      </w:r>
    </w:p>
    <w:p w:rsidR="00305205" w:rsidRPr="00305205" w:rsidRDefault="00305205" w:rsidP="00571B43">
      <w:r>
        <w:rPr>
          <w:noProof/>
        </w:rPr>
        <w:drawing>
          <wp:inline distT="0" distB="0" distL="0" distR="0" wp14:anchorId="0C4D9F41" wp14:editId="18E3269B">
            <wp:extent cx="169545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5450" cy="1333500"/>
                    </a:xfrm>
                    <a:prstGeom prst="rect">
                      <a:avLst/>
                    </a:prstGeom>
                  </pic:spPr>
                </pic:pic>
              </a:graphicData>
            </a:graphic>
          </wp:inline>
        </w:drawing>
      </w:r>
    </w:p>
    <w:p w:rsidR="00305205" w:rsidRPr="006D4DA0" w:rsidRDefault="00305205" w:rsidP="00571B43">
      <w:pPr>
        <w:rPr>
          <w:b/>
        </w:rPr>
      </w:pPr>
      <w:r w:rsidRPr="006D4DA0">
        <w:rPr>
          <w:b/>
        </w:rPr>
        <w:t>2. Kaj predstavlja lepljenje tekstur?</w:t>
      </w:r>
    </w:p>
    <w:p w:rsidR="00305205" w:rsidRPr="00305205" w:rsidRDefault="00305205" w:rsidP="00571B43">
      <w:r w:rsidRPr="00305205">
        <w:t>-preslikuje iz enega koordinatnega sistema v koordinatni sistem teksture</w:t>
      </w:r>
    </w:p>
    <w:p w:rsidR="00305205" w:rsidRPr="006D4DA0" w:rsidRDefault="00305205" w:rsidP="00571B43">
      <w:pPr>
        <w:rPr>
          <w:b/>
        </w:rPr>
      </w:pPr>
      <w:r w:rsidRPr="006D4DA0">
        <w:rPr>
          <w:b/>
        </w:rPr>
        <w:t>3. Katere načine lepljenja tekstur poznamo in kakšne so njihove lastnosti?</w:t>
      </w:r>
    </w:p>
    <w:p w:rsidR="00305205" w:rsidRPr="00305205" w:rsidRDefault="00305205" w:rsidP="00571B43">
      <w:r w:rsidRPr="00305205">
        <w:t>-ravninsko</w:t>
      </w:r>
    </w:p>
    <w:p w:rsidR="00305205" w:rsidRPr="00305205" w:rsidRDefault="00305205" w:rsidP="00571B43">
      <w:r w:rsidRPr="00305205">
        <w:t>-</w:t>
      </w:r>
      <w:proofErr w:type="gramStart"/>
      <w:r w:rsidRPr="00305205">
        <w:t>sferično(</w:t>
      </w:r>
      <w:proofErr w:type="gramEnd"/>
      <w:r w:rsidRPr="00305205">
        <w:t>kroglo opišemo s cilindričnimi koordinatami; dva kota=&gt;azimod in polarni=&gt;nam podajala koordinato teksture</w:t>
      </w:r>
    </w:p>
    <w:p w:rsidR="00305205" w:rsidRPr="00305205" w:rsidRDefault="00305205" w:rsidP="00571B43">
      <w:proofErr w:type="gramStart"/>
      <w:r w:rsidRPr="00305205">
        <w:t>na</w:t>
      </w:r>
      <w:proofErr w:type="gramEnd"/>
      <w:r w:rsidRPr="00305205">
        <w:t xml:space="preserve"> predmetu</w:t>
      </w:r>
    </w:p>
    <w:p w:rsidR="00305205" w:rsidRPr="00305205" w:rsidRDefault="00305205" w:rsidP="00571B43">
      <w:r w:rsidRPr="00305205">
        <w:t>-cilindrično</w:t>
      </w:r>
    </w:p>
    <w:p w:rsidR="00305205" w:rsidRPr="00305205" w:rsidRDefault="00305205" w:rsidP="00571B43">
      <w:r w:rsidRPr="00305205">
        <w:lastRenderedPageBreak/>
        <w:t>-</w:t>
      </w:r>
      <w:proofErr w:type="gramStart"/>
      <w:r w:rsidRPr="00305205">
        <w:t>prostorsko(</w:t>
      </w:r>
      <w:proofErr w:type="gramEnd"/>
      <w:r w:rsidRPr="00305205">
        <w:t>6 tekstur, za odseve lahko izkoriščamo</w:t>
      </w:r>
    </w:p>
    <w:p w:rsidR="00305205" w:rsidRPr="00305205" w:rsidRDefault="00305205" w:rsidP="00571B43">
      <w:r w:rsidRPr="00305205">
        <w:t xml:space="preserve">-naravno </w:t>
      </w:r>
    </w:p>
    <w:p w:rsidR="00305205" w:rsidRPr="00305205" w:rsidRDefault="00305205" w:rsidP="00571B43">
      <w:r w:rsidRPr="00305205">
        <w:t>-kožno</w:t>
      </w:r>
    </w:p>
    <w:p w:rsidR="00305205" w:rsidRPr="006D4DA0" w:rsidRDefault="00305205" w:rsidP="00571B43">
      <w:pPr>
        <w:rPr>
          <w:b/>
        </w:rPr>
      </w:pPr>
      <w:r w:rsidRPr="006D4DA0">
        <w:rPr>
          <w:b/>
        </w:rPr>
        <w:t>4. Kaj se zgodi, če so teksture zunaj koordinat [0</w:t>
      </w:r>
      <w:proofErr w:type="gramStart"/>
      <w:r w:rsidRPr="006D4DA0">
        <w:rPr>
          <w:b/>
        </w:rPr>
        <w:t>,1</w:t>
      </w:r>
      <w:proofErr w:type="gramEnd"/>
      <w:r w:rsidRPr="006D4DA0">
        <w:rPr>
          <w:b/>
        </w:rPr>
        <w:t>]?</w:t>
      </w:r>
    </w:p>
    <w:p w:rsidR="00305205" w:rsidRPr="00305205" w:rsidRDefault="00305205" w:rsidP="00571B43">
      <w:r>
        <w:rPr>
          <w:noProof/>
        </w:rPr>
        <w:drawing>
          <wp:inline distT="0" distB="0" distL="0" distR="0" wp14:anchorId="5D4CBF4E" wp14:editId="6453F99C">
            <wp:extent cx="1647825" cy="1609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47825" cy="1609725"/>
                    </a:xfrm>
                    <a:prstGeom prst="rect">
                      <a:avLst/>
                    </a:prstGeom>
                  </pic:spPr>
                </pic:pic>
              </a:graphicData>
            </a:graphic>
          </wp:inline>
        </w:drawing>
      </w:r>
    </w:p>
    <w:p w:rsidR="00305205" w:rsidRPr="00305205" w:rsidRDefault="00305205" w:rsidP="00571B43">
      <w:r w:rsidRPr="00305205">
        <w:t>-ponavljanje</w:t>
      </w:r>
    </w:p>
    <w:p w:rsidR="00305205" w:rsidRPr="00305205" w:rsidRDefault="00305205" w:rsidP="00571B43">
      <w:r w:rsidRPr="00305205">
        <w:t>(</w:t>
      </w:r>
      <w:proofErr w:type="gramStart"/>
      <w:r w:rsidRPr="00305205">
        <w:t>črtkaste</w:t>
      </w:r>
      <w:proofErr w:type="gramEnd"/>
      <w:r w:rsidRPr="00305205">
        <w:t xml:space="preserve"> črte predstavljajo teksturo, celoten kvadrat je pa polje kamor teksturo</w:t>
      </w:r>
    </w:p>
    <w:p w:rsidR="00305205" w:rsidRPr="00305205" w:rsidRDefault="00305205" w:rsidP="00571B43">
      <w:proofErr w:type="gramStart"/>
      <w:r w:rsidRPr="00305205">
        <w:t>projeciramo</w:t>
      </w:r>
      <w:proofErr w:type="gramEnd"/>
      <w:r w:rsidRPr="00305205">
        <w:t>. Vidimo lahko kako se začne tekstura ponavljati)</w:t>
      </w:r>
    </w:p>
    <w:p w:rsidR="00305205" w:rsidRPr="00305205" w:rsidRDefault="00305205" w:rsidP="00571B43">
      <w:r w:rsidRPr="00305205">
        <w:t>-zrcaljenje</w:t>
      </w:r>
    </w:p>
    <w:p w:rsidR="00305205" w:rsidRPr="006D4DA0" w:rsidRDefault="00305205" w:rsidP="00571B43">
      <w:pPr>
        <w:rPr>
          <w:b/>
        </w:rPr>
      </w:pPr>
      <w:r w:rsidRPr="006D4DA0">
        <w:rPr>
          <w:b/>
        </w:rPr>
        <w:t>5. Kaj je hiperbolična interpolacija teksturnih barv?</w:t>
      </w:r>
    </w:p>
    <w:p w:rsidR="00305205" w:rsidRPr="00305205" w:rsidRDefault="00305205" w:rsidP="00571B43">
      <w:proofErr w:type="gramStart"/>
      <w:r w:rsidRPr="00305205">
        <w:t>Predstavlja pretvorbo interpolacije v Evklidskih koordinatah v interpolacijo v homogenih koordinatah.</w:t>
      </w:r>
      <w:proofErr w:type="gramEnd"/>
      <w:r w:rsidRPr="00305205">
        <w:t xml:space="preserve"> </w:t>
      </w:r>
    </w:p>
    <w:p w:rsidR="00305205" w:rsidRPr="006D4DA0" w:rsidRDefault="00305205" w:rsidP="00571B43">
      <w:pPr>
        <w:rPr>
          <w:b/>
        </w:rPr>
      </w:pPr>
      <w:r w:rsidRPr="006D4DA0">
        <w:rPr>
          <w:b/>
        </w:rPr>
        <w:t>6. Kakšna je razlika med izberi najbližjega in bilinearno interpolacijo, pristopoma, ki se uporabljata za določitev</w:t>
      </w:r>
    </w:p>
    <w:p w:rsidR="00305205" w:rsidRPr="00305205" w:rsidRDefault="00305205" w:rsidP="00571B43">
      <w:proofErr w:type="gramStart"/>
      <w:r w:rsidRPr="00305205">
        <w:t>barve</w:t>
      </w:r>
      <w:proofErr w:type="gramEnd"/>
      <w:r w:rsidRPr="00305205">
        <w:t xml:space="preserve"> točke na površini trikotnika?</w:t>
      </w:r>
    </w:p>
    <w:p w:rsidR="00305205" w:rsidRPr="00305205" w:rsidRDefault="00305205" w:rsidP="00571B43">
      <w:r w:rsidRPr="00305205">
        <w:t xml:space="preserve">Izberi najbližjega vzame tisti barvo tistega teksla ki je najbljižje pikslu </w:t>
      </w:r>
      <w:proofErr w:type="gramStart"/>
      <w:r w:rsidRPr="00305205">
        <w:t>na</w:t>
      </w:r>
      <w:proofErr w:type="gramEnd"/>
      <w:r w:rsidRPr="00305205">
        <w:t xml:space="preserve"> zasloni (zelo nazobčano). Pri bilinearni</w:t>
      </w:r>
    </w:p>
    <w:p w:rsidR="00305205" w:rsidRPr="00305205" w:rsidRDefault="00305205" w:rsidP="00571B43">
      <w:proofErr w:type="gramStart"/>
      <w:r w:rsidRPr="00305205">
        <w:t>interpolaciji</w:t>
      </w:r>
      <w:proofErr w:type="gramEnd"/>
      <w:r w:rsidRPr="00305205">
        <w:t xml:space="preserve"> pa med teksli (srednji in z 4 ki ga obkrožajo ) naredi barvno interpolacijo. </w:t>
      </w:r>
      <w:proofErr w:type="gramStart"/>
      <w:r w:rsidRPr="00305205">
        <w:t>Dobimo mehkejši prehod.</w:t>
      </w:r>
      <w:proofErr w:type="gramEnd"/>
      <w:r w:rsidRPr="00305205">
        <w:t xml:space="preserve"> Toda</w:t>
      </w:r>
    </w:p>
    <w:p w:rsidR="00305205" w:rsidRPr="00305205" w:rsidRDefault="00305205" w:rsidP="00571B43">
      <w:proofErr w:type="gramStart"/>
      <w:r w:rsidRPr="00305205">
        <w:t>ko</w:t>
      </w:r>
      <w:proofErr w:type="gramEnd"/>
      <w:r w:rsidRPr="00305205">
        <w:t xml:space="preserve"> teksturo oddaljujejmo se vsi naredi toliko interpolacije da tekstura postane skorajda enobarvna. </w:t>
      </w:r>
    </w:p>
    <w:p w:rsidR="00305205" w:rsidRPr="006D4DA0" w:rsidRDefault="00305205" w:rsidP="00571B43">
      <w:pPr>
        <w:rPr>
          <w:b/>
        </w:rPr>
      </w:pPr>
      <w:r w:rsidRPr="006D4DA0">
        <w:rPr>
          <w:b/>
        </w:rPr>
        <w:t xml:space="preserve">7. Kaj so več nivojske teksture in kako se določi barva točke </w:t>
      </w:r>
      <w:proofErr w:type="gramStart"/>
      <w:r w:rsidRPr="006D4DA0">
        <w:rPr>
          <w:b/>
        </w:rPr>
        <w:t>na</w:t>
      </w:r>
      <w:proofErr w:type="gramEnd"/>
      <w:r w:rsidRPr="006D4DA0">
        <w:rPr>
          <w:b/>
        </w:rPr>
        <w:t xml:space="preserve"> površini trikotnika v primeru trilinearne</w:t>
      </w:r>
      <w:r w:rsidR="006D4DA0">
        <w:rPr>
          <w:b/>
        </w:rPr>
        <w:t xml:space="preserve"> </w:t>
      </w:r>
      <w:r w:rsidRPr="006D4DA0">
        <w:rPr>
          <w:b/>
        </w:rPr>
        <w:t>interpolacije?</w:t>
      </w:r>
    </w:p>
    <w:p w:rsidR="00305205" w:rsidRPr="00305205" w:rsidRDefault="00305205" w:rsidP="00571B43">
      <w:r w:rsidRPr="00305205">
        <w:t xml:space="preserve">Več nivojske teksture so slike različnih velikosti </w:t>
      </w:r>
      <w:proofErr w:type="gramStart"/>
      <w:r w:rsidRPr="00305205">
        <w:t>ene</w:t>
      </w:r>
      <w:proofErr w:type="gramEnd"/>
      <w:r w:rsidRPr="00305205">
        <w:t xml:space="preserve"> teksture. Te teksture se potem izrisujejo glede </w:t>
      </w:r>
      <w:proofErr w:type="gramStart"/>
      <w:r w:rsidRPr="00305205">
        <w:t>nato</w:t>
      </w:r>
      <w:proofErr w:type="gramEnd"/>
      <w:r w:rsidRPr="00305205">
        <w:t xml:space="preserve"> kako daleč so</w:t>
      </w:r>
    </w:p>
    <w:p w:rsidR="00305205" w:rsidRPr="00305205" w:rsidRDefault="00305205" w:rsidP="00571B43">
      <w:proofErr w:type="gramStart"/>
      <w:r w:rsidRPr="00305205">
        <w:lastRenderedPageBreak/>
        <w:t>oddaljene</w:t>
      </w:r>
      <w:proofErr w:type="gramEnd"/>
      <w:r w:rsidRPr="00305205">
        <w:t xml:space="preserve"> od kamere. Pri trilinarni interpolaciji se piksel izračuna prav tako kot pri bilinearni interpolaciji razen da se tu</w:t>
      </w:r>
    </w:p>
    <w:p w:rsidR="00305205" w:rsidRPr="00305205" w:rsidRDefault="00305205" w:rsidP="00571B43">
      <w:proofErr w:type="gramStart"/>
      <w:r w:rsidRPr="00305205">
        <w:t>doda</w:t>
      </w:r>
      <w:proofErr w:type="gramEnd"/>
      <w:r w:rsidRPr="00305205">
        <w:t xml:space="preserve"> še gradient med dvema nivojskima teksturama. </w:t>
      </w:r>
    </w:p>
    <w:p w:rsidR="00305205" w:rsidRPr="006D4DA0" w:rsidRDefault="00305205" w:rsidP="00571B43">
      <w:pPr>
        <w:rPr>
          <w:b/>
        </w:rPr>
      </w:pPr>
      <w:r w:rsidRPr="006D4DA0">
        <w:rPr>
          <w:b/>
        </w:rPr>
        <w:t>8. Kakšna je razlika med tehnikama uporabe tekstur imenovanima odmiki in izbokline?</w:t>
      </w:r>
    </w:p>
    <w:p w:rsidR="00305205" w:rsidRPr="00305205" w:rsidRDefault="00305205" w:rsidP="00571B43">
      <w:r w:rsidRPr="00305205">
        <w:t xml:space="preserve">Odmiki so teksture ki glede </w:t>
      </w:r>
      <w:proofErr w:type="gramStart"/>
      <w:r w:rsidRPr="00305205">
        <w:t>na</w:t>
      </w:r>
      <w:proofErr w:type="gramEnd"/>
      <w:r w:rsidRPr="00305205">
        <w:t xml:space="preserve"> njihovo barvno sestavo premaknejo poligone na površini proti kameri ali vstran od nje.</w:t>
      </w:r>
    </w:p>
    <w:p w:rsidR="00305205" w:rsidRPr="00305205" w:rsidRDefault="00305205" w:rsidP="00571B43">
      <w:r w:rsidRPr="00305205">
        <w:t xml:space="preserve">Pri izboklinah gre za podobnen način z razliko, da je tu površina </w:t>
      </w:r>
      <w:proofErr w:type="gramStart"/>
      <w:r w:rsidRPr="00305205">
        <w:t>na</w:t>
      </w:r>
      <w:proofErr w:type="gramEnd"/>
      <w:r w:rsidRPr="00305205">
        <w:t xml:space="preserve"> videz premaknjena toda poligoni ostajajo na istih</w:t>
      </w:r>
    </w:p>
    <w:p w:rsidR="00C95C5D" w:rsidRDefault="00305205" w:rsidP="00571B43">
      <w:proofErr w:type="gramStart"/>
      <w:r w:rsidRPr="00305205">
        <w:t>pozicijah</w:t>
      </w:r>
      <w:proofErr w:type="gramEnd"/>
      <w:r w:rsidRPr="00305205">
        <w:t>.</w:t>
      </w:r>
    </w:p>
    <w:p w:rsidR="00305205" w:rsidRDefault="00305205" w:rsidP="00571B43"/>
    <w:p w:rsidR="00305205" w:rsidRPr="006D4DA0" w:rsidRDefault="00305205" w:rsidP="00571B43">
      <w:pPr>
        <w:rPr>
          <w:b/>
        </w:rPr>
      </w:pPr>
      <w:r w:rsidRPr="006D4DA0">
        <w:rPr>
          <w:b/>
        </w:rPr>
        <w:t>1. Katere funkcionalnosti ponujajo višje nivojski programski vmesniki?</w:t>
      </w:r>
    </w:p>
    <w:p w:rsidR="00305205" w:rsidRPr="00305205" w:rsidRDefault="00305205" w:rsidP="00571B43">
      <w:r w:rsidRPr="00305205">
        <w:t>-nalaganje, shranjevanje tekstur, geometrijska detekcija trkov, pospeševanje izpisa...</w:t>
      </w:r>
    </w:p>
    <w:p w:rsidR="00305205" w:rsidRPr="006D4DA0" w:rsidRDefault="00305205" w:rsidP="00571B43">
      <w:pPr>
        <w:rPr>
          <w:b/>
        </w:rPr>
      </w:pPr>
      <w:r w:rsidRPr="006D4DA0">
        <w:rPr>
          <w:b/>
        </w:rPr>
        <w:t>2. Katera podatkovna struktura se najpogosteje uporablja za opis sintetičnega sveta?</w:t>
      </w:r>
    </w:p>
    <w:p w:rsidR="00305205" w:rsidRPr="00305205" w:rsidRDefault="00305205" w:rsidP="00571B43">
      <w:r w:rsidRPr="00305205">
        <w:t>-drevesna podatkovna struktura</w:t>
      </w:r>
    </w:p>
    <w:p w:rsidR="00305205" w:rsidRPr="006D4DA0" w:rsidRDefault="00305205" w:rsidP="00571B43">
      <w:pPr>
        <w:rPr>
          <w:b/>
        </w:rPr>
      </w:pPr>
      <w:r w:rsidRPr="006D4DA0">
        <w:rPr>
          <w:b/>
        </w:rPr>
        <w:t>3. Kakšno transformacijo hrani transformacijska matrika razreda transformGroup?</w:t>
      </w:r>
    </w:p>
    <w:p w:rsidR="00305205" w:rsidRPr="00305205" w:rsidRDefault="00305205" w:rsidP="00571B43">
      <w:r w:rsidRPr="00305205">
        <w:t>-matrika hrani transformacije kot so orient, scale in position</w:t>
      </w:r>
    </w:p>
    <w:p w:rsidR="00305205" w:rsidRPr="006D4DA0" w:rsidRDefault="00305205" w:rsidP="00571B43">
      <w:pPr>
        <w:rPr>
          <w:b/>
        </w:rPr>
      </w:pPr>
      <w:r w:rsidRPr="006D4DA0">
        <w:rPr>
          <w:b/>
        </w:rPr>
        <w:t>4. Kako izvedemo izris hierarhične predstavitve sintetičnega sveta?</w:t>
      </w:r>
    </w:p>
    <w:p w:rsidR="00305205" w:rsidRPr="00305205" w:rsidRDefault="00305205" w:rsidP="00571B43">
      <w:r w:rsidRPr="00305205">
        <w:t xml:space="preserve">-najprej očete </w:t>
      </w:r>
      <w:proofErr w:type="gramStart"/>
      <w:r w:rsidRPr="00305205">
        <w:t>nato</w:t>
      </w:r>
      <w:proofErr w:type="gramEnd"/>
      <w:r w:rsidRPr="00305205">
        <w:t xml:space="preserve"> otroke; rekurzivno od vrha drevesa proti listu</w:t>
      </w:r>
    </w:p>
    <w:p w:rsidR="00305205" w:rsidRPr="006D4DA0" w:rsidRDefault="00305205" w:rsidP="00571B43">
      <w:pPr>
        <w:rPr>
          <w:b/>
        </w:rPr>
      </w:pPr>
      <w:r w:rsidRPr="006D4DA0">
        <w:rPr>
          <w:b/>
        </w:rPr>
        <w:t>5. Kaj so skeletne figure?</w:t>
      </w:r>
    </w:p>
    <w:p w:rsidR="00305205" w:rsidRPr="00305205" w:rsidRDefault="00305205" w:rsidP="00571B43">
      <w:r w:rsidRPr="00305205">
        <w:t xml:space="preserve">-hierarhična predstavitev človeka, vrh je </w:t>
      </w:r>
      <w:proofErr w:type="gramStart"/>
      <w:r w:rsidRPr="00305205">
        <w:t>medenica(</w:t>
      </w:r>
      <w:proofErr w:type="gramEnd"/>
      <w:r w:rsidRPr="00305205">
        <w:t xml:space="preserve">noge), potem hrbtenica; </w:t>
      </w:r>
    </w:p>
    <w:p w:rsidR="00305205" w:rsidRPr="00305205" w:rsidRDefault="00305205" w:rsidP="00571B43">
      <w:r w:rsidRPr="00305205">
        <w:t>-parametri-&gt;rotacijski koti</w:t>
      </w:r>
    </w:p>
    <w:p w:rsidR="00305205" w:rsidRPr="006D4DA0" w:rsidRDefault="00305205" w:rsidP="00571B43">
      <w:pPr>
        <w:rPr>
          <w:b/>
        </w:rPr>
      </w:pPr>
      <w:r w:rsidRPr="006D4DA0">
        <w:rPr>
          <w:b/>
        </w:rPr>
        <w:t>6. Ali je hierarhična predstavitev skeletne figure potrebno kdaj reorganizirati?</w:t>
      </w:r>
    </w:p>
    <w:p w:rsidR="00305205" w:rsidRPr="00305205" w:rsidRDefault="00305205" w:rsidP="00571B43">
      <w:r w:rsidRPr="00305205">
        <w:t xml:space="preserve">-je potrebno, ker </w:t>
      </w:r>
      <w:proofErr w:type="gramStart"/>
      <w:r w:rsidRPr="00305205">
        <w:t>od</w:t>
      </w:r>
      <w:proofErr w:type="gramEnd"/>
      <w:r w:rsidRPr="00305205">
        <w:t xml:space="preserve"> vrha vsi prevzamejo</w:t>
      </w:r>
    </w:p>
    <w:p w:rsidR="00305205" w:rsidRPr="006D4DA0" w:rsidRDefault="00305205" w:rsidP="00571B43">
      <w:pPr>
        <w:rPr>
          <w:b/>
        </w:rPr>
      </w:pPr>
      <w:r w:rsidRPr="006D4DA0">
        <w:rPr>
          <w:b/>
        </w:rPr>
        <w:t>7. Kaj je orisan kvader in kaj orisana krogla, ter čemu služijo?</w:t>
      </w:r>
    </w:p>
    <w:p w:rsidR="00305205" w:rsidRPr="00305205" w:rsidRDefault="00305205" w:rsidP="00571B43">
      <w:r w:rsidRPr="00305205">
        <w:t>-orisan kvader in orisana krogla sta lika, ki ju obrišemo nekemu predmetu, njun volumen najmanjši...</w:t>
      </w:r>
    </w:p>
    <w:p w:rsidR="00305205" w:rsidRPr="00305205" w:rsidRDefault="00305205" w:rsidP="00571B43">
      <w:r w:rsidRPr="00305205">
        <w:t>-optimizacija izrisovanja</w:t>
      </w:r>
    </w:p>
    <w:p w:rsidR="00305205" w:rsidRPr="00305205" w:rsidRDefault="00305205" w:rsidP="00571B43">
      <w:r w:rsidRPr="00305205">
        <w:t>-izločanje</w:t>
      </w:r>
    </w:p>
    <w:p w:rsidR="00305205" w:rsidRDefault="00305205" w:rsidP="00571B43">
      <w:r w:rsidRPr="00305205">
        <w:lastRenderedPageBreak/>
        <w:t xml:space="preserve">-posledično se geometrija ne pošilja v vodilo in ne upočasnjuje </w:t>
      </w:r>
      <w:r>
        <w:t>Sistema</w:t>
      </w:r>
    </w:p>
    <w:p w:rsidR="00305205" w:rsidRPr="006D4DA0" w:rsidRDefault="00305205" w:rsidP="00571B43">
      <w:pPr>
        <w:rPr>
          <w:b/>
        </w:rPr>
      </w:pPr>
      <w:r w:rsidRPr="006D4DA0">
        <w:rPr>
          <w:b/>
        </w:rPr>
        <w:t>1. Kaj so temelji klasične animacije?</w:t>
      </w:r>
    </w:p>
    <w:p w:rsidR="00305205" w:rsidRPr="00305205" w:rsidRDefault="00305205" w:rsidP="00571B43">
      <w:r w:rsidRPr="00305205">
        <w:t>-temelji klasične animacije so:krčenje in raztezanje, pričakovanje, predstavitev, tekoče akcije, akcije od poze do poze,</w:t>
      </w:r>
      <w:r w:rsidR="006D4DA0">
        <w:t xml:space="preserve"> </w:t>
      </w:r>
      <w:r w:rsidRPr="00305205">
        <w:t>akcije po koncu, prekrivanje akcij, pospeševanje/ upočasnjevanje, gibanje po krivulji, sekundarne akcije, časi,</w:t>
      </w:r>
      <w:r w:rsidR="006D4DA0">
        <w:t xml:space="preserve"> </w:t>
      </w:r>
      <w:r w:rsidRPr="00305205">
        <w:t>pretiravanje, osebnost osebka in vizualna prepričljivost.</w:t>
      </w:r>
    </w:p>
    <w:p w:rsidR="00305205" w:rsidRPr="006D4DA0" w:rsidRDefault="00305205" w:rsidP="00571B43">
      <w:pPr>
        <w:rPr>
          <w:b/>
        </w:rPr>
      </w:pPr>
      <w:r w:rsidRPr="006D4DA0">
        <w:rPr>
          <w:b/>
        </w:rPr>
        <w:t>2. Kaj je kinematika in kaj inverzna kinematika?</w:t>
      </w:r>
    </w:p>
    <w:p w:rsidR="00305205" w:rsidRPr="00305205" w:rsidRDefault="00305205" w:rsidP="00571B43">
      <w:r w:rsidRPr="00305205">
        <w:t xml:space="preserve">-je študij gibanja neodvisno </w:t>
      </w:r>
      <w:proofErr w:type="gramStart"/>
      <w:r w:rsidRPr="00305205">
        <w:t>od</w:t>
      </w:r>
      <w:proofErr w:type="gramEnd"/>
      <w:r w:rsidRPr="00305205">
        <w:t xml:space="preserve"> sil, ki povzročajo gibanje. </w:t>
      </w:r>
      <w:proofErr w:type="gramStart"/>
      <w:r w:rsidRPr="00305205">
        <w:t>Kinematika določa položaj, hitrost in pospešek nekega</w:t>
      </w:r>
      <w:r w:rsidR="006D4DA0">
        <w:t xml:space="preserve"> </w:t>
      </w:r>
      <w:r w:rsidRPr="00305205">
        <w:t>sistema.</w:t>
      </w:r>
      <w:proofErr w:type="gramEnd"/>
      <w:r w:rsidRPr="00305205">
        <w:t xml:space="preserve"> </w:t>
      </w:r>
      <w:proofErr w:type="gramStart"/>
      <w:r w:rsidRPr="00305205">
        <w:t>Torej vse geometrijske in časovno odvisne lastnosti gibanja.</w:t>
      </w:r>
      <w:proofErr w:type="gramEnd"/>
      <w:r w:rsidRPr="00305205">
        <w:t xml:space="preserve"> </w:t>
      </w:r>
      <w:proofErr w:type="gramStart"/>
      <w:r w:rsidRPr="00305205">
        <w:t>Položaj zadnjega elementa v verigi lahko določimo</w:t>
      </w:r>
      <w:r w:rsidR="006D4DA0">
        <w:t xml:space="preserve"> </w:t>
      </w:r>
      <w:r w:rsidRPr="00305205">
        <w:t>iz predhodno danih matrik.</w:t>
      </w:r>
      <w:proofErr w:type="gramEnd"/>
      <w:r w:rsidRPr="00305205">
        <w:t xml:space="preserve"> </w:t>
      </w:r>
      <w:proofErr w:type="gramStart"/>
      <w:r w:rsidRPr="00305205">
        <w:t>Temu pravimo kinematika z delovanjem naprej.</w:t>
      </w:r>
      <w:proofErr w:type="gramEnd"/>
      <w:r w:rsidRPr="00305205">
        <w:t xml:space="preserve"> </w:t>
      </w:r>
      <w:proofErr w:type="gramStart"/>
      <w:r w:rsidRPr="00305205">
        <w:t>Če hočemo določiti kote med segmenti iz</w:t>
      </w:r>
      <w:r w:rsidR="006D4DA0">
        <w:t xml:space="preserve"> </w:t>
      </w:r>
      <w:r w:rsidRPr="00305205">
        <w:t>danega položaja končnega segmenta, uporabimo inverzno kinematiko.</w:t>
      </w:r>
      <w:proofErr w:type="gramEnd"/>
    </w:p>
    <w:p w:rsidR="00305205" w:rsidRPr="00305205" w:rsidRDefault="00305205" w:rsidP="00571B43">
      <w:r w:rsidRPr="00305205">
        <w:t>-Kinematika z delovanjem naprej</w:t>
      </w:r>
      <w:proofErr w:type="gramStart"/>
      <w:r w:rsidRPr="00305205">
        <w:t>:animator</w:t>
      </w:r>
      <w:proofErr w:type="gramEnd"/>
      <w:r w:rsidRPr="00305205">
        <w:t xml:space="preserve"> eksplicitno določi gibanje vseh sklepov strukture.</w:t>
      </w:r>
    </w:p>
    <w:p w:rsidR="00305205" w:rsidRPr="00305205" w:rsidRDefault="00305205" w:rsidP="00571B43">
      <w:r w:rsidRPr="00305205">
        <w:t>-Inverzna kinematika</w:t>
      </w:r>
      <w:proofErr w:type="gramStart"/>
      <w:r w:rsidRPr="00305205">
        <w:t>:v</w:t>
      </w:r>
      <w:proofErr w:type="gramEnd"/>
      <w:r w:rsidRPr="00305205">
        <w:t xml:space="preserve"> tem primeru podamo samo položaj končnega izvršitelja X. Nato poiščemo položaj in</w:t>
      </w:r>
      <w:r w:rsidR="006D4DA0">
        <w:t xml:space="preserve"> </w:t>
      </w:r>
      <w:r w:rsidRPr="00305205">
        <w:t xml:space="preserve">usmerjenost vseh sklepov v strukturi, ki vodijo do končnega izvršitelja. </w:t>
      </w:r>
      <w:proofErr w:type="gramStart"/>
      <w:r w:rsidRPr="00305205">
        <w:t>Vmes poračuna sistem.</w:t>
      </w:r>
      <w:proofErr w:type="gramEnd"/>
    </w:p>
    <w:p w:rsidR="00305205" w:rsidRPr="006D4DA0" w:rsidRDefault="00305205" w:rsidP="00571B43">
      <w:pPr>
        <w:rPr>
          <w:b/>
        </w:rPr>
      </w:pPr>
      <w:r w:rsidRPr="006D4DA0">
        <w:rPr>
          <w:b/>
        </w:rPr>
        <w:t xml:space="preserve">3. Kaj je kardanska zapora </w:t>
      </w:r>
      <w:proofErr w:type="gramStart"/>
      <w:r w:rsidRPr="006D4DA0">
        <w:rPr>
          <w:b/>
        </w:rPr>
        <w:t>ali</w:t>
      </w:r>
      <w:proofErr w:type="gramEnd"/>
      <w:r w:rsidRPr="006D4DA0">
        <w:rPr>
          <w:b/>
        </w:rPr>
        <w:t xml:space="preserve"> gimbal lock?</w:t>
      </w:r>
    </w:p>
    <w:p w:rsidR="00305205" w:rsidRPr="00305205" w:rsidRDefault="00305205" w:rsidP="00571B43">
      <w:r w:rsidRPr="00305205">
        <w:t>-kardanska zapora je problem pri animaciji, ko se dve osi vrtenja (Eulerjevi koti</w:t>
      </w:r>
      <w:proofErr w:type="gramStart"/>
      <w:r w:rsidRPr="00305205">
        <w:t>)poravnata</w:t>
      </w:r>
      <w:proofErr w:type="gramEnd"/>
      <w:r w:rsidRPr="00305205">
        <w:t xml:space="preserve"> med seboj. To pomeni izguba</w:t>
      </w:r>
      <w:r w:rsidR="006D4DA0">
        <w:t xml:space="preserve"> </w:t>
      </w:r>
      <w:r w:rsidRPr="00305205">
        <w:t xml:space="preserve">prostostne stopnje in predmet se ne </w:t>
      </w:r>
      <w:proofErr w:type="gramStart"/>
      <w:r w:rsidRPr="00305205">
        <w:t>bo</w:t>
      </w:r>
      <w:proofErr w:type="gramEnd"/>
      <w:r w:rsidRPr="00305205">
        <w:t xml:space="preserve"> vrtel, kot smo si zamislili.</w:t>
      </w:r>
    </w:p>
    <w:p w:rsidR="00305205" w:rsidRPr="006D4DA0" w:rsidRDefault="00305205" w:rsidP="00571B43">
      <w:pPr>
        <w:rPr>
          <w:b/>
        </w:rPr>
      </w:pPr>
      <w:r w:rsidRPr="006D4DA0">
        <w:rPr>
          <w:b/>
        </w:rPr>
        <w:t>4. Čemu služi zajem gibanja?</w:t>
      </w:r>
    </w:p>
    <w:p w:rsidR="00305205" w:rsidRPr="00305205" w:rsidRDefault="00305205" w:rsidP="00571B43">
      <w:proofErr w:type="gramStart"/>
      <w:r w:rsidRPr="00305205">
        <w:t>-zajem gibanja služi temu, da zajete gibe spremenimo v digitalno obliko.</w:t>
      </w:r>
      <w:proofErr w:type="gramEnd"/>
      <w:r w:rsidRPr="00305205">
        <w:t xml:space="preserve"> Igralci se recimo oblečejo v posebne obleke s</w:t>
      </w:r>
      <w:r w:rsidR="006D4DA0">
        <w:t xml:space="preserve"> </w:t>
      </w:r>
      <w:r w:rsidRPr="00305205">
        <w:t xml:space="preserve">senzorji, kateri so priključeni </w:t>
      </w:r>
      <w:proofErr w:type="gramStart"/>
      <w:r w:rsidRPr="00305205">
        <w:t>na</w:t>
      </w:r>
      <w:proofErr w:type="gramEnd"/>
      <w:r w:rsidRPr="00305205">
        <w:t xml:space="preserve"> računalnik, in potem program zajame gibanje tega igralca. Tako nastanejo gibanja v</w:t>
      </w:r>
      <w:r w:rsidR="006D4DA0">
        <w:t xml:space="preserve"> </w:t>
      </w:r>
      <w:proofErr w:type="gramStart"/>
      <w:r w:rsidRPr="00305205">
        <w:t>animaciji(</w:t>
      </w:r>
      <w:proofErr w:type="gramEnd"/>
      <w:r w:rsidRPr="00305205">
        <w:t>recimo igrice)</w:t>
      </w:r>
    </w:p>
    <w:p w:rsidR="00305205" w:rsidRPr="006D4DA0" w:rsidRDefault="00305205" w:rsidP="00571B43">
      <w:pPr>
        <w:rPr>
          <w:b/>
        </w:rPr>
      </w:pPr>
      <w:r w:rsidRPr="006D4DA0">
        <w:rPr>
          <w:b/>
        </w:rPr>
        <w:t xml:space="preserve">5. V čem je razlika med avtonomnimi agenti, sistemi delcev in jatami glede </w:t>
      </w:r>
      <w:proofErr w:type="gramStart"/>
      <w:r w:rsidRPr="006D4DA0">
        <w:rPr>
          <w:b/>
        </w:rPr>
        <w:t>na</w:t>
      </w:r>
      <w:proofErr w:type="gramEnd"/>
      <w:r w:rsidRPr="006D4DA0">
        <w:rPr>
          <w:b/>
        </w:rPr>
        <w:t xml:space="preserve"> število nastopajočih elementov?</w:t>
      </w:r>
    </w:p>
    <w:p w:rsidR="00305205" w:rsidRPr="00305205" w:rsidRDefault="00305205" w:rsidP="00571B43">
      <w:r w:rsidRPr="00305205">
        <w:t>-avtonomni agenti</w:t>
      </w:r>
      <w:proofErr w:type="gramStart"/>
      <w:r w:rsidRPr="00305205">
        <w:t>:nastopajočih</w:t>
      </w:r>
      <w:proofErr w:type="gramEnd"/>
      <w:r w:rsidRPr="00305205">
        <w:t xml:space="preserve"> je malo, inteligentne interakcije</w:t>
      </w:r>
    </w:p>
    <w:p w:rsidR="00305205" w:rsidRPr="00305205" w:rsidRDefault="00305205" w:rsidP="00571B43">
      <w:r w:rsidRPr="00305205">
        <w:t>-sistemi delce</w:t>
      </w:r>
      <w:proofErr w:type="gramStart"/>
      <w:r w:rsidRPr="00305205">
        <w:t>:velika</w:t>
      </w:r>
      <w:proofErr w:type="gramEnd"/>
      <w:r w:rsidRPr="00305205">
        <w:t xml:space="preserve"> množica objektov, katerih obnašanje temelji na fizikalnih pravilih okolice. Na posamezne objekte</w:t>
      </w:r>
      <w:r w:rsidR="006D4DA0">
        <w:t xml:space="preserve"> </w:t>
      </w:r>
      <w:r w:rsidRPr="00305205">
        <w:t>ne vplivajo drugi objekti v sistemu</w:t>
      </w:r>
    </w:p>
    <w:p w:rsidR="00305205" w:rsidRPr="00472362" w:rsidRDefault="00305205" w:rsidP="00571B43">
      <w:r w:rsidRPr="00305205">
        <w:t>-jate</w:t>
      </w:r>
      <w:proofErr w:type="gramStart"/>
      <w:r w:rsidRPr="00305205">
        <w:t>:problem</w:t>
      </w:r>
      <w:proofErr w:type="gramEnd"/>
      <w:r w:rsidRPr="00305205">
        <w:t xml:space="preserve"> je recimo pri gibanju jat ptic, ki letajo na svojski način, tako da se med seboj ne dotikajo. </w:t>
      </w:r>
      <w:proofErr w:type="gramStart"/>
      <w:r w:rsidRPr="00305205">
        <w:t>Jate ptic se</w:t>
      </w:r>
      <w:r w:rsidR="006D4DA0">
        <w:t xml:space="preserve"> </w:t>
      </w:r>
      <w:r w:rsidRPr="00305205">
        <w:t>kljub spreminjanju smeri letenja držijo skupaj.Temu nekateri pravijo vedenjska animacija.</w:t>
      </w:r>
      <w:proofErr w:type="gramEnd"/>
    </w:p>
    <w:sectPr w:rsidR="00305205" w:rsidRPr="00472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MSY1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FRM1095">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115"/>
        </w:tabs>
        <w:ind w:left="1115" w:hanging="360"/>
      </w:pPr>
      <w:rPr>
        <w:rFonts w:ascii="Symbol" w:hAnsi="Symbol" w:cs="StarSymbol"/>
        <w:sz w:val="18"/>
        <w:szCs w:val="18"/>
      </w:rPr>
    </w:lvl>
    <w:lvl w:ilvl="2">
      <w:start w:val="1"/>
      <w:numFmt w:val="bullet"/>
      <w:lvlText w:val=""/>
      <w:lvlJc w:val="left"/>
      <w:pPr>
        <w:tabs>
          <w:tab w:val="num" w:pos="1870"/>
        </w:tabs>
        <w:ind w:left="1870" w:hanging="360"/>
      </w:pPr>
      <w:rPr>
        <w:rFonts w:ascii="Symbol" w:hAnsi="Symbol" w:cs="StarSymbol"/>
        <w:sz w:val="18"/>
        <w:szCs w:val="18"/>
      </w:rPr>
    </w:lvl>
    <w:lvl w:ilvl="3">
      <w:start w:val="1"/>
      <w:numFmt w:val="bullet"/>
      <w:lvlText w:val=""/>
      <w:lvlJc w:val="left"/>
      <w:pPr>
        <w:tabs>
          <w:tab w:val="num" w:pos="2625"/>
        </w:tabs>
        <w:ind w:left="2625" w:hanging="360"/>
      </w:pPr>
      <w:rPr>
        <w:rFonts w:ascii="Symbol" w:hAnsi="Symbol" w:cs="StarSymbol"/>
        <w:sz w:val="18"/>
        <w:szCs w:val="18"/>
      </w:rPr>
    </w:lvl>
    <w:lvl w:ilvl="4">
      <w:start w:val="1"/>
      <w:numFmt w:val="bullet"/>
      <w:lvlText w:val=""/>
      <w:lvlJc w:val="left"/>
      <w:pPr>
        <w:tabs>
          <w:tab w:val="num" w:pos="3380"/>
        </w:tabs>
        <w:ind w:left="3380" w:hanging="360"/>
      </w:pPr>
      <w:rPr>
        <w:rFonts w:ascii="Symbol" w:hAnsi="Symbol" w:cs="StarSymbol"/>
        <w:sz w:val="18"/>
        <w:szCs w:val="18"/>
      </w:rPr>
    </w:lvl>
    <w:lvl w:ilvl="5">
      <w:start w:val="1"/>
      <w:numFmt w:val="bullet"/>
      <w:lvlText w:val=""/>
      <w:lvlJc w:val="left"/>
      <w:pPr>
        <w:tabs>
          <w:tab w:val="num" w:pos="4135"/>
        </w:tabs>
        <w:ind w:left="4135" w:hanging="360"/>
      </w:pPr>
      <w:rPr>
        <w:rFonts w:ascii="Symbol" w:hAnsi="Symbol" w:cs="StarSymbol"/>
        <w:sz w:val="18"/>
        <w:szCs w:val="18"/>
      </w:rPr>
    </w:lvl>
    <w:lvl w:ilvl="6">
      <w:start w:val="1"/>
      <w:numFmt w:val="bullet"/>
      <w:lvlText w:val=""/>
      <w:lvlJc w:val="left"/>
      <w:pPr>
        <w:tabs>
          <w:tab w:val="num" w:pos="4890"/>
        </w:tabs>
        <w:ind w:left="4890" w:hanging="360"/>
      </w:pPr>
      <w:rPr>
        <w:rFonts w:ascii="Symbol" w:hAnsi="Symbol" w:cs="StarSymbol"/>
        <w:sz w:val="18"/>
        <w:szCs w:val="18"/>
      </w:rPr>
    </w:lvl>
    <w:lvl w:ilvl="7">
      <w:start w:val="1"/>
      <w:numFmt w:val="bullet"/>
      <w:lvlText w:val=""/>
      <w:lvlJc w:val="left"/>
      <w:pPr>
        <w:tabs>
          <w:tab w:val="num" w:pos="5645"/>
        </w:tabs>
        <w:ind w:left="5645" w:hanging="360"/>
      </w:pPr>
      <w:rPr>
        <w:rFonts w:ascii="Symbol" w:hAnsi="Symbol" w:cs="StarSymbol"/>
        <w:sz w:val="18"/>
        <w:szCs w:val="18"/>
      </w:rPr>
    </w:lvl>
    <w:lvl w:ilvl="8">
      <w:start w:val="1"/>
      <w:numFmt w:val="bullet"/>
      <w:lvlText w:val=""/>
      <w:lvlJc w:val="left"/>
      <w:pPr>
        <w:tabs>
          <w:tab w:val="num" w:pos="6400"/>
        </w:tabs>
        <w:ind w:left="6400" w:hanging="360"/>
      </w:pPr>
      <w:rPr>
        <w:rFonts w:ascii="Symbol" w:hAnsi="Symbol" w:cs="StarSymbol"/>
        <w:sz w:val="18"/>
        <w:szCs w:val="18"/>
      </w:rPr>
    </w:lvl>
  </w:abstractNum>
  <w:abstractNum w:abstractNumId="2">
    <w:nsid w:val="00000003"/>
    <w:multiLevelType w:val="multilevel"/>
    <w:tmpl w:val="00000003"/>
    <w:name w:val="WW8Num3"/>
    <w:lvl w:ilvl="0">
      <w:start w:val="1"/>
      <w:numFmt w:val="bullet"/>
      <w:lvlText w:val=""/>
      <w:lvlJc w:val="left"/>
      <w:pPr>
        <w:tabs>
          <w:tab w:val="num" w:pos="1080"/>
        </w:tabs>
        <w:ind w:left="1080" w:hanging="360"/>
      </w:pPr>
      <w:rPr>
        <w:rFonts w:ascii="Symbol" w:hAnsi="Symbol" w:cs="StarSymbol"/>
        <w:sz w:val="18"/>
        <w:szCs w:val="18"/>
      </w:rPr>
    </w:lvl>
    <w:lvl w:ilvl="1">
      <w:start w:val="1"/>
      <w:numFmt w:val="bullet"/>
      <w:lvlText w:val=""/>
      <w:lvlJc w:val="left"/>
      <w:pPr>
        <w:tabs>
          <w:tab w:val="num" w:pos="1835"/>
        </w:tabs>
        <w:ind w:left="1835" w:hanging="360"/>
      </w:pPr>
      <w:rPr>
        <w:rFonts w:ascii="Symbol" w:hAnsi="Symbol" w:cs="StarSymbol"/>
        <w:sz w:val="18"/>
        <w:szCs w:val="18"/>
      </w:rPr>
    </w:lvl>
    <w:lvl w:ilvl="2">
      <w:start w:val="1"/>
      <w:numFmt w:val="bullet"/>
      <w:lvlText w:val=""/>
      <w:lvlJc w:val="left"/>
      <w:pPr>
        <w:tabs>
          <w:tab w:val="num" w:pos="2590"/>
        </w:tabs>
        <w:ind w:left="2590" w:hanging="360"/>
      </w:pPr>
      <w:rPr>
        <w:rFonts w:ascii="Symbol" w:hAnsi="Symbol" w:cs="StarSymbol"/>
        <w:sz w:val="18"/>
        <w:szCs w:val="18"/>
      </w:rPr>
    </w:lvl>
    <w:lvl w:ilvl="3">
      <w:start w:val="1"/>
      <w:numFmt w:val="bullet"/>
      <w:lvlText w:val=""/>
      <w:lvlJc w:val="left"/>
      <w:pPr>
        <w:tabs>
          <w:tab w:val="num" w:pos="3345"/>
        </w:tabs>
        <w:ind w:left="3345" w:hanging="360"/>
      </w:pPr>
      <w:rPr>
        <w:rFonts w:ascii="Symbol" w:hAnsi="Symbol" w:cs="StarSymbol"/>
        <w:sz w:val="18"/>
        <w:szCs w:val="18"/>
      </w:rPr>
    </w:lvl>
    <w:lvl w:ilvl="4">
      <w:start w:val="1"/>
      <w:numFmt w:val="bullet"/>
      <w:lvlText w:val=""/>
      <w:lvlJc w:val="left"/>
      <w:pPr>
        <w:tabs>
          <w:tab w:val="num" w:pos="4100"/>
        </w:tabs>
        <w:ind w:left="4100" w:hanging="360"/>
      </w:pPr>
      <w:rPr>
        <w:rFonts w:ascii="Symbol" w:hAnsi="Symbol" w:cs="StarSymbol"/>
        <w:sz w:val="18"/>
        <w:szCs w:val="18"/>
      </w:rPr>
    </w:lvl>
    <w:lvl w:ilvl="5">
      <w:start w:val="1"/>
      <w:numFmt w:val="bullet"/>
      <w:lvlText w:val=""/>
      <w:lvlJc w:val="left"/>
      <w:pPr>
        <w:tabs>
          <w:tab w:val="num" w:pos="4855"/>
        </w:tabs>
        <w:ind w:left="4855" w:hanging="360"/>
      </w:pPr>
      <w:rPr>
        <w:rFonts w:ascii="Symbol" w:hAnsi="Symbol" w:cs="StarSymbol"/>
        <w:sz w:val="18"/>
        <w:szCs w:val="18"/>
      </w:rPr>
    </w:lvl>
    <w:lvl w:ilvl="6">
      <w:start w:val="1"/>
      <w:numFmt w:val="bullet"/>
      <w:lvlText w:val=""/>
      <w:lvlJc w:val="left"/>
      <w:pPr>
        <w:tabs>
          <w:tab w:val="num" w:pos="5610"/>
        </w:tabs>
        <w:ind w:left="5610" w:hanging="360"/>
      </w:pPr>
      <w:rPr>
        <w:rFonts w:ascii="Symbol" w:hAnsi="Symbol" w:cs="StarSymbol"/>
        <w:sz w:val="18"/>
        <w:szCs w:val="18"/>
      </w:rPr>
    </w:lvl>
    <w:lvl w:ilvl="7">
      <w:start w:val="1"/>
      <w:numFmt w:val="bullet"/>
      <w:lvlText w:val=""/>
      <w:lvlJc w:val="left"/>
      <w:pPr>
        <w:tabs>
          <w:tab w:val="num" w:pos="6365"/>
        </w:tabs>
        <w:ind w:left="6365" w:hanging="360"/>
      </w:pPr>
      <w:rPr>
        <w:rFonts w:ascii="Symbol" w:hAnsi="Symbol" w:cs="StarSymbol"/>
        <w:sz w:val="18"/>
        <w:szCs w:val="18"/>
      </w:rPr>
    </w:lvl>
    <w:lvl w:ilvl="8">
      <w:start w:val="1"/>
      <w:numFmt w:val="bullet"/>
      <w:lvlText w:val=""/>
      <w:lvlJc w:val="left"/>
      <w:pPr>
        <w:tabs>
          <w:tab w:val="num" w:pos="7120"/>
        </w:tabs>
        <w:ind w:left="7120" w:hanging="360"/>
      </w:pPr>
      <w:rPr>
        <w:rFonts w:ascii="Symbol" w:hAnsi="Symbol" w:cs="StarSymbol"/>
        <w:sz w:val="18"/>
        <w:szCs w:val="18"/>
      </w:rPr>
    </w:lvl>
  </w:abstractNum>
  <w:abstractNum w:abstractNumId="3">
    <w:nsid w:val="00D17149"/>
    <w:multiLevelType w:val="hybridMultilevel"/>
    <w:tmpl w:val="95F68720"/>
    <w:lvl w:ilvl="0" w:tplc="27B26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36193"/>
    <w:multiLevelType w:val="hybridMultilevel"/>
    <w:tmpl w:val="319C86C2"/>
    <w:lvl w:ilvl="0" w:tplc="04090009">
      <w:start w:val="1"/>
      <w:numFmt w:val="bullet"/>
      <w:lvlText w:val=""/>
      <w:lvlJc w:val="left"/>
      <w:pPr>
        <w:ind w:left="2574" w:hanging="360"/>
      </w:pPr>
      <w:rPr>
        <w:rFonts w:ascii="Wingdings" w:hAnsi="Wingdings"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5">
    <w:nsid w:val="15BF71CB"/>
    <w:multiLevelType w:val="hybridMultilevel"/>
    <w:tmpl w:val="83D62EC0"/>
    <w:lvl w:ilvl="0" w:tplc="04090009">
      <w:start w:val="1"/>
      <w:numFmt w:val="bullet"/>
      <w:lvlText w:val=""/>
      <w:lvlJc w:val="left"/>
      <w:pPr>
        <w:ind w:left="2574" w:hanging="360"/>
      </w:pPr>
      <w:rPr>
        <w:rFonts w:ascii="Wingdings" w:hAnsi="Wingdings"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6">
    <w:nsid w:val="1FCA2DD9"/>
    <w:multiLevelType w:val="hybridMultilevel"/>
    <w:tmpl w:val="279CF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3D7E4D"/>
    <w:multiLevelType w:val="hybridMultilevel"/>
    <w:tmpl w:val="CC2C4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D957D9"/>
    <w:multiLevelType w:val="hybridMultilevel"/>
    <w:tmpl w:val="CF048BF6"/>
    <w:lvl w:ilvl="0" w:tplc="2D6CEA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364451"/>
    <w:multiLevelType w:val="hybridMultilevel"/>
    <w:tmpl w:val="58C013D6"/>
    <w:lvl w:ilvl="0" w:tplc="04090009">
      <w:start w:val="1"/>
      <w:numFmt w:val="bullet"/>
      <w:lvlText w:val=""/>
      <w:lvlJc w:val="left"/>
      <w:pPr>
        <w:ind w:left="2574" w:hanging="360"/>
      </w:pPr>
      <w:rPr>
        <w:rFonts w:ascii="Wingdings" w:hAnsi="Wingdings"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10">
    <w:nsid w:val="3BE5751F"/>
    <w:multiLevelType w:val="hybridMultilevel"/>
    <w:tmpl w:val="79E6C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2A77CB"/>
    <w:multiLevelType w:val="hybridMultilevel"/>
    <w:tmpl w:val="0C965476"/>
    <w:lvl w:ilvl="0" w:tplc="04090009">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nsid w:val="4ED17A6F"/>
    <w:multiLevelType w:val="hybridMultilevel"/>
    <w:tmpl w:val="683086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CD74AE"/>
    <w:multiLevelType w:val="hybridMultilevel"/>
    <w:tmpl w:val="16C04A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2542DD"/>
    <w:multiLevelType w:val="hybridMultilevel"/>
    <w:tmpl w:val="ABE025DC"/>
    <w:lvl w:ilvl="0" w:tplc="04090009">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5">
    <w:nsid w:val="6DBA41D6"/>
    <w:multiLevelType w:val="hybridMultilevel"/>
    <w:tmpl w:val="89C4BCD2"/>
    <w:lvl w:ilvl="0" w:tplc="BD9812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AE6861"/>
    <w:multiLevelType w:val="hybridMultilevel"/>
    <w:tmpl w:val="31FE2510"/>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7">
    <w:nsid w:val="7A4F7617"/>
    <w:multiLevelType w:val="hybridMultilevel"/>
    <w:tmpl w:val="6A3ABB22"/>
    <w:lvl w:ilvl="0" w:tplc="04090009">
      <w:start w:val="1"/>
      <w:numFmt w:val="bullet"/>
      <w:lvlText w:val=""/>
      <w:lvlJc w:val="left"/>
      <w:pPr>
        <w:ind w:left="720" w:hanging="360"/>
      </w:pPr>
      <w:rPr>
        <w:rFonts w:ascii="Wingdings" w:hAnsi="Wingdings" w:hint="default"/>
      </w:rPr>
    </w:lvl>
    <w:lvl w:ilvl="1" w:tplc="036202A2">
      <w:numFmt w:val="bullet"/>
      <w:lvlText w:val="•"/>
      <w:lvlJc w:val="left"/>
      <w:pPr>
        <w:ind w:left="1440" w:hanging="360"/>
      </w:pPr>
      <w:rPr>
        <w:rFonts w:ascii="CMSY10" w:eastAsia="Times New Roman" w:hAnsi="CMSY10" w:cs="CMSY10"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DC2A83"/>
    <w:multiLevelType w:val="hybridMultilevel"/>
    <w:tmpl w:val="21260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5"/>
  </w:num>
  <w:num w:numId="3">
    <w:abstractNumId w:val="7"/>
  </w:num>
  <w:num w:numId="4">
    <w:abstractNumId w:val="8"/>
  </w:num>
  <w:num w:numId="5">
    <w:abstractNumId w:val="0"/>
  </w:num>
  <w:num w:numId="6">
    <w:abstractNumId w:val="6"/>
  </w:num>
  <w:num w:numId="7">
    <w:abstractNumId w:val="14"/>
  </w:num>
  <w:num w:numId="8">
    <w:abstractNumId w:val="9"/>
  </w:num>
  <w:num w:numId="9">
    <w:abstractNumId w:val="5"/>
  </w:num>
  <w:num w:numId="10">
    <w:abstractNumId w:val="4"/>
  </w:num>
  <w:num w:numId="11">
    <w:abstractNumId w:val="17"/>
  </w:num>
  <w:num w:numId="12">
    <w:abstractNumId w:val="12"/>
  </w:num>
  <w:num w:numId="13">
    <w:abstractNumId w:val="13"/>
  </w:num>
  <w:num w:numId="14">
    <w:abstractNumId w:val="1"/>
  </w:num>
  <w:num w:numId="15">
    <w:abstractNumId w:val="2"/>
  </w:num>
  <w:num w:numId="16">
    <w:abstractNumId w:val="18"/>
  </w:num>
  <w:num w:numId="17">
    <w:abstractNumId w:val="11"/>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677"/>
    <w:rsid w:val="00235F75"/>
    <w:rsid w:val="00305205"/>
    <w:rsid w:val="003B1EAB"/>
    <w:rsid w:val="00472362"/>
    <w:rsid w:val="00571B43"/>
    <w:rsid w:val="005749CD"/>
    <w:rsid w:val="005F17CC"/>
    <w:rsid w:val="006D4DA0"/>
    <w:rsid w:val="00782677"/>
    <w:rsid w:val="00921ABF"/>
    <w:rsid w:val="00C95C5D"/>
    <w:rsid w:val="00D27FE6"/>
    <w:rsid w:val="00DD50D0"/>
    <w:rsid w:val="00F77CD5"/>
    <w:rsid w:val="00FB2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677"/>
    <w:rPr>
      <w:rFonts w:ascii="Tahoma" w:hAnsi="Tahoma" w:cs="Tahoma"/>
      <w:sz w:val="16"/>
      <w:szCs w:val="16"/>
    </w:rPr>
  </w:style>
  <w:style w:type="character" w:styleId="HTMLCite">
    <w:name w:val="HTML Cite"/>
    <w:basedOn w:val="DefaultParagraphFont"/>
    <w:uiPriority w:val="99"/>
    <w:semiHidden/>
    <w:unhideWhenUsed/>
    <w:rsid w:val="00782677"/>
    <w:rPr>
      <w:i/>
      <w:iCs/>
    </w:rPr>
  </w:style>
  <w:style w:type="paragraph" w:styleId="ListParagraph">
    <w:name w:val="List Paragraph"/>
    <w:basedOn w:val="Normal"/>
    <w:uiPriority w:val="34"/>
    <w:qFormat/>
    <w:rsid w:val="00782677"/>
    <w:pPr>
      <w:ind w:left="720"/>
      <w:contextualSpacing/>
    </w:pPr>
  </w:style>
  <w:style w:type="paragraph" w:styleId="NoSpacing">
    <w:name w:val="No Spacing"/>
    <w:uiPriority w:val="1"/>
    <w:qFormat/>
    <w:rsid w:val="00305205"/>
    <w:pPr>
      <w:spacing w:after="0" w:line="240" w:lineRule="auto"/>
    </w:pPr>
    <w:rPr>
      <w:rFonts w:ascii="Calibri" w:eastAsia="Calibri" w:hAnsi="Calibri" w:cs="Times New Roman"/>
      <w:lang w:val="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677"/>
    <w:rPr>
      <w:rFonts w:ascii="Tahoma" w:hAnsi="Tahoma" w:cs="Tahoma"/>
      <w:sz w:val="16"/>
      <w:szCs w:val="16"/>
    </w:rPr>
  </w:style>
  <w:style w:type="character" w:styleId="HTMLCite">
    <w:name w:val="HTML Cite"/>
    <w:basedOn w:val="DefaultParagraphFont"/>
    <w:uiPriority w:val="99"/>
    <w:semiHidden/>
    <w:unhideWhenUsed/>
    <w:rsid w:val="00782677"/>
    <w:rPr>
      <w:i/>
      <w:iCs/>
    </w:rPr>
  </w:style>
  <w:style w:type="paragraph" w:styleId="ListParagraph">
    <w:name w:val="List Paragraph"/>
    <w:basedOn w:val="Normal"/>
    <w:uiPriority w:val="34"/>
    <w:qFormat/>
    <w:rsid w:val="00782677"/>
    <w:pPr>
      <w:ind w:left="720"/>
      <w:contextualSpacing/>
    </w:pPr>
  </w:style>
  <w:style w:type="paragraph" w:styleId="NoSpacing">
    <w:name w:val="No Spacing"/>
    <w:uiPriority w:val="1"/>
    <w:qFormat/>
    <w:rsid w:val="00305205"/>
    <w:pPr>
      <w:spacing w:after="0" w:line="240" w:lineRule="auto"/>
    </w:pPr>
    <w:rPr>
      <w:rFonts w:ascii="Calibri" w:eastAsia="Calibri" w:hAnsi="Calibri" w:cs="Times New Roman"/>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8261">
      <w:bodyDiv w:val="1"/>
      <w:marLeft w:val="0"/>
      <w:marRight w:val="0"/>
      <w:marTop w:val="0"/>
      <w:marBottom w:val="0"/>
      <w:divBdr>
        <w:top w:val="none" w:sz="0" w:space="0" w:color="auto"/>
        <w:left w:val="none" w:sz="0" w:space="0" w:color="auto"/>
        <w:bottom w:val="none" w:sz="0" w:space="0" w:color="auto"/>
        <w:right w:val="none" w:sz="0" w:space="0" w:color="auto"/>
      </w:divBdr>
      <w:divsChild>
        <w:div w:id="13064667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94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4118">
      <w:bodyDiv w:val="1"/>
      <w:marLeft w:val="0"/>
      <w:marRight w:val="0"/>
      <w:marTop w:val="0"/>
      <w:marBottom w:val="0"/>
      <w:divBdr>
        <w:top w:val="none" w:sz="0" w:space="0" w:color="auto"/>
        <w:left w:val="none" w:sz="0" w:space="0" w:color="auto"/>
        <w:bottom w:val="none" w:sz="0" w:space="0" w:color="auto"/>
        <w:right w:val="none" w:sz="0" w:space="0" w:color="auto"/>
      </w:divBdr>
      <w:divsChild>
        <w:div w:id="16711741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79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1188">
      <w:bodyDiv w:val="1"/>
      <w:marLeft w:val="0"/>
      <w:marRight w:val="0"/>
      <w:marTop w:val="0"/>
      <w:marBottom w:val="0"/>
      <w:divBdr>
        <w:top w:val="none" w:sz="0" w:space="0" w:color="auto"/>
        <w:left w:val="none" w:sz="0" w:space="0" w:color="auto"/>
        <w:bottom w:val="none" w:sz="0" w:space="0" w:color="auto"/>
        <w:right w:val="none" w:sz="0" w:space="0" w:color="auto"/>
      </w:divBdr>
      <w:divsChild>
        <w:div w:id="6304826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7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7067">
      <w:bodyDiv w:val="1"/>
      <w:marLeft w:val="0"/>
      <w:marRight w:val="0"/>
      <w:marTop w:val="0"/>
      <w:marBottom w:val="0"/>
      <w:divBdr>
        <w:top w:val="none" w:sz="0" w:space="0" w:color="auto"/>
        <w:left w:val="none" w:sz="0" w:space="0" w:color="auto"/>
        <w:bottom w:val="none" w:sz="0" w:space="0" w:color="auto"/>
        <w:right w:val="none" w:sz="0" w:space="0" w:color="auto"/>
      </w:divBdr>
      <w:divsChild>
        <w:div w:id="694119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fri-info.net/forum/download/file.php?id=6318&amp;mode=view"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36</Pages>
  <Words>7287</Words>
  <Characters>41542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Informatika d.d.</Company>
  <LinksUpToDate>false</LinksUpToDate>
  <CharactersWithSpaces>48732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 Poje</dc:creator>
  <cp:lastModifiedBy>Danilo Poje</cp:lastModifiedBy>
  <cp:revision>8</cp:revision>
  <dcterms:created xsi:type="dcterms:W3CDTF">2014-02-04T13:33:00Z</dcterms:created>
  <dcterms:modified xsi:type="dcterms:W3CDTF">2014-02-04T20:04:00Z</dcterms:modified>
</cp:coreProperties>
</file>